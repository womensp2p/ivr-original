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1977328345"/>
        <w:docPartObj>
          <w:docPartGallery w:val="Cover Pages"/>
          <w:docPartUnique/>
        </w:docPartObj>
      </w:sdtPr>
      <w:sdtContent>
        <w:p w:rsidR="00E61A34" w:rsidRDefault="0073486C">
          <w:r w:rsidRPr="0073486C">
            <w:rPr>
              <w:noProof/>
              <w:lang w:eastAsia="fr-FR"/>
            </w:rPr>
            <w:pict>
              <v:group id="Group 2" o:spid="_x0000_s1026" style="position:absolute;margin-left:0;margin-top:0;width:579.8pt;height:751.5pt;z-index:251659264;mso-height-percent:950;mso-position-horizontal:center;mso-position-horizontal-relative:page;mso-position-vertical:center;mso-position-vertical-relative:page;mso-height-percent:950" coordorigin="316,406" coordsize="11608,15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" o:allowincell="f">
                <v:group id="Group 3" o:spid="_x0000_s1027" style="position:absolute;left:316;top:406;width:11608;height:15043" coordorigin="321,406" coordsize="11600,15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21;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073C12" w:rsidRPr="001C072B" w:rsidRDefault="00073C12">
                              <w:pPr>
                                <w:pStyle w:val="NoSpacing"/>
                                <w:rPr>
                                  <w:color w:val="FFFFFF" w:themeColor="background1"/>
                                  <w:sz w:val="80"/>
                                  <w:szCs w:val="80"/>
                                </w:rPr>
                              </w:pPr>
                              <w:r w:rsidRPr="001C072B">
                                <w:rPr>
                                  <w:color w:val="FFFFFF" w:themeColor="background1"/>
                                  <w:sz w:val="80"/>
                                  <w:szCs w:val="80"/>
                                </w:rPr>
                                <w:t>Rapport de stage</w:t>
                              </w:r>
                            </w:p>
                          </w:sdtContent>
                        </w:sdt>
                        <w:p w:rsidR="00073C12" w:rsidRPr="001C072B" w:rsidRDefault="00073C12">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073C12" w:rsidRPr="001C072B" w:rsidRDefault="00073C12">
                              <w:pPr>
                                <w:pStyle w:val="NoSpacing"/>
                                <w:rPr>
                                  <w:color w:val="FFFFFF" w:themeColor="background1"/>
                                </w:rPr>
                              </w:pPr>
                              <w:r w:rsidRPr="001C072B">
                                <w:rPr>
                                  <w:color w:val="FFFFFF" w:themeColor="background1"/>
                                </w:rPr>
                                <w:t xml:space="preserve">Stage effectué du 7 Aout au 7 Septembre par :    </w:t>
                              </w:r>
                            </w:p>
                          </w:sdtContent>
                        </w:sdt>
                        <w:sdt>
                          <w:sdtPr>
                            <w:rPr>
                              <w:color w:val="FFFFFF" w:themeColor="background1"/>
                              <w:sz w:val="24"/>
                              <w:szCs w:val="24"/>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073C12" w:rsidRPr="001C072B" w:rsidRDefault="00073C12" w:rsidP="001C072B">
                              <w:pPr>
                                <w:pStyle w:val="NoSpacing"/>
                                <w:rPr>
                                  <w:color w:val="FFFFFF" w:themeColor="background1"/>
                                  <w:sz w:val="40"/>
                                  <w:szCs w:val="40"/>
                                </w:rPr>
                              </w:pPr>
                              <w:r w:rsidRPr="000F43C3">
                                <w:rPr>
                                  <w:color w:val="FFFFFF" w:themeColor="background1"/>
                                  <w:sz w:val="24"/>
                                  <w:szCs w:val="24"/>
                                </w:rPr>
                                <w:t>-Michel-Ange DAGRAIN</w:t>
                              </w:r>
                            </w:p>
                          </w:sdtContent>
                        </w:sdt>
                        <w:p w:rsidR="00073C12" w:rsidRDefault="00073C12">
                          <w:pPr>
                            <w:pStyle w:val="NoSpacing"/>
                            <w:rPr>
                              <w:color w:val="FFFFFF" w:themeColor="background1"/>
                            </w:rPr>
                          </w:pPr>
                          <w:r>
                            <w:rPr>
                              <w:color w:val="FFFFFF" w:themeColor="background1"/>
                            </w:rPr>
                            <w:t>-Carla M. ST JUSTE</w:t>
                          </w:r>
                        </w:p>
                        <w:p w:rsidR="00073C12" w:rsidRPr="001C072B" w:rsidRDefault="00073C12">
                          <w:pPr>
                            <w:pStyle w:val="NoSpacing"/>
                            <w:rPr>
                              <w:color w:val="FFFFFF" w:themeColor="background1"/>
                            </w:rPr>
                          </w:pPr>
                          <w:r>
                            <w:rPr>
                              <w:color w:val="FFFFFF" w:themeColor="background1"/>
                            </w:rPr>
                            <w:t>-Sandy THELEMAQUE</w:t>
                          </w: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2-09-17T00:00:00Z">
                              <w:dateFormat w:val="yyyy"/>
                              <w:lid w:val="en-US"/>
                              <w:storeMappedDataAs w:val="dateTime"/>
                              <w:calendar w:val="gregorian"/>
                            </w:date>
                          </w:sdtPr>
                          <w:sdtContent>
                            <w:p w:rsidR="00073C12" w:rsidRDefault="00073C12">
                              <w:pPr>
                                <w:jc w:val="center"/>
                                <w:rPr>
                                  <w:color w:val="FFFFFF" w:themeColor="background1"/>
                                  <w:sz w:val="48"/>
                                  <w:szCs w:val="52"/>
                                </w:rPr>
                              </w:pPr>
                              <w:r>
                                <w:rPr>
                                  <w:color w:val="FFFFFF" w:themeColor="background1"/>
                                  <w:sz w:val="52"/>
                                  <w:szCs w:val="52"/>
                                  <w:lang w:val="en-US"/>
                                </w:rPr>
                                <w:t>2012</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073C12" w:rsidRDefault="00073C12">
                              <w:pPr>
                                <w:pStyle w:val="NoSpacing"/>
                                <w:jc w:val="right"/>
                                <w:rPr>
                                  <w:color w:val="FFFFFF" w:themeColor="background1"/>
                                </w:rPr>
                              </w:pPr>
                              <w:r>
                                <w:rPr>
                                  <w:color w:val="FFFFFF" w:themeColor="background1"/>
                                </w:rPr>
                                <w:t>Carla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073C12" w:rsidRDefault="00073C12">
                              <w:pPr>
                                <w:pStyle w:val="NoSpacing"/>
                                <w:jc w:val="right"/>
                                <w:rPr>
                                  <w:color w:val="FFFFFF" w:themeColor="background1"/>
                                </w:rPr>
                              </w:pPr>
                              <w:r>
                                <w:rPr>
                                  <w:color w:val="FFFFFF" w:themeColor="background1"/>
                                </w:rPr>
                                <w:t>Hewlett-Packard</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2-09-17T00:00:00Z">
                              <w:dateFormat w:val="dd-MMM-yy"/>
                              <w:lid w:val="en-US"/>
                              <w:storeMappedDataAs w:val="dateTime"/>
                              <w:calendar w:val="gregorian"/>
                            </w:date>
                          </w:sdtPr>
                          <w:sdtContent>
                            <w:p w:rsidR="00073C12" w:rsidRDefault="00073C12">
                              <w:pPr>
                                <w:pStyle w:val="NoSpacing"/>
                                <w:jc w:val="right"/>
                                <w:rPr>
                                  <w:color w:val="FFFFFF" w:themeColor="background1"/>
                                </w:rPr>
                              </w:pPr>
                              <w:r>
                                <w:rPr>
                                  <w:color w:val="FFFFFF" w:themeColor="background1"/>
                                </w:rPr>
                                <w:t>17-Sep-12</w:t>
                              </w:r>
                            </w:p>
                          </w:sdtContent>
                        </w:sdt>
                      </w:txbxContent>
                    </v:textbox>
                  </v:rect>
                </v:group>
                <w10:wrap anchorx="page" anchory="page"/>
              </v:group>
            </w:pict>
          </w:r>
        </w:p>
        <w:p w:rsidR="00E61A34" w:rsidRDefault="00E61A34"/>
        <w:p w:rsidR="00E61A34" w:rsidRDefault="00E61A34">
          <w:r>
            <w:br w:type="page"/>
          </w:r>
        </w:p>
      </w:sdtContent>
    </w:sdt>
    <w:p w:rsidR="0061677F" w:rsidRDefault="006F481B">
      <w:r>
        <w:t xml:space="preserve">        </w:t>
      </w:r>
    </w:p>
    <w:p w:rsidR="0061677F" w:rsidRDefault="0061677F"/>
    <w:p w:rsidR="0061677F" w:rsidRDefault="0061677F"/>
    <w:p w:rsidR="00FE1D56" w:rsidRDefault="00FE1D56">
      <w:r>
        <w:t xml:space="preserve">           </w:t>
      </w:r>
    </w:p>
    <w:p w:rsidR="00FE1D56" w:rsidRDefault="00335125">
      <w:r w:rsidRPr="006E3F25">
        <w:rPr>
          <w:rFonts w:ascii="Comic Sans MS" w:hAnsi="Comic Sans MS"/>
          <w:noProof/>
          <w:lang w:val="en-US"/>
        </w:rPr>
        <w:drawing>
          <wp:anchor distT="0" distB="0" distL="114300" distR="114300" simplePos="0" relativeHeight="251660288" behindDoc="0" locked="0" layoutInCell="1" allowOverlap="1">
            <wp:simplePos x="0" y="0"/>
            <wp:positionH relativeFrom="column">
              <wp:posOffset>1295400</wp:posOffset>
            </wp:positionH>
            <wp:positionV relativeFrom="paragraph">
              <wp:posOffset>17618</wp:posOffset>
            </wp:positionV>
            <wp:extent cx="3552190" cy="619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2190" cy="619125"/>
                    </a:xfrm>
                    <a:prstGeom prst="rect">
                      <a:avLst/>
                    </a:prstGeom>
                    <a:noFill/>
                  </pic:spPr>
                </pic:pic>
              </a:graphicData>
            </a:graphic>
          </wp:anchor>
        </w:drawing>
      </w:r>
      <w:r w:rsidR="00FE1D56">
        <w:t xml:space="preserve">          </w:t>
      </w:r>
    </w:p>
    <w:p w:rsidR="00FE1D56" w:rsidRDefault="00FE1D56"/>
    <w:p w:rsidR="00FE1D56" w:rsidRPr="006E3F25" w:rsidRDefault="00FE1D56">
      <w:pPr>
        <w:rPr>
          <w:rFonts w:ascii="Calibri" w:hAnsi="Calibri" w:cs="Calibri"/>
        </w:rPr>
      </w:pPr>
    </w:p>
    <w:p w:rsidR="00335125" w:rsidRDefault="00FE1D56">
      <w:pPr>
        <w:rPr>
          <w:rFonts w:ascii="Calibri" w:hAnsi="Calibri" w:cs="Calibri"/>
        </w:rPr>
      </w:pPr>
      <w:r w:rsidRPr="006E3F25">
        <w:rPr>
          <w:rFonts w:ascii="Calibri" w:hAnsi="Calibri" w:cs="Calibri"/>
        </w:rPr>
        <w:t xml:space="preserve">        </w:t>
      </w:r>
      <w:r w:rsidR="006E3F25">
        <w:rPr>
          <w:rFonts w:ascii="Calibri" w:hAnsi="Calibri" w:cs="Calibri"/>
        </w:rPr>
        <w:t xml:space="preserve">   </w:t>
      </w:r>
      <w:r w:rsidRPr="006E3F25">
        <w:rPr>
          <w:rFonts w:ascii="Calibri" w:hAnsi="Calibri" w:cs="Calibri"/>
        </w:rPr>
        <w:t xml:space="preserve">  </w:t>
      </w:r>
      <w:r w:rsidR="00335125">
        <w:rPr>
          <w:rFonts w:ascii="Calibri" w:hAnsi="Calibri" w:cs="Calibri"/>
        </w:rPr>
        <w:t xml:space="preserve"> </w:t>
      </w:r>
    </w:p>
    <w:p w:rsidR="00335125" w:rsidRDefault="00335125">
      <w:pPr>
        <w:rPr>
          <w:rFonts w:ascii="Calibri" w:hAnsi="Calibri" w:cs="Calibri"/>
        </w:rPr>
      </w:pPr>
    </w:p>
    <w:p w:rsidR="00335125" w:rsidRPr="00073C12" w:rsidRDefault="00335125">
      <w:pPr>
        <w:rPr>
          <w:rFonts w:ascii="Calibri" w:hAnsi="Calibri" w:cs="Calibri"/>
          <w:sz w:val="24"/>
        </w:rPr>
      </w:pPr>
    </w:p>
    <w:p w:rsidR="00335125" w:rsidRPr="00073C12" w:rsidRDefault="00335125" w:rsidP="00335125">
      <w:pPr>
        <w:jc w:val="both"/>
        <w:rPr>
          <w:rFonts w:ascii="Calibri" w:hAnsi="Calibri" w:cs="Calibri"/>
          <w:sz w:val="24"/>
        </w:rPr>
      </w:pPr>
    </w:p>
    <w:p w:rsidR="00722B70" w:rsidRPr="00073C12" w:rsidRDefault="00722B70" w:rsidP="00722B70">
      <w:pPr>
        <w:widowControl w:val="0"/>
        <w:autoSpaceDE w:val="0"/>
        <w:autoSpaceDN w:val="0"/>
        <w:adjustRightInd w:val="0"/>
        <w:spacing w:after="260" w:line="320" w:lineRule="atLeast"/>
        <w:jc w:val="both"/>
        <w:rPr>
          <w:rFonts w:ascii="Cambria" w:hAnsi="Cambria" w:cs="Cambria"/>
          <w:sz w:val="24"/>
          <w:szCs w:val="30"/>
        </w:rPr>
      </w:pPr>
      <w:r w:rsidRPr="00073C12">
        <w:rPr>
          <w:rFonts w:ascii="Calibri" w:hAnsi="Calibri" w:cs="Calibri"/>
          <w:sz w:val="24"/>
          <w:szCs w:val="30"/>
        </w:rPr>
        <w:t xml:space="preserve">We thank the </w:t>
      </w:r>
      <w:r w:rsidR="00073C12" w:rsidRPr="00073C12">
        <w:rPr>
          <w:rFonts w:ascii="Calibri" w:hAnsi="Calibri" w:cs="Calibri"/>
          <w:sz w:val="24"/>
          <w:szCs w:val="30"/>
        </w:rPr>
        <w:t>Women’s</w:t>
      </w:r>
      <w:r w:rsidRPr="00073C12">
        <w:rPr>
          <w:rFonts w:ascii="Calibri" w:hAnsi="Calibri" w:cs="Calibri"/>
          <w:sz w:val="24"/>
          <w:szCs w:val="30"/>
        </w:rPr>
        <w:t xml:space="preserve"> </w:t>
      </w:r>
      <w:r w:rsidR="00073C12" w:rsidRPr="00073C12">
        <w:rPr>
          <w:rFonts w:ascii="Calibri" w:hAnsi="Calibri" w:cs="Calibri"/>
          <w:sz w:val="24"/>
          <w:szCs w:val="30"/>
        </w:rPr>
        <w:t>Peer to Peer Network</w:t>
      </w:r>
      <w:r w:rsidRPr="00073C12">
        <w:rPr>
          <w:rFonts w:ascii="Calibri" w:hAnsi="Calibri" w:cs="Calibri"/>
          <w:sz w:val="24"/>
          <w:szCs w:val="30"/>
        </w:rPr>
        <w:t xml:space="preserve"> for allowing us to conduct this course.</w:t>
      </w:r>
      <w:r w:rsidRPr="00073C12">
        <w:rPr>
          <w:rFonts w:ascii="Cambria" w:hAnsi="Cambria" w:cs="Cambria"/>
          <w:sz w:val="24"/>
          <w:szCs w:val="30"/>
        </w:rPr>
        <w:t xml:space="preserve"> </w:t>
      </w:r>
      <w:r w:rsidRPr="00073C12">
        <w:rPr>
          <w:rFonts w:ascii="Calibri" w:hAnsi="Calibri" w:cs="Calibri"/>
          <w:sz w:val="24"/>
          <w:szCs w:val="30"/>
        </w:rPr>
        <w:t xml:space="preserve">A special thanks to our master workshop </w:t>
      </w:r>
      <w:r w:rsidRPr="00073C12">
        <w:rPr>
          <w:rFonts w:ascii="Calibri" w:hAnsi="Calibri" w:cs="Calibri"/>
          <w:b/>
          <w:bCs/>
          <w:sz w:val="24"/>
          <w:szCs w:val="30"/>
        </w:rPr>
        <w:t>Ms. Tayana Etienne</w:t>
      </w:r>
      <w:r w:rsidRPr="00073C12">
        <w:rPr>
          <w:rFonts w:ascii="Calibri" w:hAnsi="Calibri" w:cs="Calibri"/>
          <w:sz w:val="24"/>
          <w:szCs w:val="30"/>
        </w:rPr>
        <w:t xml:space="preserve"> for </w:t>
      </w:r>
      <w:r w:rsidR="00073C12" w:rsidRPr="00073C12">
        <w:rPr>
          <w:rFonts w:ascii="Calibri" w:hAnsi="Calibri" w:cs="Calibri"/>
          <w:sz w:val="24"/>
          <w:szCs w:val="30"/>
        </w:rPr>
        <w:t>her</w:t>
      </w:r>
      <w:r w:rsidRPr="00073C12">
        <w:rPr>
          <w:rFonts w:ascii="Calibri" w:hAnsi="Calibri" w:cs="Calibri"/>
          <w:sz w:val="24"/>
          <w:szCs w:val="30"/>
        </w:rPr>
        <w:t xml:space="preserve"> support and guidance.</w:t>
      </w:r>
    </w:p>
    <w:p w:rsidR="00722B70" w:rsidRPr="00073C12" w:rsidRDefault="00722B70" w:rsidP="00722B70">
      <w:pPr>
        <w:widowControl w:val="0"/>
        <w:autoSpaceDE w:val="0"/>
        <w:autoSpaceDN w:val="0"/>
        <w:adjustRightInd w:val="0"/>
        <w:spacing w:after="260" w:line="320" w:lineRule="atLeast"/>
        <w:jc w:val="both"/>
        <w:rPr>
          <w:rFonts w:ascii="Cambria" w:hAnsi="Cambria" w:cs="Cambria"/>
          <w:sz w:val="24"/>
          <w:szCs w:val="30"/>
        </w:rPr>
      </w:pPr>
      <w:r w:rsidRPr="00073C12">
        <w:rPr>
          <w:rFonts w:ascii="Calibri" w:hAnsi="Calibri" w:cs="Calibri"/>
          <w:sz w:val="24"/>
          <w:szCs w:val="30"/>
        </w:rPr>
        <w:t xml:space="preserve">We thank </w:t>
      </w:r>
      <w:r w:rsidRPr="00073C12">
        <w:rPr>
          <w:rFonts w:ascii="Calibri" w:hAnsi="Calibri" w:cs="Calibri"/>
          <w:b/>
          <w:bCs/>
          <w:sz w:val="24"/>
          <w:szCs w:val="30"/>
        </w:rPr>
        <w:t>Vania</w:t>
      </w:r>
      <w:r w:rsidRPr="00073C12">
        <w:rPr>
          <w:rFonts w:ascii="Cambria" w:hAnsi="Cambria" w:cs="Cambria"/>
          <w:sz w:val="24"/>
          <w:szCs w:val="30"/>
        </w:rPr>
        <w:t xml:space="preserve"> </w:t>
      </w:r>
      <w:r w:rsidRPr="00073C12">
        <w:rPr>
          <w:rFonts w:ascii="Calibri" w:hAnsi="Calibri" w:cs="Calibri"/>
          <w:b/>
          <w:bCs/>
          <w:sz w:val="24"/>
          <w:szCs w:val="30"/>
        </w:rPr>
        <w:t>Charles</w:t>
      </w:r>
      <w:r w:rsidRPr="00073C12">
        <w:rPr>
          <w:rFonts w:ascii="Calibri" w:hAnsi="Calibri" w:cs="Calibri"/>
          <w:sz w:val="24"/>
          <w:szCs w:val="30"/>
        </w:rPr>
        <w:t xml:space="preserve"> and </w:t>
      </w:r>
      <w:r w:rsidRPr="00073C12">
        <w:rPr>
          <w:rFonts w:ascii="Calibri" w:hAnsi="Calibri" w:cs="Calibri"/>
          <w:b/>
          <w:bCs/>
          <w:sz w:val="24"/>
          <w:szCs w:val="30"/>
        </w:rPr>
        <w:t>Marguerite ST LOUIS</w:t>
      </w:r>
      <w:r w:rsidRPr="00073C12">
        <w:rPr>
          <w:rFonts w:ascii="Calibri" w:hAnsi="Calibri" w:cs="Calibri"/>
          <w:sz w:val="24"/>
          <w:szCs w:val="30"/>
        </w:rPr>
        <w:t xml:space="preserve"> who kindly send us during these four w</w:t>
      </w:r>
      <w:r w:rsidR="00073C12" w:rsidRPr="00073C12">
        <w:rPr>
          <w:rFonts w:ascii="Calibri" w:hAnsi="Calibri" w:cs="Calibri"/>
          <w:sz w:val="24"/>
          <w:szCs w:val="30"/>
        </w:rPr>
        <w:t>eeks their skills and knowledge</w:t>
      </w:r>
      <w:r w:rsidRPr="00073C12">
        <w:rPr>
          <w:rFonts w:ascii="Calibri" w:hAnsi="Calibri" w:cs="Calibri"/>
          <w:sz w:val="24"/>
          <w:szCs w:val="30"/>
        </w:rPr>
        <w:t>.</w:t>
      </w:r>
    </w:p>
    <w:p w:rsidR="00722B70" w:rsidRPr="00073C12" w:rsidRDefault="00722B70" w:rsidP="00722B70">
      <w:pPr>
        <w:widowControl w:val="0"/>
        <w:autoSpaceDE w:val="0"/>
        <w:autoSpaceDN w:val="0"/>
        <w:adjustRightInd w:val="0"/>
        <w:spacing w:after="260" w:line="320" w:lineRule="atLeast"/>
        <w:jc w:val="both"/>
        <w:rPr>
          <w:rFonts w:ascii="Cambria" w:hAnsi="Cambria" w:cs="Cambria"/>
          <w:sz w:val="24"/>
          <w:szCs w:val="30"/>
        </w:rPr>
      </w:pPr>
      <w:r w:rsidRPr="00073C12">
        <w:rPr>
          <w:rFonts w:ascii="Calibri" w:hAnsi="Calibri" w:cs="Calibri"/>
          <w:sz w:val="24"/>
          <w:szCs w:val="30"/>
        </w:rPr>
        <w:t>Finally, we thank the staff of Solutions SA we have warmly welcomed.</w:t>
      </w:r>
    </w:p>
    <w:p w:rsidR="00DD4C2B" w:rsidRPr="00073C12" w:rsidRDefault="00DD4C2B" w:rsidP="00DD4C2B">
      <w:pPr>
        <w:jc w:val="both"/>
        <w:rPr>
          <w:rFonts w:ascii="Comic Sans MS" w:hAnsi="Comic Sans MS"/>
          <w:sz w:val="24"/>
        </w:rPr>
      </w:pPr>
    </w:p>
    <w:p w:rsidR="00DD4C2B" w:rsidRPr="00073C12" w:rsidRDefault="00DD4C2B" w:rsidP="00DD4C2B">
      <w:pPr>
        <w:jc w:val="both"/>
        <w:rPr>
          <w:rFonts w:ascii="Comic Sans MS" w:hAnsi="Comic Sans MS"/>
          <w:sz w:val="24"/>
        </w:rPr>
      </w:pPr>
    </w:p>
    <w:p w:rsidR="00DD4C2B" w:rsidRPr="00073C12" w:rsidRDefault="00DD4C2B" w:rsidP="00DD4C2B">
      <w:pPr>
        <w:jc w:val="both"/>
        <w:rPr>
          <w:rFonts w:ascii="Comic Sans MS" w:hAnsi="Comic Sans MS"/>
          <w:sz w:val="24"/>
        </w:rPr>
      </w:pP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DD4C2B" w:rsidRDefault="00DD4C2B" w:rsidP="00DD4C2B">
      <w:pPr>
        <w:jc w:val="both"/>
        <w:rPr>
          <w:rFonts w:ascii="Comic Sans MS" w:hAnsi="Comic Sans MS"/>
        </w:rPr>
      </w:pPr>
    </w:p>
    <w:p w:rsidR="006B2C6B" w:rsidRDefault="006B2C6B" w:rsidP="00DD4C2B">
      <w:pPr>
        <w:jc w:val="both"/>
        <w:rPr>
          <w:rFonts w:ascii="Comic Sans MS" w:hAnsi="Comic Sans MS"/>
        </w:rPr>
      </w:pPr>
    </w:p>
    <w:p w:rsidR="00DD4C2B" w:rsidRDefault="00DD4C2B" w:rsidP="00DD4C2B">
      <w:pPr>
        <w:jc w:val="both"/>
        <w:rPr>
          <w:rFonts w:ascii="Comic Sans MS" w:hAnsi="Comic Sans MS"/>
        </w:rPr>
      </w:pPr>
    </w:p>
    <w:p w:rsidR="006B2C6B" w:rsidRDefault="006B2C6B" w:rsidP="00DD4C2B">
      <w:pPr>
        <w:jc w:val="both"/>
        <w:rPr>
          <w:rFonts w:ascii="Comic Sans MS" w:hAnsi="Comic Sans MS"/>
        </w:rPr>
      </w:pPr>
    </w:p>
    <w:p w:rsidR="006B2C6B" w:rsidRPr="0079665F" w:rsidRDefault="00BD017D" w:rsidP="00DD4C2B">
      <w:pPr>
        <w:jc w:val="both"/>
        <w:rPr>
          <w:rFonts w:ascii="Comic Sans MS" w:hAnsi="Comic Sans MS"/>
          <w:b/>
          <w:lang w:val="en-US"/>
        </w:rPr>
      </w:pPr>
      <w:r w:rsidRPr="0079665F">
        <w:rPr>
          <w:rFonts w:ascii="Comic Sans MS" w:hAnsi="Comic Sans MS"/>
          <w:b/>
          <w:lang w:val="en-US"/>
        </w:rPr>
        <w:t>SOMMAIRE</w:t>
      </w:r>
    </w:p>
    <w:p w:rsidR="00BD017D" w:rsidRPr="0079665F" w:rsidRDefault="00BD017D" w:rsidP="00DD4C2B">
      <w:pPr>
        <w:jc w:val="both"/>
        <w:rPr>
          <w:rFonts w:ascii="Comic Sans MS" w:hAnsi="Comic Sans MS"/>
          <w:lang w:val="en-US"/>
        </w:rPr>
      </w:pPr>
      <w:r w:rsidRPr="0079665F">
        <w:rPr>
          <w:rFonts w:ascii="Comic Sans MS" w:hAnsi="Comic Sans MS"/>
          <w:lang w:val="en-US"/>
        </w:rPr>
        <w:t>I</w:t>
      </w:r>
      <w:r w:rsidR="00416FE3" w:rsidRPr="0079665F">
        <w:rPr>
          <w:rFonts w:ascii="Comic Sans MS" w:hAnsi="Comic Sans MS"/>
          <w:lang w:val="en-US"/>
        </w:rPr>
        <w:t>ntroduction</w:t>
      </w:r>
      <w:r w:rsidR="009A0734" w:rsidRPr="0079665F">
        <w:rPr>
          <w:rFonts w:ascii="Comic Sans MS" w:hAnsi="Comic Sans MS"/>
          <w:lang w:val="en-US"/>
        </w:rPr>
        <w:t>……………………………………………………………………………………………………………………………………3</w:t>
      </w:r>
    </w:p>
    <w:p w:rsidR="00BD017D" w:rsidRDefault="00EF3F4F" w:rsidP="00DD4C2B">
      <w:pPr>
        <w:jc w:val="both"/>
        <w:rPr>
          <w:rFonts w:ascii="Comic Sans MS" w:hAnsi="Comic Sans MS"/>
          <w:lang w:val="en-US"/>
        </w:rPr>
      </w:pPr>
      <w:r>
        <w:rPr>
          <w:rFonts w:ascii="Comic Sans MS" w:hAnsi="Comic Sans MS"/>
          <w:lang w:val="en-US"/>
        </w:rPr>
        <w:t>Pr</w:t>
      </w:r>
      <w:r w:rsidRPr="00EF3F4F">
        <w:rPr>
          <w:rFonts w:ascii="Comic Sans MS" w:hAnsi="Comic Sans MS"/>
          <w:lang w:val="en-US"/>
        </w:rPr>
        <w:t xml:space="preserve">esentation de </w:t>
      </w:r>
      <w:r>
        <w:rPr>
          <w:rFonts w:ascii="Comic Sans MS" w:hAnsi="Comic Sans MS"/>
          <w:lang w:val="en-US"/>
        </w:rPr>
        <w:t>“</w:t>
      </w:r>
      <w:r w:rsidRPr="00EF3F4F">
        <w:rPr>
          <w:rFonts w:ascii="Comic Sans MS" w:hAnsi="Comic Sans MS"/>
          <w:lang w:val="en-US"/>
        </w:rPr>
        <w:t>women peer to peer</w:t>
      </w:r>
      <w:r>
        <w:rPr>
          <w:rFonts w:ascii="Comic Sans MS" w:hAnsi="Comic Sans MS"/>
          <w:lang w:val="en-US"/>
        </w:rPr>
        <w:t>”</w:t>
      </w:r>
      <w:r w:rsidRPr="00EF3F4F">
        <w:rPr>
          <w:rFonts w:ascii="Comic Sans MS" w:hAnsi="Comic Sans MS"/>
          <w:lang w:val="en-US"/>
        </w:rPr>
        <w:t>……………………………………………………………………</w:t>
      </w:r>
      <w:r>
        <w:rPr>
          <w:rFonts w:ascii="Comic Sans MS" w:hAnsi="Comic Sans MS"/>
          <w:lang w:val="en-US"/>
        </w:rPr>
        <w:t>..</w:t>
      </w:r>
      <w:r w:rsidRPr="00EF3F4F">
        <w:rPr>
          <w:rFonts w:ascii="Comic Sans MS" w:hAnsi="Comic Sans MS"/>
          <w:lang w:val="en-US"/>
        </w:rPr>
        <w:t>……………….4</w:t>
      </w:r>
    </w:p>
    <w:p w:rsidR="00EF3F4F" w:rsidRDefault="00EF3F4F" w:rsidP="00DD4C2B">
      <w:pPr>
        <w:jc w:val="both"/>
        <w:rPr>
          <w:rFonts w:ascii="Comic Sans MS" w:hAnsi="Comic Sans MS"/>
        </w:rPr>
      </w:pPr>
      <w:r w:rsidRPr="00EF3F4F">
        <w:rPr>
          <w:rFonts w:ascii="Comic Sans MS" w:hAnsi="Comic Sans MS"/>
        </w:rPr>
        <w:t>Présentation du programme de s</w:t>
      </w:r>
      <w:r>
        <w:rPr>
          <w:rFonts w:ascii="Comic Sans MS" w:hAnsi="Comic Sans MS"/>
        </w:rPr>
        <w:t>tage…………………………………………………………………………………………4</w:t>
      </w:r>
    </w:p>
    <w:p w:rsidR="000B27BB" w:rsidRDefault="000B27BB" w:rsidP="00DD4C2B">
      <w:pPr>
        <w:jc w:val="both"/>
        <w:rPr>
          <w:rFonts w:ascii="Comic Sans MS" w:hAnsi="Comic Sans MS"/>
        </w:rPr>
      </w:pPr>
      <w:r>
        <w:rPr>
          <w:rFonts w:ascii="Comic Sans MS" w:hAnsi="Comic Sans MS"/>
        </w:rPr>
        <w:t>Les différentes étapes a la réalisation du projet…………………………………………………………………..5</w:t>
      </w:r>
    </w:p>
    <w:p w:rsidR="00416FE3" w:rsidRDefault="00416FE3" w:rsidP="00DD4C2B">
      <w:pPr>
        <w:jc w:val="both"/>
        <w:rPr>
          <w:rFonts w:ascii="Comic Sans MS" w:hAnsi="Comic Sans MS"/>
        </w:rPr>
      </w:pPr>
      <w:r>
        <w:rPr>
          <w:rFonts w:ascii="Comic Sans MS" w:hAnsi="Comic Sans MS"/>
        </w:rPr>
        <w:t>Conclusion</w:t>
      </w:r>
      <w:r w:rsidR="000B27BB">
        <w:rPr>
          <w:rFonts w:ascii="Comic Sans MS" w:hAnsi="Comic Sans MS"/>
        </w:rPr>
        <w:t>…………………………………………………………………………………………………………………………………………22</w:t>
      </w: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Default="00416FE3" w:rsidP="00DD4C2B">
      <w:pPr>
        <w:jc w:val="both"/>
        <w:rPr>
          <w:rFonts w:ascii="Comic Sans MS" w:hAnsi="Comic Sans MS"/>
        </w:rPr>
      </w:pPr>
    </w:p>
    <w:p w:rsidR="00416FE3" w:rsidRPr="00073C12" w:rsidRDefault="00416FE3" w:rsidP="00DD4C2B">
      <w:pPr>
        <w:jc w:val="both"/>
        <w:rPr>
          <w:rFonts w:asciiTheme="minorHAnsi" w:hAnsiTheme="minorHAnsi"/>
          <w:sz w:val="24"/>
        </w:rPr>
      </w:pPr>
    </w:p>
    <w:p w:rsidR="00416FE3" w:rsidRPr="00073C12" w:rsidRDefault="00416FE3" w:rsidP="00DD4C2B">
      <w:pPr>
        <w:jc w:val="both"/>
        <w:rPr>
          <w:rFonts w:asciiTheme="minorHAnsi" w:hAnsiTheme="minorHAnsi"/>
          <w:sz w:val="24"/>
        </w:rPr>
      </w:pPr>
    </w:p>
    <w:p w:rsidR="00416FE3" w:rsidRPr="00073C12" w:rsidRDefault="00416FE3" w:rsidP="00DD4C2B">
      <w:pPr>
        <w:jc w:val="both"/>
        <w:rPr>
          <w:rFonts w:asciiTheme="minorHAnsi" w:hAnsiTheme="minorHAnsi" w:cs="Times New Roman"/>
          <w:noProof/>
          <w:sz w:val="24"/>
          <w:szCs w:val="24"/>
          <w:lang w:eastAsia="fr-FR"/>
        </w:rPr>
      </w:pPr>
    </w:p>
    <w:p w:rsidR="00073C12" w:rsidRDefault="00722B70" w:rsidP="00416FE3">
      <w:pPr>
        <w:spacing w:line="276" w:lineRule="auto"/>
        <w:jc w:val="both"/>
        <w:rPr>
          <w:rFonts w:asciiTheme="minorHAnsi" w:eastAsiaTheme="minorHAnsi" w:hAnsiTheme="minorHAnsi" w:cs="Times New Roman"/>
          <w:sz w:val="24"/>
          <w:szCs w:val="24"/>
        </w:rPr>
      </w:pPr>
      <w:r w:rsidRPr="00073C12">
        <w:rPr>
          <w:rFonts w:asciiTheme="minorHAnsi" w:eastAsiaTheme="minorHAnsi" w:hAnsiTheme="minorHAnsi" w:cs="Times New Roman"/>
          <w:sz w:val="24"/>
          <w:szCs w:val="24"/>
        </w:rPr>
        <w:t xml:space="preserve">              </w:t>
      </w:r>
    </w:p>
    <w:p w:rsidR="00073C12" w:rsidRDefault="00073C12">
      <w:pPr>
        <w:rPr>
          <w:rFonts w:asciiTheme="minorHAnsi" w:eastAsiaTheme="minorHAnsi" w:hAnsiTheme="minorHAnsi" w:cs="Times New Roman"/>
          <w:sz w:val="24"/>
          <w:szCs w:val="24"/>
        </w:rPr>
      </w:pPr>
      <w:r>
        <w:rPr>
          <w:rFonts w:asciiTheme="minorHAnsi" w:eastAsiaTheme="minorHAnsi" w:hAnsiTheme="minorHAnsi" w:cs="Times New Roman"/>
          <w:sz w:val="24"/>
          <w:szCs w:val="24"/>
        </w:rPr>
        <w:br w:type="page"/>
      </w:r>
    </w:p>
    <w:p w:rsidR="00416FE3" w:rsidRPr="00073C12" w:rsidRDefault="00073C12" w:rsidP="00416FE3">
      <w:pPr>
        <w:spacing w:line="276" w:lineRule="auto"/>
        <w:jc w:val="both"/>
        <w:rPr>
          <w:rFonts w:asciiTheme="minorHAnsi" w:eastAsiaTheme="minorHAnsi" w:hAnsiTheme="minorHAnsi" w:cs="Times New Roman"/>
          <w:sz w:val="24"/>
          <w:szCs w:val="24"/>
        </w:rPr>
      </w:pPr>
      <w:r>
        <w:rPr>
          <w:rFonts w:asciiTheme="minorHAnsi" w:eastAsiaTheme="minorHAnsi" w:hAnsiTheme="minorHAnsi" w:cs="Times New Roman"/>
          <w:noProof/>
          <w:sz w:val="24"/>
          <w:szCs w:val="24"/>
          <w:lang w:val="en-US"/>
        </w:rPr>
        <w:drawing>
          <wp:anchor distT="0" distB="0" distL="114300" distR="114300" simplePos="0" relativeHeight="251661312" behindDoc="0" locked="0" layoutInCell="1" allowOverlap="1">
            <wp:simplePos x="0" y="0"/>
            <wp:positionH relativeFrom="column">
              <wp:posOffset>1308100</wp:posOffset>
            </wp:positionH>
            <wp:positionV relativeFrom="paragraph">
              <wp:posOffset>20320</wp:posOffset>
            </wp:positionV>
            <wp:extent cx="3098800" cy="324485"/>
            <wp:effectExtent l="2540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8800" cy="324485"/>
                    </a:xfrm>
                    <a:prstGeom prst="rect">
                      <a:avLst/>
                    </a:prstGeom>
                    <a:noFill/>
                  </pic:spPr>
                </pic:pic>
              </a:graphicData>
            </a:graphic>
          </wp:anchor>
        </w:drawing>
      </w:r>
    </w:p>
    <w:p w:rsidR="00416FE3" w:rsidRPr="00073C12" w:rsidRDefault="00416FE3" w:rsidP="00416FE3">
      <w:pPr>
        <w:spacing w:line="276" w:lineRule="auto"/>
        <w:jc w:val="both"/>
        <w:rPr>
          <w:rFonts w:asciiTheme="minorHAnsi" w:eastAsiaTheme="minorHAnsi" w:hAnsiTheme="minorHAnsi" w:cs="Times New Roman"/>
          <w:sz w:val="24"/>
          <w:szCs w:val="24"/>
        </w:rPr>
      </w:pPr>
    </w:p>
    <w:p w:rsidR="00416FE3" w:rsidRPr="00073C12" w:rsidRDefault="00416FE3" w:rsidP="00DD4C2B">
      <w:pPr>
        <w:jc w:val="both"/>
        <w:rPr>
          <w:rFonts w:asciiTheme="minorHAnsi" w:hAnsiTheme="minorHAnsi"/>
          <w:sz w:val="24"/>
        </w:rPr>
      </w:pPr>
    </w:p>
    <w:p w:rsidR="00722B70" w:rsidRPr="00073C12" w:rsidRDefault="00722B70" w:rsidP="00722B70">
      <w:pPr>
        <w:widowControl w:val="0"/>
        <w:autoSpaceDE w:val="0"/>
        <w:autoSpaceDN w:val="0"/>
        <w:adjustRightInd w:val="0"/>
        <w:spacing w:after="260" w:line="340" w:lineRule="atLeast"/>
        <w:jc w:val="both"/>
        <w:rPr>
          <w:rFonts w:asciiTheme="minorHAnsi" w:hAnsiTheme="minorHAnsi" w:cs="Cambria"/>
          <w:sz w:val="24"/>
          <w:szCs w:val="30"/>
        </w:rPr>
      </w:pPr>
      <w:r w:rsidRPr="00073C12">
        <w:rPr>
          <w:rFonts w:asciiTheme="minorHAnsi" w:hAnsiTheme="minorHAnsi" w:cs="Times New Roman"/>
          <w:sz w:val="24"/>
          <w:szCs w:val="32"/>
        </w:rPr>
        <w:t>The internship is an essential element to our training.</w:t>
      </w:r>
      <w:r w:rsidRPr="00073C12">
        <w:rPr>
          <w:rFonts w:asciiTheme="minorHAnsi" w:hAnsiTheme="minorHAnsi" w:cs="Cambria"/>
          <w:sz w:val="24"/>
          <w:szCs w:val="30"/>
        </w:rPr>
        <w:t xml:space="preserve"> </w:t>
      </w:r>
      <w:r w:rsidRPr="00073C12">
        <w:rPr>
          <w:rFonts w:asciiTheme="minorHAnsi" w:hAnsiTheme="minorHAnsi" w:cs="Times New Roman"/>
          <w:sz w:val="24"/>
          <w:szCs w:val="32"/>
        </w:rPr>
        <w:t>This is a contact that allows the student to experience socio-economic enterprises.</w:t>
      </w:r>
    </w:p>
    <w:p w:rsidR="00722B70" w:rsidRPr="00073C12" w:rsidRDefault="00722B70" w:rsidP="00722B70">
      <w:pPr>
        <w:widowControl w:val="0"/>
        <w:autoSpaceDE w:val="0"/>
        <w:autoSpaceDN w:val="0"/>
        <w:adjustRightInd w:val="0"/>
        <w:spacing w:after="260" w:line="340" w:lineRule="atLeast"/>
        <w:jc w:val="both"/>
        <w:rPr>
          <w:rFonts w:asciiTheme="minorHAnsi" w:hAnsiTheme="minorHAnsi" w:cs="Cambria"/>
          <w:sz w:val="24"/>
          <w:szCs w:val="30"/>
        </w:rPr>
      </w:pPr>
      <w:r w:rsidRPr="00073C12">
        <w:rPr>
          <w:rFonts w:asciiTheme="minorHAnsi" w:hAnsiTheme="minorHAnsi" w:cs="Times New Roman"/>
          <w:sz w:val="24"/>
          <w:szCs w:val="32"/>
        </w:rPr>
        <w:t>Housed Solutions SA has 7 August to 7 September, this internship Women Peer to Peer network has allowed us to test our ability to analyze and synthesize and make a comparison between theory and practice.</w:t>
      </w:r>
      <w:r w:rsidRPr="00073C12">
        <w:rPr>
          <w:rFonts w:asciiTheme="minorHAnsi" w:hAnsiTheme="minorHAnsi" w:cs="Cambria"/>
          <w:sz w:val="24"/>
          <w:szCs w:val="30"/>
        </w:rPr>
        <w:t xml:space="preserve"> </w:t>
      </w:r>
      <w:r w:rsidRPr="00073C12">
        <w:rPr>
          <w:rFonts w:asciiTheme="minorHAnsi" w:hAnsiTheme="minorHAnsi" w:cs="Times New Roman"/>
          <w:sz w:val="24"/>
          <w:szCs w:val="32"/>
        </w:rPr>
        <w:t>Thanks to this training we were able to test and improve our knowledge, to see closely the progress of computer work, live professional reality, to face the practical problems encountered.</w:t>
      </w:r>
    </w:p>
    <w:p w:rsidR="00722B70" w:rsidRPr="00073C12" w:rsidRDefault="00722B70" w:rsidP="00722B70">
      <w:pPr>
        <w:widowControl w:val="0"/>
        <w:autoSpaceDE w:val="0"/>
        <w:autoSpaceDN w:val="0"/>
        <w:adjustRightInd w:val="0"/>
        <w:spacing w:after="260" w:line="340" w:lineRule="atLeast"/>
        <w:jc w:val="both"/>
        <w:rPr>
          <w:rFonts w:asciiTheme="minorHAnsi" w:hAnsiTheme="minorHAnsi" w:cs="Cambria"/>
          <w:sz w:val="24"/>
          <w:szCs w:val="30"/>
        </w:rPr>
      </w:pPr>
      <w:r w:rsidRPr="00073C12">
        <w:rPr>
          <w:rFonts w:asciiTheme="minorHAnsi" w:hAnsiTheme="minorHAnsi" w:cs="Times New Roman"/>
          <w:sz w:val="24"/>
          <w:szCs w:val="32"/>
        </w:rPr>
        <w:t>Women peer to peer network is an organization whose goal is first to encourage women in technology, we had a mission to develop a prototype application for recording telephone numbers of members FONKOZE.</w:t>
      </w:r>
    </w:p>
    <w:p w:rsidR="00722B70" w:rsidRPr="00073C12" w:rsidRDefault="00722B70" w:rsidP="00722B70">
      <w:pPr>
        <w:widowControl w:val="0"/>
        <w:autoSpaceDE w:val="0"/>
        <w:autoSpaceDN w:val="0"/>
        <w:adjustRightInd w:val="0"/>
        <w:spacing w:after="260" w:line="340" w:lineRule="atLeast"/>
        <w:jc w:val="both"/>
        <w:rPr>
          <w:rFonts w:asciiTheme="minorHAnsi" w:hAnsiTheme="minorHAnsi" w:cs="Cambria"/>
          <w:sz w:val="24"/>
          <w:szCs w:val="30"/>
        </w:rPr>
      </w:pPr>
      <w:r w:rsidRPr="00073C12">
        <w:rPr>
          <w:rFonts w:asciiTheme="minorHAnsi" w:hAnsiTheme="minorHAnsi" w:cs="Times New Roman"/>
          <w:sz w:val="24"/>
          <w:szCs w:val="32"/>
        </w:rPr>
        <w:t>To effectively expose these 4 weeks of internship we present in the following pages women peer to peer network which is the organization for which the training was conducted and the project on which we were brought to work.</w:t>
      </w:r>
      <w:r w:rsidRPr="00073C12">
        <w:rPr>
          <w:rFonts w:asciiTheme="minorHAnsi" w:hAnsiTheme="minorHAnsi" w:cs="Cambria"/>
          <w:sz w:val="24"/>
          <w:szCs w:val="30"/>
        </w:rPr>
        <w:t xml:space="preserve"> </w:t>
      </w:r>
      <w:r w:rsidRPr="00073C12">
        <w:rPr>
          <w:rFonts w:asciiTheme="minorHAnsi" w:hAnsiTheme="minorHAnsi" w:cs="Times New Roman"/>
          <w:sz w:val="24"/>
          <w:szCs w:val="32"/>
        </w:rPr>
        <w:t>We then outline the stages in the project and difficulties and finally we will summarize the work done and we share our impressions of the course.</w:t>
      </w:r>
    </w:p>
    <w:p w:rsidR="00722B70" w:rsidRPr="00073C12" w:rsidRDefault="00722B70" w:rsidP="00722B70">
      <w:pPr>
        <w:widowControl w:val="0"/>
        <w:autoSpaceDE w:val="0"/>
        <w:autoSpaceDN w:val="0"/>
        <w:adjustRightInd w:val="0"/>
        <w:spacing w:after="260" w:line="420" w:lineRule="atLeast"/>
        <w:jc w:val="both"/>
        <w:rPr>
          <w:rFonts w:asciiTheme="minorHAnsi" w:hAnsiTheme="minorHAnsi" w:cs="Cambria"/>
          <w:sz w:val="24"/>
          <w:szCs w:val="30"/>
        </w:rPr>
      </w:pPr>
      <w:r w:rsidRPr="00073C12">
        <w:rPr>
          <w:rFonts w:asciiTheme="minorHAnsi" w:hAnsiTheme="minorHAnsi" w:cs="Comic Sans MS"/>
          <w:b/>
          <w:bCs/>
          <w:sz w:val="24"/>
          <w:szCs w:val="42"/>
        </w:rPr>
        <w:t>Presentation of women peer to peer</w:t>
      </w:r>
    </w:p>
    <w:p w:rsidR="00722B70" w:rsidRPr="00073C12" w:rsidRDefault="00722B70" w:rsidP="00722B70">
      <w:pPr>
        <w:widowControl w:val="0"/>
        <w:autoSpaceDE w:val="0"/>
        <w:autoSpaceDN w:val="0"/>
        <w:adjustRightInd w:val="0"/>
        <w:spacing w:after="260" w:line="320" w:lineRule="atLeast"/>
        <w:jc w:val="both"/>
        <w:rPr>
          <w:rFonts w:asciiTheme="minorHAnsi" w:hAnsiTheme="minorHAnsi" w:cs="Cambria"/>
          <w:sz w:val="24"/>
          <w:szCs w:val="30"/>
        </w:rPr>
      </w:pPr>
      <w:r w:rsidRPr="00073C12">
        <w:rPr>
          <w:rFonts w:asciiTheme="minorHAnsi" w:hAnsiTheme="minorHAnsi" w:cs="Comic Sans MS"/>
          <w:sz w:val="24"/>
          <w:szCs w:val="30"/>
        </w:rPr>
        <w:t xml:space="preserve">Women "peer to peer" is a program </w:t>
      </w:r>
      <w:r w:rsidR="00073C12" w:rsidRPr="00073C12">
        <w:rPr>
          <w:rFonts w:asciiTheme="minorHAnsi" w:hAnsiTheme="minorHAnsi" w:cs="Comic Sans MS"/>
          <w:sz w:val="24"/>
          <w:szCs w:val="30"/>
        </w:rPr>
        <w:t>run by Rachel Leve</w:t>
      </w:r>
      <w:r w:rsidRPr="00073C12">
        <w:rPr>
          <w:rFonts w:asciiTheme="minorHAnsi" w:hAnsiTheme="minorHAnsi" w:cs="Comic Sans MS"/>
          <w:sz w:val="24"/>
          <w:szCs w:val="30"/>
        </w:rPr>
        <w:t>ntal whose main objective is the design and implementation of a communication network for Haitian women in the trade.</w:t>
      </w:r>
      <w:r w:rsidRPr="00073C12">
        <w:rPr>
          <w:rFonts w:asciiTheme="minorHAnsi" w:hAnsiTheme="minorHAnsi" w:cs="Cambria"/>
          <w:sz w:val="24"/>
          <w:szCs w:val="30"/>
        </w:rPr>
        <w:t xml:space="preserve"> </w:t>
      </w:r>
      <w:r w:rsidRPr="00073C12">
        <w:rPr>
          <w:rFonts w:asciiTheme="minorHAnsi" w:hAnsiTheme="minorHAnsi" w:cs="Comic Sans MS"/>
          <w:sz w:val="24"/>
          <w:szCs w:val="30"/>
        </w:rPr>
        <w:t>To establish this network of Haitian women in technology will be used.</w:t>
      </w:r>
    </w:p>
    <w:p w:rsidR="00722B70" w:rsidRPr="00073C12" w:rsidRDefault="00722B70" w:rsidP="00722B70">
      <w:pPr>
        <w:widowControl w:val="0"/>
        <w:autoSpaceDE w:val="0"/>
        <w:autoSpaceDN w:val="0"/>
        <w:adjustRightInd w:val="0"/>
        <w:spacing w:after="260" w:line="420" w:lineRule="atLeast"/>
        <w:jc w:val="both"/>
        <w:rPr>
          <w:rFonts w:asciiTheme="minorHAnsi" w:hAnsiTheme="minorHAnsi" w:cs="Cambria"/>
          <w:sz w:val="24"/>
          <w:szCs w:val="30"/>
        </w:rPr>
      </w:pPr>
      <w:r w:rsidRPr="00073C12">
        <w:rPr>
          <w:rFonts w:asciiTheme="minorHAnsi" w:hAnsiTheme="minorHAnsi" w:cs="Comic Sans MS"/>
          <w:b/>
          <w:bCs/>
          <w:sz w:val="24"/>
          <w:szCs w:val="42"/>
        </w:rPr>
        <w:t>Presentation of the training program</w:t>
      </w:r>
    </w:p>
    <w:p w:rsidR="00722B70" w:rsidRPr="00073C12" w:rsidRDefault="00722B70" w:rsidP="00722B70">
      <w:pPr>
        <w:widowControl w:val="0"/>
        <w:autoSpaceDE w:val="0"/>
        <w:autoSpaceDN w:val="0"/>
        <w:adjustRightInd w:val="0"/>
        <w:spacing w:after="260" w:line="320" w:lineRule="atLeast"/>
        <w:jc w:val="both"/>
        <w:rPr>
          <w:rFonts w:asciiTheme="minorHAnsi" w:hAnsiTheme="minorHAnsi" w:cs="Cambria"/>
          <w:sz w:val="24"/>
          <w:szCs w:val="30"/>
        </w:rPr>
      </w:pPr>
      <w:r w:rsidRPr="00073C12">
        <w:rPr>
          <w:rFonts w:asciiTheme="minorHAnsi" w:hAnsiTheme="minorHAnsi" w:cs="Comic Sans MS"/>
          <w:sz w:val="24"/>
          <w:szCs w:val="30"/>
        </w:rPr>
        <w:t>The objective of the course is to develop and implement a prototype application for recording telephone numbers of members FONKOZE.</w:t>
      </w:r>
      <w:r w:rsidRPr="00073C12">
        <w:rPr>
          <w:rFonts w:asciiTheme="minorHAnsi" w:hAnsiTheme="minorHAnsi" w:cs="Cambria"/>
          <w:sz w:val="24"/>
          <w:szCs w:val="30"/>
        </w:rPr>
        <w:t xml:space="preserve"> </w:t>
      </w:r>
      <w:r w:rsidRPr="00073C12">
        <w:rPr>
          <w:rFonts w:asciiTheme="minorHAnsi" w:hAnsiTheme="minorHAnsi" w:cs="Comic Sans MS"/>
          <w:sz w:val="24"/>
          <w:szCs w:val="30"/>
        </w:rPr>
        <w:t>This work should be carried out in four weeks from August 6 to September 7, 2012 following a work schedule from 5 per day Monday to Friday.</w:t>
      </w:r>
    </w:p>
    <w:p w:rsidR="00722B70" w:rsidRPr="00073C12" w:rsidRDefault="00722B70" w:rsidP="00722B70">
      <w:pPr>
        <w:widowControl w:val="0"/>
        <w:numPr>
          <w:ilvl w:val="0"/>
          <w:numId w:val="12"/>
        </w:numPr>
        <w:tabs>
          <w:tab w:val="left" w:pos="220"/>
          <w:tab w:val="left" w:pos="720"/>
        </w:tabs>
        <w:autoSpaceDE w:val="0"/>
        <w:autoSpaceDN w:val="0"/>
        <w:adjustRightInd w:val="0"/>
        <w:spacing w:after="260" w:line="320" w:lineRule="atLeast"/>
        <w:ind w:hanging="720"/>
        <w:jc w:val="both"/>
        <w:rPr>
          <w:rFonts w:asciiTheme="minorHAnsi" w:hAnsiTheme="minorHAnsi" w:cs="Cambria"/>
          <w:sz w:val="24"/>
          <w:szCs w:val="30"/>
        </w:rPr>
      </w:pPr>
      <w:r w:rsidRPr="00073C12">
        <w:rPr>
          <w:rFonts w:asciiTheme="minorHAnsi" w:hAnsiTheme="minorHAnsi" w:cs="Comic Sans MS"/>
          <w:sz w:val="24"/>
          <w:szCs w:val="32"/>
        </w:rPr>
        <w:t>Planning</w:t>
      </w:r>
    </w:p>
    <w:p w:rsidR="00722B70" w:rsidRPr="00073C12" w:rsidRDefault="00722B70" w:rsidP="00722B70">
      <w:pPr>
        <w:widowControl w:val="0"/>
        <w:numPr>
          <w:ilvl w:val="1"/>
          <w:numId w:val="13"/>
        </w:numPr>
        <w:tabs>
          <w:tab w:val="left" w:pos="940"/>
          <w:tab w:val="left" w:pos="1440"/>
        </w:tabs>
        <w:autoSpaceDE w:val="0"/>
        <w:autoSpaceDN w:val="0"/>
        <w:adjustRightInd w:val="0"/>
        <w:spacing w:after="260" w:line="320" w:lineRule="atLeast"/>
        <w:ind w:hanging="1440"/>
        <w:jc w:val="both"/>
        <w:rPr>
          <w:rFonts w:asciiTheme="minorHAnsi" w:hAnsiTheme="minorHAnsi" w:cs="Cambria"/>
          <w:sz w:val="24"/>
          <w:szCs w:val="30"/>
        </w:rPr>
      </w:pPr>
      <w:r w:rsidRPr="00073C12">
        <w:rPr>
          <w:rFonts w:asciiTheme="minorHAnsi" w:hAnsiTheme="minorHAnsi" w:cs="Comic Sans MS"/>
          <w:sz w:val="24"/>
          <w:szCs w:val="30"/>
        </w:rPr>
        <w:t>R th e first week:</w:t>
      </w:r>
    </w:p>
    <w:p w:rsidR="00722B70" w:rsidRPr="00073C12" w:rsidRDefault="00722B70" w:rsidP="00722B70">
      <w:pPr>
        <w:widowControl w:val="0"/>
        <w:autoSpaceDE w:val="0"/>
        <w:autoSpaceDN w:val="0"/>
        <w:adjustRightInd w:val="0"/>
        <w:spacing w:after="260" w:line="320" w:lineRule="atLeast"/>
        <w:ind w:left="1440"/>
        <w:jc w:val="both"/>
        <w:rPr>
          <w:rFonts w:asciiTheme="minorHAnsi" w:hAnsiTheme="minorHAnsi" w:cs="Cambria"/>
          <w:sz w:val="24"/>
          <w:szCs w:val="30"/>
        </w:rPr>
      </w:pPr>
      <w:r w:rsidRPr="00073C12">
        <w:rPr>
          <w:rFonts w:asciiTheme="minorHAnsi" w:hAnsiTheme="minorHAnsi" w:cs="Comic Sans MS"/>
          <w:sz w:val="24"/>
          <w:szCs w:val="30"/>
        </w:rPr>
        <w:t>During this week we had to do research on the tools that will be used to perform the work.</w:t>
      </w:r>
      <w:r w:rsidRPr="00073C12">
        <w:rPr>
          <w:rFonts w:asciiTheme="minorHAnsi" w:hAnsiTheme="minorHAnsi" w:cs="Cambria"/>
          <w:sz w:val="24"/>
          <w:szCs w:val="30"/>
        </w:rPr>
        <w:t xml:space="preserve"> </w:t>
      </w:r>
      <w:r w:rsidRPr="00073C12">
        <w:rPr>
          <w:rFonts w:asciiTheme="minorHAnsi" w:hAnsiTheme="minorHAnsi" w:cs="Comic Sans MS"/>
          <w:sz w:val="24"/>
          <w:szCs w:val="30"/>
        </w:rPr>
        <w:t>At the end of the week a report on the research should be delivered.</w:t>
      </w:r>
    </w:p>
    <w:p w:rsidR="00722B70" w:rsidRPr="00073C12" w:rsidRDefault="00722B70" w:rsidP="00722B70">
      <w:pPr>
        <w:widowControl w:val="0"/>
        <w:numPr>
          <w:ilvl w:val="1"/>
          <w:numId w:val="14"/>
        </w:numPr>
        <w:tabs>
          <w:tab w:val="left" w:pos="940"/>
          <w:tab w:val="left" w:pos="1440"/>
        </w:tabs>
        <w:autoSpaceDE w:val="0"/>
        <w:autoSpaceDN w:val="0"/>
        <w:adjustRightInd w:val="0"/>
        <w:spacing w:after="260" w:line="320" w:lineRule="atLeast"/>
        <w:ind w:hanging="1440"/>
        <w:jc w:val="both"/>
        <w:rPr>
          <w:rFonts w:asciiTheme="minorHAnsi" w:hAnsiTheme="minorHAnsi" w:cs="Cambria"/>
          <w:sz w:val="24"/>
          <w:szCs w:val="30"/>
        </w:rPr>
      </w:pPr>
      <w:r w:rsidRPr="00073C12">
        <w:rPr>
          <w:rFonts w:asciiTheme="minorHAnsi" w:hAnsiTheme="minorHAnsi" w:cs="Comic Sans MS"/>
          <w:sz w:val="24"/>
          <w:szCs w:val="30"/>
        </w:rPr>
        <w:t>M th e second week:</w:t>
      </w:r>
    </w:p>
    <w:p w:rsidR="00722B70" w:rsidRPr="00073C12" w:rsidRDefault="00722B70" w:rsidP="00722B70">
      <w:pPr>
        <w:widowControl w:val="0"/>
        <w:autoSpaceDE w:val="0"/>
        <w:autoSpaceDN w:val="0"/>
        <w:adjustRightInd w:val="0"/>
        <w:spacing w:after="260" w:line="320" w:lineRule="atLeast"/>
        <w:ind w:left="1440"/>
        <w:jc w:val="both"/>
        <w:rPr>
          <w:rFonts w:asciiTheme="minorHAnsi" w:hAnsiTheme="minorHAnsi" w:cs="Cambria"/>
          <w:sz w:val="24"/>
          <w:szCs w:val="30"/>
        </w:rPr>
      </w:pPr>
      <w:r w:rsidRPr="00073C12">
        <w:rPr>
          <w:rFonts w:asciiTheme="minorHAnsi" w:hAnsiTheme="minorHAnsi" w:cs="Comic Sans MS"/>
          <w:sz w:val="24"/>
          <w:szCs w:val="30"/>
        </w:rPr>
        <w:t>-Visit to FONKOZE</w:t>
      </w:r>
    </w:p>
    <w:p w:rsidR="00722B70" w:rsidRPr="00073C12" w:rsidRDefault="00722B70" w:rsidP="00722B70">
      <w:pPr>
        <w:widowControl w:val="0"/>
        <w:autoSpaceDE w:val="0"/>
        <w:autoSpaceDN w:val="0"/>
        <w:adjustRightInd w:val="0"/>
        <w:spacing w:after="260" w:line="320" w:lineRule="atLeast"/>
        <w:ind w:left="1440"/>
        <w:jc w:val="both"/>
        <w:rPr>
          <w:rFonts w:asciiTheme="minorHAnsi" w:hAnsiTheme="minorHAnsi" w:cs="Cambria"/>
          <w:sz w:val="24"/>
          <w:szCs w:val="30"/>
        </w:rPr>
      </w:pPr>
      <w:r w:rsidRPr="00073C12">
        <w:rPr>
          <w:rFonts w:asciiTheme="minorHAnsi" w:hAnsiTheme="minorHAnsi" w:cs="Comic Sans MS"/>
          <w:sz w:val="24"/>
          <w:szCs w:val="30"/>
        </w:rPr>
        <w:t>Modelling of the database</w:t>
      </w:r>
    </w:p>
    <w:p w:rsidR="00722B70" w:rsidRPr="00073C12" w:rsidRDefault="00722B70" w:rsidP="00722B70">
      <w:pPr>
        <w:widowControl w:val="0"/>
        <w:autoSpaceDE w:val="0"/>
        <w:autoSpaceDN w:val="0"/>
        <w:adjustRightInd w:val="0"/>
        <w:spacing w:after="260" w:line="320" w:lineRule="atLeast"/>
        <w:ind w:left="1440"/>
        <w:jc w:val="both"/>
        <w:rPr>
          <w:rFonts w:asciiTheme="minorHAnsi" w:hAnsiTheme="minorHAnsi" w:cs="Cambria"/>
          <w:sz w:val="24"/>
          <w:szCs w:val="30"/>
        </w:rPr>
      </w:pPr>
      <w:r w:rsidRPr="00073C12">
        <w:rPr>
          <w:rFonts w:asciiTheme="minorHAnsi" w:hAnsiTheme="minorHAnsi" w:cs="Comic Sans MS"/>
          <w:sz w:val="24"/>
          <w:szCs w:val="30"/>
        </w:rPr>
        <w:t>-Choice and learning technologies used.</w:t>
      </w:r>
    </w:p>
    <w:p w:rsidR="00722B70" w:rsidRPr="00073C12" w:rsidRDefault="00722B70" w:rsidP="00722B70">
      <w:pPr>
        <w:widowControl w:val="0"/>
        <w:numPr>
          <w:ilvl w:val="1"/>
          <w:numId w:val="15"/>
        </w:numPr>
        <w:tabs>
          <w:tab w:val="left" w:pos="940"/>
          <w:tab w:val="left" w:pos="1440"/>
        </w:tabs>
        <w:autoSpaceDE w:val="0"/>
        <w:autoSpaceDN w:val="0"/>
        <w:adjustRightInd w:val="0"/>
        <w:spacing w:after="260" w:line="320" w:lineRule="atLeast"/>
        <w:ind w:hanging="1440"/>
        <w:jc w:val="both"/>
        <w:rPr>
          <w:rFonts w:asciiTheme="minorHAnsi" w:hAnsiTheme="minorHAnsi" w:cs="Cambria"/>
          <w:sz w:val="24"/>
          <w:szCs w:val="30"/>
        </w:rPr>
      </w:pPr>
      <w:r w:rsidRPr="00073C12">
        <w:rPr>
          <w:rFonts w:asciiTheme="minorHAnsi" w:hAnsiTheme="minorHAnsi" w:cs="Comic Sans MS"/>
          <w:sz w:val="24"/>
          <w:szCs w:val="30"/>
        </w:rPr>
        <w:t>M th e third week:</w:t>
      </w:r>
    </w:p>
    <w:p w:rsidR="00722B70" w:rsidRPr="00073C12" w:rsidRDefault="00722B70" w:rsidP="00722B70">
      <w:pPr>
        <w:widowControl w:val="0"/>
        <w:autoSpaceDE w:val="0"/>
        <w:autoSpaceDN w:val="0"/>
        <w:adjustRightInd w:val="0"/>
        <w:spacing w:after="260" w:line="320" w:lineRule="atLeast"/>
        <w:ind w:left="1440"/>
        <w:jc w:val="both"/>
        <w:rPr>
          <w:rFonts w:asciiTheme="minorHAnsi" w:hAnsiTheme="minorHAnsi" w:cs="Cambria"/>
          <w:sz w:val="24"/>
          <w:szCs w:val="30"/>
        </w:rPr>
      </w:pPr>
      <w:r w:rsidRPr="00073C12">
        <w:rPr>
          <w:rFonts w:asciiTheme="minorHAnsi" w:hAnsiTheme="minorHAnsi" w:cs="Comic Sans MS"/>
          <w:sz w:val="24"/>
          <w:szCs w:val="30"/>
        </w:rPr>
        <w:t>-Development of prototype</w:t>
      </w:r>
    </w:p>
    <w:p w:rsidR="00722B70" w:rsidRPr="00073C12" w:rsidRDefault="00722B70" w:rsidP="00722B70">
      <w:pPr>
        <w:widowControl w:val="0"/>
        <w:numPr>
          <w:ilvl w:val="1"/>
          <w:numId w:val="16"/>
        </w:numPr>
        <w:tabs>
          <w:tab w:val="left" w:pos="940"/>
          <w:tab w:val="left" w:pos="1440"/>
        </w:tabs>
        <w:autoSpaceDE w:val="0"/>
        <w:autoSpaceDN w:val="0"/>
        <w:adjustRightInd w:val="0"/>
        <w:spacing w:after="260" w:line="320" w:lineRule="atLeast"/>
        <w:ind w:hanging="1440"/>
        <w:jc w:val="both"/>
        <w:rPr>
          <w:rFonts w:asciiTheme="minorHAnsi" w:hAnsiTheme="minorHAnsi" w:cs="Cambria"/>
          <w:sz w:val="24"/>
          <w:szCs w:val="30"/>
        </w:rPr>
      </w:pPr>
      <w:r w:rsidRPr="00073C12">
        <w:rPr>
          <w:rFonts w:asciiTheme="minorHAnsi" w:hAnsiTheme="minorHAnsi" w:cs="Comic Sans MS"/>
          <w:sz w:val="24"/>
          <w:szCs w:val="30"/>
        </w:rPr>
        <w:t>M th e fourth week:</w:t>
      </w:r>
    </w:p>
    <w:p w:rsidR="00722B70" w:rsidRPr="00073C12" w:rsidRDefault="00722B70" w:rsidP="00722B70">
      <w:pPr>
        <w:widowControl w:val="0"/>
        <w:autoSpaceDE w:val="0"/>
        <w:autoSpaceDN w:val="0"/>
        <w:adjustRightInd w:val="0"/>
        <w:spacing w:after="260" w:line="320" w:lineRule="atLeast"/>
        <w:ind w:left="1440"/>
        <w:jc w:val="both"/>
        <w:rPr>
          <w:rFonts w:asciiTheme="minorHAnsi" w:hAnsiTheme="minorHAnsi" w:cs="Cambria"/>
          <w:sz w:val="24"/>
          <w:szCs w:val="30"/>
        </w:rPr>
      </w:pPr>
      <w:r w:rsidRPr="00073C12">
        <w:rPr>
          <w:rFonts w:asciiTheme="minorHAnsi" w:hAnsiTheme="minorHAnsi" w:cs="Comic Sans MS"/>
          <w:sz w:val="24"/>
          <w:szCs w:val="30"/>
        </w:rPr>
        <w:t>-Prototype development and training.</w:t>
      </w:r>
    </w:p>
    <w:p w:rsidR="00722B70" w:rsidRPr="00073C12" w:rsidRDefault="00722B70" w:rsidP="00722B70">
      <w:pPr>
        <w:widowControl w:val="0"/>
        <w:autoSpaceDE w:val="0"/>
        <w:autoSpaceDN w:val="0"/>
        <w:adjustRightInd w:val="0"/>
        <w:spacing w:after="260" w:line="320" w:lineRule="atLeast"/>
        <w:rPr>
          <w:rFonts w:asciiTheme="minorHAnsi" w:hAnsiTheme="minorHAnsi" w:cs="Cambria"/>
          <w:sz w:val="24"/>
          <w:szCs w:val="30"/>
        </w:rPr>
      </w:pPr>
    </w:p>
    <w:p w:rsidR="000B27BB" w:rsidRPr="00073C12" w:rsidRDefault="000B27BB" w:rsidP="00DD4C2B">
      <w:pPr>
        <w:jc w:val="both"/>
        <w:rPr>
          <w:rFonts w:asciiTheme="minorHAnsi" w:hAnsiTheme="minorHAnsi"/>
          <w:sz w:val="24"/>
        </w:rPr>
      </w:pPr>
    </w:p>
    <w:p w:rsidR="00722B70" w:rsidRPr="00073C12" w:rsidRDefault="00722B70" w:rsidP="00722B70">
      <w:pPr>
        <w:widowControl w:val="0"/>
        <w:autoSpaceDE w:val="0"/>
        <w:autoSpaceDN w:val="0"/>
        <w:adjustRightInd w:val="0"/>
        <w:spacing w:after="260" w:line="420" w:lineRule="atLeast"/>
        <w:jc w:val="both"/>
        <w:rPr>
          <w:rFonts w:asciiTheme="minorHAnsi" w:hAnsiTheme="minorHAnsi" w:cs="Cambria"/>
          <w:sz w:val="24"/>
          <w:szCs w:val="30"/>
        </w:rPr>
      </w:pPr>
      <w:r w:rsidRPr="00073C12">
        <w:rPr>
          <w:rFonts w:asciiTheme="minorHAnsi" w:hAnsiTheme="minorHAnsi" w:cs="Comic Sans MS"/>
          <w:b/>
          <w:bCs/>
          <w:sz w:val="24"/>
          <w:szCs w:val="42"/>
        </w:rPr>
        <w:t>Different stages in the project:</w:t>
      </w:r>
    </w:p>
    <w:p w:rsidR="00722B70" w:rsidRPr="00073C12" w:rsidRDefault="00722B70" w:rsidP="00722B70">
      <w:pPr>
        <w:widowControl w:val="0"/>
        <w:numPr>
          <w:ilvl w:val="0"/>
          <w:numId w:val="17"/>
        </w:numPr>
        <w:tabs>
          <w:tab w:val="left" w:pos="220"/>
          <w:tab w:val="left" w:pos="720"/>
        </w:tabs>
        <w:autoSpaceDE w:val="0"/>
        <w:autoSpaceDN w:val="0"/>
        <w:adjustRightInd w:val="0"/>
        <w:spacing w:after="260" w:line="320" w:lineRule="atLeast"/>
        <w:ind w:hanging="720"/>
        <w:jc w:val="both"/>
        <w:rPr>
          <w:rFonts w:asciiTheme="minorHAnsi" w:hAnsiTheme="minorHAnsi" w:cs="Cambria"/>
          <w:sz w:val="24"/>
          <w:szCs w:val="30"/>
        </w:rPr>
      </w:pPr>
      <w:r w:rsidRPr="00073C12">
        <w:rPr>
          <w:rFonts w:asciiTheme="minorHAnsi" w:hAnsiTheme="minorHAnsi" w:cs="Comic Sans MS"/>
          <w:b/>
          <w:bCs/>
          <w:sz w:val="24"/>
          <w:szCs w:val="30"/>
        </w:rPr>
        <w:t>Research and Experiences</w:t>
      </w:r>
    </w:p>
    <w:p w:rsidR="00722B70" w:rsidRPr="00073C12" w:rsidRDefault="00722B70" w:rsidP="00722B70">
      <w:pPr>
        <w:widowControl w:val="0"/>
        <w:autoSpaceDE w:val="0"/>
        <w:autoSpaceDN w:val="0"/>
        <w:adjustRightInd w:val="0"/>
        <w:spacing w:after="260" w:line="320" w:lineRule="atLeast"/>
        <w:ind w:left="960"/>
        <w:jc w:val="both"/>
        <w:rPr>
          <w:rFonts w:asciiTheme="minorHAnsi" w:hAnsiTheme="minorHAnsi" w:cs="Cambria"/>
          <w:sz w:val="24"/>
          <w:szCs w:val="30"/>
        </w:rPr>
      </w:pPr>
      <w:r w:rsidRPr="00073C12">
        <w:rPr>
          <w:rFonts w:asciiTheme="minorHAnsi" w:hAnsiTheme="minorHAnsi" w:cs="Comic Sans MS"/>
          <w:sz w:val="24"/>
          <w:szCs w:val="30"/>
        </w:rPr>
        <w:t>Before starting to implement the application we started doing research.</w:t>
      </w:r>
      <w:r w:rsidRPr="00073C12">
        <w:rPr>
          <w:rFonts w:asciiTheme="minorHAnsi" w:hAnsiTheme="minorHAnsi" w:cs="Cambria"/>
          <w:sz w:val="24"/>
          <w:szCs w:val="30"/>
        </w:rPr>
        <w:t xml:space="preserve"> </w:t>
      </w:r>
      <w:r w:rsidRPr="00073C12">
        <w:rPr>
          <w:rFonts w:asciiTheme="minorHAnsi" w:hAnsiTheme="minorHAnsi" w:cs="Comic Sans MS"/>
          <w:sz w:val="24"/>
          <w:szCs w:val="30"/>
        </w:rPr>
        <w:t>During the internship at the end of the first week there was a report highlighting the main points of our research has been conducted primarily Frontline SMS, Google Fusion table, Python ... As part of the project the Research on Frontline SMS were very useful since we used this application for the collection of SMS, beyond the interest in this report to share our experiences with this platform.</w:t>
      </w:r>
    </w:p>
    <w:p w:rsidR="00722B70" w:rsidRPr="00073C12" w:rsidRDefault="00722B70" w:rsidP="00722B70">
      <w:pPr>
        <w:widowControl w:val="0"/>
        <w:numPr>
          <w:ilvl w:val="2"/>
          <w:numId w:val="18"/>
        </w:numPr>
        <w:tabs>
          <w:tab w:val="left" w:pos="1660"/>
          <w:tab w:val="left" w:pos="2160"/>
        </w:tabs>
        <w:autoSpaceDE w:val="0"/>
        <w:autoSpaceDN w:val="0"/>
        <w:adjustRightInd w:val="0"/>
        <w:spacing w:after="260" w:line="320" w:lineRule="atLeast"/>
        <w:ind w:hanging="2160"/>
        <w:jc w:val="both"/>
        <w:rPr>
          <w:rFonts w:asciiTheme="minorHAnsi" w:hAnsiTheme="minorHAnsi" w:cs="Cambria"/>
          <w:sz w:val="24"/>
          <w:szCs w:val="30"/>
        </w:rPr>
      </w:pPr>
      <w:r w:rsidRPr="00073C12">
        <w:rPr>
          <w:rFonts w:asciiTheme="minorHAnsi" w:hAnsiTheme="minorHAnsi" w:cs="Comic Sans MS"/>
          <w:sz w:val="24"/>
          <w:szCs w:val="30"/>
        </w:rPr>
        <w:t>Experiences with Frontline SMS</w:t>
      </w:r>
    </w:p>
    <w:p w:rsidR="00722B70" w:rsidRPr="00073C12" w:rsidRDefault="00722B70" w:rsidP="00722B70">
      <w:pPr>
        <w:widowControl w:val="0"/>
        <w:autoSpaceDE w:val="0"/>
        <w:autoSpaceDN w:val="0"/>
        <w:adjustRightInd w:val="0"/>
        <w:spacing w:after="260" w:line="320" w:lineRule="atLeast"/>
        <w:ind w:left="2440"/>
        <w:jc w:val="both"/>
        <w:rPr>
          <w:rFonts w:asciiTheme="minorHAnsi" w:hAnsiTheme="minorHAnsi" w:cs="Cambria"/>
          <w:sz w:val="24"/>
          <w:szCs w:val="30"/>
        </w:rPr>
      </w:pPr>
      <w:r w:rsidRPr="00073C12">
        <w:rPr>
          <w:rFonts w:asciiTheme="minorHAnsi" w:hAnsiTheme="minorHAnsi" w:cs="Comic Sans MS"/>
          <w:sz w:val="24"/>
          <w:szCs w:val="30"/>
        </w:rPr>
        <w:t>On the site of Frontline SMS two versions of the application were available: version and version 1.6.16.3 ......</w:t>
      </w:r>
      <w:r w:rsidRPr="00073C12">
        <w:rPr>
          <w:rFonts w:asciiTheme="minorHAnsi" w:hAnsiTheme="minorHAnsi" w:cs="Cambria"/>
          <w:sz w:val="24"/>
          <w:szCs w:val="30"/>
        </w:rPr>
        <w:t xml:space="preserve"> </w:t>
      </w:r>
      <w:r w:rsidRPr="00073C12">
        <w:rPr>
          <w:rFonts w:asciiTheme="minorHAnsi" w:hAnsiTheme="minorHAnsi" w:cs="Comic Sans MS"/>
          <w:sz w:val="24"/>
          <w:szCs w:val="30"/>
        </w:rPr>
        <w:t>We downloaded and tested both.</w:t>
      </w:r>
      <w:r w:rsidRPr="00073C12">
        <w:rPr>
          <w:rFonts w:asciiTheme="minorHAnsi" w:hAnsiTheme="minorHAnsi" w:cs="Cambria"/>
          <w:sz w:val="24"/>
          <w:szCs w:val="30"/>
        </w:rPr>
        <w:t xml:space="preserve"> </w:t>
      </w:r>
      <w:r w:rsidRPr="00073C12">
        <w:rPr>
          <w:rFonts w:asciiTheme="minorHAnsi" w:hAnsiTheme="minorHAnsi" w:cs="Comic Sans MS"/>
          <w:sz w:val="24"/>
          <w:szCs w:val="30"/>
        </w:rPr>
        <w:t>For ease of use of the first version compared to the second we opted for the first version seemed more and more complete.</w:t>
      </w:r>
      <w:r w:rsidRPr="00073C12">
        <w:rPr>
          <w:rFonts w:asciiTheme="minorHAnsi" w:hAnsiTheme="minorHAnsi" w:cs="Cambria"/>
          <w:sz w:val="24"/>
          <w:szCs w:val="30"/>
        </w:rPr>
        <w:t xml:space="preserve"> </w:t>
      </w:r>
      <w:r w:rsidRPr="00073C12">
        <w:rPr>
          <w:rFonts w:asciiTheme="minorHAnsi" w:hAnsiTheme="minorHAnsi" w:cs="Comic Sans MS"/>
          <w:sz w:val="24"/>
          <w:szCs w:val="30"/>
        </w:rPr>
        <w:t>As we have used modem that distributed by NATCOM the E173Eu-1.</w:t>
      </w:r>
      <w:r w:rsidRPr="00073C12">
        <w:rPr>
          <w:rFonts w:asciiTheme="minorHAnsi" w:hAnsiTheme="minorHAnsi" w:cs="Cambria"/>
          <w:sz w:val="24"/>
          <w:szCs w:val="30"/>
        </w:rPr>
        <w:t xml:space="preserve"> </w:t>
      </w:r>
      <w:r w:rsidRPr="00073C12">
        <w:rPr>
          <w:rFonts w:asciiTheme="minorHAnsi" w:hAnsiTheme="minorHAnsi" w:cs="Comic Sans MS"/>
          <w:sz w:val="24"/>
          <w:szCs w:val="30"/>
        </w:rPr>
        <w:t>We tested the sending and receiving sms through Frontline SMS to an individual and a group of people, experienced the option of defining keywords and creating external control provided by the application.</w:t>
      </w:r>
      <w:r w:rsidRPr="00073C12">
        <w:rPr>
          <w:rFonts w:asciiTheme="minorHAnsi" w:hAnsiTheme="minorHAnsi" w:cs="Cambria"/>
          <w:sz w:val="24"/>
          <w:szCs w:val="30"/>
        </w:rPr>
        <w:t xml:space="preserve"> </w:t>
      </w:r>
      <w:r w:rsidRPr="00073C12">
        <w:rPr>
          <w:rFonts w:asciiTheme="minorHAnsi" w:hAnsiTheme="minorHAnsi" w:cs="Comic Sans MS"/>
          <w:sz w:val="24"/>
          <w:szCs w:val="30"/>
        </w:rPr>
        <w:t>We also experimented with exports and imports data Frontline SMS.</w:t>
      </w:r>
      <w:r w:rsidRPr="00073C12">
        <w:rPr>
          <w:rFonts w:asciiTheme="minorHAnsi" w:hAnsiTheme="minorHAnsi" w:cs="Cambria"/>
          <w:sz w:val="24"/>
          <w:szCs w:val="30"/>
        </w:rPr>
        <w:t xml:space="preserve"> </w:t>
      </w:r>
      <w:r w:rsidRPr="00073C12">
        <w:rPr>
          <w:rFonts w:asciiTheme="minorHAnsi" w:hAnsiTheme="minorHAnsi" w:cs="Comic Sans MS"/>
          <w:sz w:val="24"/>
          <w:szCs w:val="30"/>
        </w:rPr>
        <w:t>Indeed, it was observed that could export all SMS messages and save in the database Frontline SMS in an Excel table.</w:t>
      </w:r>
      <w:r w:rsidRPr="00073C12">
        <w:rPr>
          <w:rFonts w:asciiTheme="minorHAnsi" w:hAnsiTheme="minorHAnsi" w:cs="Cambria"/>
          <w:sz w:val="24"/>
          <w:szCs w:val="30"/>
        </w:rPr>
        <w:t xml:space="preserve"> </w:t>
      </w:r>
      <w:r w:rsidRPr="00073C12">
        <w:rPr>
          <w:rFonts w:asciiTheme="minorHAnsi" w:hAnsiTheme="minorHAnsi" w:cs="Comic Sans MS"/>
          <w:sz w:val="24"/>
          <w:szCs w:val="30"/>
        </w:rPr>
        <w:t>We tested the connection with a base Frontline SMS of H2 and also a database MySQL.</w:t>
      </w:r>
    </w:p>
    <w:p w:rsidR="00722B70" w:rsidRPr="00073C12" w:rsidRDefault="00722B70" w:rsidP="00722B70">
      <w:pPr>
        <w:widowControl w:val="0"/>
        <w:autoSpaceDE w:val="0"/>
        <w:autoSpaceDN w:val="0"/>
        <w:adjustRightInd w:val="0"/>
        <w:spacing w:after="260" w:line="320" w:lineRule="atLeast"/>
        <w:ind w:left="960"/>
        <w:rPr>
          <w:rFonts w:asciiTheme="minorHAnsi" w:hAnsiTheme="minorHAnsi" w:cs="Cambria"/>
          <w:sz w:val="24"/>
          <w:szCs w:val="30"/>
        </w:rPr>
      </w:pPr>
    </w:p>
    <w:p w:rsidR="00722B70" w:rsidRPr="00073C12" w:rsidRDefault="00722B70" w:rsidP="00722B70">
      <w:pPr>
        <w:widowControl w:val="0"/>
        <w:numPr>
          <w:ilvl w:val="2"/>
          <w:numId w:val="19"/>
        </w:numPr>
        <w:tabs>
          <w:tab w:val="left" w:pos="1660"/>
          <w:tab w:val="left" w:pos="2160"/>
        </w:tabs>
        <w:autoSpaceDE w:val="0"/>
        <w:autoSpaceDN w:val="0"/>
        <w:adjustRightInd w:val="0"/>
        <w:spacing w:after="260" w:line="320" w:lineRule="atLeast"/>
        <w:ind w:hanging="2160"/>
        <w:jc w:val="both"/>
        <w:rPr>
          <w:rFonts w:asciiTheme="minorHAnsi" w:hAnsiTheme="minorHAnsi" w:cs="Cambria"/>
          <w:sz w:val="24"/>
          <w:szCs w:val="30"/>
        </w:rPr>
      </w:pPr>
      <w:r w:rsidRPr="00073C12">
        <w:rPr>
          <w:rFonts w:asciiTheme="minorHAnsi" w:hAnsiTheme="minorHAnsi" w:cs="Comic Sans MS"/>
          <w:sz w:val="24"/>
          <w:szCs w:val="30"/>
        </w:rPr>
        <w:t>Conn. ex Frontline ion with a MySQL database</w:t>
      </w:r>
    </w:p>
    <w:p w:rsidR="00722B70" w:rsidRPr="00073C12" w:rsidRDefault="00722B70" w:rsidP="00722B70">
      <w:pPr>
        <w:widowControl w:val="0"/>
        <w:autoSpaceDE w:val="0"/>
        <w:autoSpaceDN w:val="0"/>
        <w:adjustRightInd w:val="0"/>
        <w:spacing w:after="260" w:line="320" w:lineRule="atLeast"/>
        <w:ind w:left="2440"/>
        <w:jc w:val="both"/>
        <w:rPr>
          <w:rFonts w:asciiTheme="minorHAnsi" w:hAnsiTheme="minorHAnsi" w:cs="Cambria"/>
          <w:sz w:val="24"/>
          <w:szCs w:val="30"/>
        </w:rPr>
      </w:pPr>
      <w:r w:rsidRPr="00073C12">
        <w:rPr>
          <w:rFonts w:asciiTheme="minorHAnsi" w:hAnsiTheme="minorHAnsi" w:cs="Comic Sans MS"/>
          <w:sz w:val="24"/>
          <w:szCs w:val="30"/>
        </w:rPr>
        <w:t>Our first Frontline SMS connections with MySQL databases that were created just for testing were generated abnormalities in the functioning of Frontline SMS.</w:t>
      </w:r>
      <w:r w:rsidRPr="00073C12">
        <w:rPr>
          <w:rFonts w:asciiTheme="minorHAnsi" w:hAnsiTheme="minorHAnsi" w:cs="Cambria"/>
          <w:sz w:val="24"/>
          <w:szCs w:val="30"/>
        </w:rPr>
        <w:t xml:space="preserve"> </w:t>
      </w:r>
      <w:r w:rsidRPr="00073C12">
        <w:rPr>
          <w:rFonts w:asciiTheme="minorHAnsi" w:hAnsiTheme="minorHAnsi" w:cs="Comic Sans MS"/>
          <w:sz w:val="24"/>
          <w:szCs w:val="30"/>
        </w:rPr>
        <w:t>Indeed, having established the connection of the latter with any MySQL database, 21 tables were automatically created in the database in question and the application is also closed automatically.</w:t>
      </w:r>
      <w:r w:rsidRPr="00073C12">
        <w:rPr>
          <w:rFonts w:asciiTheme="minorHAnsi" w:hAnsiTheme="minorHAnsi" w:cs="Cambria"/>
          <w:sz w:val="24"/>
          <w:szCs w:val="30"/>
        </w:rPr>
        <w:t xml:space="preserve"> </w:t>
      </w:r>
      <w:r w:rsidRPr="00073C12">
        <w:rPr>
          <w:rFonts w:asciiTheme="minorHAnsi" w:hAnsiTheme="minorHAnsi" w:cs="Comic Sans MS"/>
          <w:sz w:val="24"/>
          <w:szCs w:val="30"/>
        </w:rPr>
        <w:t>It is restart the application problems have arisen, sometimes the application does not restart, sometimes it tries to restart but eventually generates errors.</w:t>
      </w:r>
      <w:r w:rsidRPr="00073C12">
        <w:rPr>
          <w:rFonts w:asciiTheme="minorHAnsi" w:hAnsiTheme="minorHAnsi" w:cs="Cambria"/>
          <w:sz w:val="24"/>
          <w:szCs w:val="30"/>
        </w:rPr>
        <w:t xml:space="preserve"> </w:t>
      </w:r>
      <w:r w:rsidRPr="00073C12">
        <w:rPr>
          <w:rFonts w:asciiTheme="minorHAnsi" w:hAnsiTheme="minorHAnsi" w:cs="Comic Sans MS"/>
          <w:sz w:val="24"/>
          <w:szCs w:val="30"/>
        </w:rPr>
        <w:t>This made Frontline SMS unusable for a few days because the problem persisted even after uninstalling and reinstalling the application.</w:t>
      </w:r>
      <w:r w:rsidRPr="00073C12">
        <w:rPr>
          <w:rFonts w:asciiTheme="minorHAnsi" w:hAnsiTheme="minorHAnsi" w:cs="Cambria"/>
          <w:sz w:val="24"/>
          <w:szCs w:val="30"/>
        </w:rPr>
        <w:t xml:space="preserve"> </w:t>
      </w:r>
      <w:r w:rsidRPr="00073C12">
        <w:rPr>
          <w:rFonts w:asciiTheme="minorHAnsi" w:hAnsiTheme="minorHAnsi" w:cs="Comic Sans MS"/>
          <w:sz w:val="24"/>
          <w:szCs w:val="30"/>
        </w:rPr>
        <w:t>This is what prompted us to connect to a database Frontline SMS of H2 then establish a connection between the database and the MySQL database to be used by our application to store new numbers.</w:t>
      </w:r>
      <w:r w:rsidRPr="00073C12">
        <w:rPr>
          <w:rFonts w:asciiTheme="minorHAnsi" w:hAnsiTheme="minorHAnsi" w:cs="Cambria"/>
          <w:sz w:val="24"/>
          <w:szCs w:val="30"/>
        </w:rPr>
        <w:t xml:space="preserve"> </w:t>
      </w:r>
      <w:r w:rsidRPr="00073C12">
        <w:rPr>
          <w:rFonts w:asciiTheme="minorHAnsi" w:hAnsiTheme="minorHAnsi" w:cs="Comic Sans MS"/>
          <w:sz w:val="24"/>
          <w:szCs w:val="30"/>
        </w:rPr>
        <w:t>However after installing SQLyog Enterprise establish a direct connection between Frontline SMS and database MySQL seems to be fine so we have another version of the application only where the MySQL database is used as the data that Frontline also wishes to address are stored on this basis.</w:t>
      </w:r>
      <w:r w:rsidRPr="00073C12">
        <w:rPr>
          <w:rFonts w:asciiTheme="minorHAnsi" w:hAnsiTheme="minorHAnsi" w:cs="Comic Sans MS"/>
          <w:b/>
          <w:bCs/>
          <w:sz w:val="24"/>
          <w:szCs w:val="30"/>
        </w:rPr>
        <w:t>  </w:t>
      </w:r>
    </w:p>
    <w:p w:rsidR="00722B70" w:rsidRPr="00073C12" w:rsidRDefault="00722B70" w:rsidP="00722B70">
      <w:pPr>
        <w:widowControl w:val="0"/>
        <w:numPr>
          <w:ilvl w:val="0"/>
          <w:numId w:val="20"/>
        </w:numPr>
        <w:tabs>
          <w:tab w:val="left" w:pos="220"/>
          <w:tab w:val="left" w:pos="720"/>
        </w:tabs>
        <w:autoSpaceDE w:val="0"/>
        <w:autoSpaceDN w:val="0"/>
        <w:adjustRightInd w:val="0"/>
        <w:spacing w:after="260" w:line="320" w:lineRule="atLeast"/>
        <w:ind w:hanging="720"/>
        <w:jc w:val="both"/>
        <w:rPr>
          <w:rFonts w:asciiTheme="minorHAnsi" w:hAnsiTheme="minorHAnsi" w:cs="Cambria"/>
          <w:sz w:val="24"/>
          <w:szCs w:val="30"/>
        </w:rPr>
      </w:pPr>
      <w:r w:rsidRPr="00073C12">
        <w:rPr>
          <w:rFonts w:asciiTheme="minorHAnsi" w:hAnsiTheme="minorHAnsi" w:cs="Comic Sans MS"/>
          <w:b/>
          <w:bCs/>
          <w:sz w:val="24"/>
          <w:szCs w:val="30"/>
        </w:rPr>
        <w:t>Meeting in</w:t>
      </w:r>
      <w:r w:rsidRPr="00073C12">
        <w:rPr>
          <w:rFonts w:asciiTheme="minorHAnsi" w:hAnsiTheme="minorHAnsi" w:cs="Cambria"/>
          <w:sz w:val="24"/>
          <w:szCs w:val="30"/>
        </w:rPr>
        <w:t xml:space="preserve"> </w:t>
      </w:r>
      <w:r w:rsidRPr="00073C12">
        <w:rPr>
          <w:rFonts w:asciiTheme="minorHAnsi" w:hAnsiTheme="minorHAnsi" w:cs="Comic Sans MS"/>
          <w:b/>
          <w:bCs/>
          <w:sz w:val="24"/>
          <w:szCs w:val="30"/>
        </w:rPr>
        <w:t>FONKOZE</w:t>
      </w:r>
    </w:p>
    <w:p w:rsidR="00722B70" w:rsidRPr="00073C12" w:rsidRDefault="00722B70" w:rsidP="00722B70">
      <w:pPr>
        <w:widowControl w:val="0"/>
        <w:autoSpaceDE w:val="0"/>
        <w:autoSpaceDN w:val="0"/>
        <w:adjustRightInd w:val="0"/>
        <w:spacing w:after="260" w:line="320" w:lineRule="atLeast"/>
        <w:jc w:val="both"/>
        <w:rPr>
          <w:rFonts w:asciiTheme="minorHAnsi" w:hAnsiTheme="minorHAnsi" w:cs="Cambria"/>
          <w:sz w:val="24"/>
          <w:szCs w:val="30"/>
        </w:rPr>
      </w:pPr>
      <w:r w:rsidRPr="00073C12">
        <w:rPr>
          <w:rFonts w:asciiTheme="minorHAnsi" w:hAnsiTheme="minorHAnsi" w:cs="Comic Sans MS"/>
          <w:b/>
          <w:bCs/>
          <w:sz w:val="24"/>
          <w:szCs w:val="30"/>
        </w:rPr>
        <w:t>FONKOZE is a non-profit organization, comprised of 60,000 members and 250,000 savings accounts, whose main mission is to help poor Haitian women improve their lifestyle through a credit and training to enable them to better manage their business.</w:t>
      </w:r>
    </w:p>
    <w:p w:rsidR="00722B70" w:rsidRPr="00073C12" w:rsidRDefault="00722B70" w:rsidP="00722B70">
      <w:pPr>
        <w:widowControl w:val="0"/>
        <w:autoSpaceDE w:val="0"/>
        <w:autoSpaceDN w:val="0"/>
        <w:adjustRightInd w:val="0"/>
        <w:spacing w:after="260" w:line="320" w:lineRule="atLeast"/>
        <w:jc w:val="both"/>
        <w:rPr>
          <w:rFonts w:asciiTheme="minorHAnsi" w:hAnsiTheme="minorHAnsi" w:cs="Cambria"/>
          <w:sz w:val="24"/>
          <w:szCs w:val="30"/>
        </w:rPr>
      </w:pPr>
      <w:r w:rsidRPr="00073C12">
        <w:rPr>
          <w:rFonts w:asciiTheme="minorHAnsi" w:hAnsiTheme="minorHAnsi" w:cs="Comic Sans MS"/>
          <w:b/>
          <w:bCs/>
          <w:sz w:val="24"/>
          <w:szCs w:val="30"/>
        </w:rPr>
        <w:t>A FONKOZE uses a very reliable banking software "eMerge" and several smaller databases from MS Access and MS Excel tables, each containing different information.</w:t>
      </w:r>
      <w:r w:rsidRPr="00073C12">
        <w:rPr>
          <w:rFonts w:asciiTheme="minorHAnsi" w:hAnsiTheme="minorHAnsi" w:cs="Cambria"/>
          <w:sz w:val="24"/>
          <w:szCs w:val="30"/>
        </w:rPr>
        <w:t xml:space="preserve"> </w:t>
      </w:r>
      <w:r w:rsidRPr="00073C12">
        <w:rPr>
          <w:rFonts w:asciiTheme="minorHAnsi" w:hAnsiTheme="minorHAnsi" w:cs="Comic Sans MS"/>
          <w:b/>
          <w:bCs/>
          <w:sz w:val="24"/>
          <w:szCs w:val="30"/>
        </w:rPr>
        <w:t>No systematic technique for updating the various databases is still operational, among other they would interconnect these small databases between them.</w:t>
      </w:r>
    </w:p>
    <w:p w:rsidR="00722B70" w:rsidRPr="00073C12" w:rsidRDefault="00722B70" w:rsidP="00722B70">
      <w:pPr>
        <w:widowControl w:val="0"/>
        <w:numPr>
          <w:ilvl w:val="1"/>
          <w:numId w:val="21"/>
        </w:numPr>
        <w:tabs>
          <w:tab w:val="left" w:pos="940"/>
          <w:tab w:val="left" w:pos="1440"/>
        </w:tabs>
        <w:autoSpaceDE w:val="0"/>
        <w:autoSpaceDN w:val="0"/>
        <w:adjustRightInd w:val="0"/>
        <w:spacing w:after="260" w:line="320" w:lineRule="atLeast"/>
        <w:ind w:hanging="1440"/>
        <w:jc w:val="both"/>
        <w:rPr>
          <w:rFonts w:asciiTheme="minorHAnsi" w:hAnsiTheme="minorHAnsi" w:cs="Cambria"/>
          <w:sz w:val="24"/>
          <w:szCs w:val="30"/>
        </w:rPr>
      </w:pPr>
      <w:r w:rsidRPr="00073C12">
        <w:rPr>
          <w:rFonts w:asciiTheme="minorHAnsi" w:hAnsiTheme="minorHAnsi" w:cs="Comic Sans MS"/>
          <w:b/>
          <w:bCs/>
          <w:sz w:val="24"/>
          <w:szCs w:val="30"/>
        </w:rPr>
        <w:t>Needs of managers FONKOZE</w:t>
      </w:r>
    </w:p>
    <w:p w:rsidR="00722B70" w:rsidRPr="00073C12" w:rsidRDefault="00722B70" w:rsidP="00722B70">
      <w:pPr>
        <w:widowControl w:val="0"/>
        <w:autoSpaceDE w:val="0"/>
        <w:autoSpaceDN w:val="0"/>
        <w:adjustRightInd w:val="0"/>
        <w:spacing w:after="260" w:line="320" w:lineRule="atLeast"/>
        <w:jc w:val="both"/>
        <w:rPr>
          <w:rFonts w:asciiTheme="minorHAnsi" w:hAnsiTheme="minorHAnsi" w:cs="Cambria"/>
          <w:sz w:val="24"/>
          <w:szCs w:val="30"/>
        </w:rPr>
      </w:pPr>
      <w:r w:rsidRPr="00073C12">
        <w:rPr>
          <w:rFonts w:asciiTheme="minorHAnsi" w:hAnsiTheme="minorHAnsi" w:cs="Comic Sans MS"/>
          <w:b/>
          <w:bCs/>
          <w:sz w:val="24"/>
          <w:szCs w:val="30"/>
        </w:rPr>
        <w:t>Before, when recording information on a new member of FONKOZE in a database, the phone number was not given mandatory now that everyone, regardless of economic status, either able to own a phone, officials thought it would be interesting to have this information in order to contact a member directly without going through the head of the center.</w:t>
      </w:r>
      <w:r w:rsidRPr="00073C12">
        <w:rPr>
          <w:rFonts w:asciiTheme="minorHAnsi" w:hAnsiTheme="minorHAnsi" w:cs="Cambria"/>
          <w:sz w:val="24"/>
          <w:szCs w:val="30"/>
        </w:rPr>
        <w:t xml:space="preserve"> </w:t>
      </w:r>
      <w:r w:rsidRPr="00073C12">
        <w:rPr>
          <w:rFonts w:asciiTheme="minorHAnsi" w:hAnsiTheme="minorHAnsi" w:cs="Comic Sans MS"/>
          <w:b/>
          <w:bCs/>
          <w:sz w:val="24"/>
          <w:szCs w:val="30"/>
        </w:rPr>
        <w:t>To address this need is to say get the phone number of a member FONKOZE officials have appealed to technology.</w:t>
      </w:r>
      <w:r w:rsidRPr="00073C12">
        <w:rPr>
          <w:rFonts w:asciiTheme="minorHAnsi" w:hAnsiTheme="minorHAnsi" w:cs="Cambria"/>
          <w:sz w:val="24"/>
          <w:szCs w:val="30"/>
        </w:rPr>
        <w:t xml:space="preserve"> </w:t>
      </w:r>
      <w:r w:rsidRPr="00073C12">
        <w:rPr>
          <w:rFonts w:asciiTheme="minorHAnsi" w:hAnsiTheme="minorHAnsi" w:cs="Comic Sans MS"/>
          <w:b/>
          <w:bCs/>
          <w:sz w:val="24"/>
          <w:szCs w:val="30"/>
        </w:rPr>
        <w:t>Officials would have liked any mobile phone a member can send an SMS to update their phone number in the database.</w:t>
      </w:r>
      <w:r w:rsidRPr="00073C12">
        <w:rPr>
          <w:rFonts w:asciiTheme="minorHAnsi" w:hAnsiTheme="minorHAnsi" w:cs="Cambria"/>
          <w:sz w:val="24"/>
          <w:szCs w:val="30"/>
        </w:rPr>
        <w:t xml:space="preserve"> </w:t>
      </w:r>
      <w:r w:rsidRPr="00073C12">
        <w:rPr>
          <w:rFonts w:asciiTheme="minorHAnsi" w:hAnsiTheme="minorHAnsi" w:cs="Comic Sans MS"/>
          <w:b/>
          <w:bCs/>
          <w:sz w:val="24"/>
          <w:szCs w:val="30"/>
        </w:rPr>
        <w:t xml:space="preserve">Beyond a SMS platform, namely Frontline SMS is used to collect the SMS received and an application will be implemented to perform processing on SMS, and save the received telephone number in a database MySQL created mainly for this </w:t>
      </w:r>
      <w:proofErr w:type="gramStart"/>
      <w:r w:rsidRPr="00073C12">
        <w:rPr>
          <w:rFonts w:asciiTheme="minorHAnsi" w:hAnsiTheme="minorHAnsi" w:cs="Comic Sans MS"/>
          <w:b/>
          <w:bCs/>
          <w:sz w:val="24"/>
          <w:szCs w:val="30"/>
        </w:rPr>
        <w:t>purpose .</w:t>
      </w:r>
      <w:proofErr w:type="gramEnd"/>
      <w:r w:rsidRPr="00073C12">
        <w:rPr>
          <w:rFonts w:asciiTheme="minorHAnsi" w:hAnsiTheme="minorHAnsi" w:cs="Cambria"/>
          <w:sz w:val="24"/>
          <w:szCs w:val="30"/>
        </w:rPr>
        <w:t xml:space="preserve"> </w:t>
      </w:r>
      <w:r w:rsidRPr="00073C12">
        <w:rPr>
          <w:rFonts w:asciiTheme="minorHAnsi" w:hAnsiTheme="minorHAnsi" w:cs="Comic Sans MS"/>
          <w:b/>
          <w:bCs/>
          <w:sz w:val="24"/>
          <w:szCs w:val="30"/>
        </w:rPr>
        <w:t>Officials stressed that the implemented application should have its own database that they can then connect with other existing databases.</w:t>
      </w:r>
    </w:p>
    <w:p w:rsidR="00722B70" w:rsidRPr="00073C12" w:rsidRDefault="00722B70" w:rsidP="00722B70">
      <w:pPr>
        <w:widowControl w:val="0"/>
        <w:autoSpaceDE w:val="0"/>
        <w:autoSpaceDN w:val="0"/>
        <w:adjustRightInd w:val="0"/>
        <w:spacing w:after="260" w:line="320" w:lineRule="atLeast"/>
        <w:ind w:left="960"/>
        <w:rPr>
          <w:rFonts w:asciiTheme="minorHAnsi" w:hAnsiTheme="minorHAnsi" w:cs="Cambria"/>
          <w:sz w:val="24"/>
          <w:szCs w:val="30"/>
        </w:rPr>
      </w:pPr>
    </w:p>
    <w:p w:rsidR="00722B70" w:rsidRPr="00073C12" w:rsidRDefault="00722B70" w:rsidP="00722B70">
      <w:pPr>
        <w:widowControl w:val="0"/>
        <w:autoSpaceDE w:val="0"/>
        <w:autoSpaceDN w:val="0"/>
        <w:adjustRightInd w:val="0"/>
        <w:spacing w:after="260" w:line="320" w:lineRule="atLeast"/>
        <w:ind w:left="960"/>
        <w:rPr>
          <w:rFonts w:asciiTheme="minorHAnsi" w:hAnsiTheme="minorHAnsi" w:cs="Cambria"/>
          <w:sz w:val="24"/>
          <w:szCs w:val="30"/>
        </w:rPr>
      </w:pPr>
    </w:p>
    <w:p w:rsidR="00722B70" w:rsidRPr="00073C12" w:rsidRDefault="00722B70" w:rsidP="00722B70">
      <w:pPr>
        <w:widowControl w:val="0"/>
        <w:numPr>
          <w:ilvl w:val="0"/>
          <w:numId w:val="22"/>
        </w:numPr>
        <w:tabs>
          <w:tab w:val="left" w:pos="220"/>
          <w:tab w:val="left" w:pos="720"/>
        </w:tabs>
        <w:autoSpaceDE w:val="0"/>
        <w:autoSpaceDN w:val="0"/>
        <w:adjustRightInd w:val="0"/>
        <w:spacing w:after="260" w:line="320" w:lineRule="atLeast"/>
        <w:ind w:hanging="720"/>
        <w:jc w:val="both"/>
        <w:rPr>
          <w:rFonts w:asciiTheme="minorHAnsi" w:hAnsiTheme="minorHAnsi" w:cs="Cambria"/>
          <w:sz w:val="24"/>
          <w:szCs w:val="30"/>
        </w:rPr>
      </w:pPr>
      <w:r w:rsidRPr="00073C12">
        <w:rPr>
          <w:rFonts w:asciiTheme="minorHAnsi" w:hAnsiTheme="minorHAnsi" w:cs="Comic Sans MS"/>
          <w:b/>
          <w:bCs/>
          <w:sz w:val="24"/>
          <w:szCs w:val="30"/>
        </w:rPr>
        <w:t>Implementation of application</w:t>
      </w:r>
    </w:p>
    <w:p w:rsidR="00722B70" w:rsidRPr="00073C12" w:rsidRDefault="00722B70" w:rsidP="00722B70">
      <w:pPr>
        <w:widowControl w:val="0"/>
        <w:autoSpaceDE w:val="0"/>
        <w:autoSpaceDN w:val="0"/>
        <w:adjustRightInd w:val="0"/>
        <w:spacing w:after="260" w:line="320" w:lineRule="atLeast"/>
        <w:ind w:left="960"/>
        <w:rPr>
          <w:rFonts w:asciiTheme="minorHAnsi" w:hAnsiTheme="minorHAnsi" w:cs="Cambria"/>
          <w:sz w:val="24"/>
          <w:szCs w:val="30"/>
        </w:rPr>
      </w:pPr>
      <w:r w:rsidRPr="00073C12">
        <w:rPr>
          <w:rFonts w:asciiTheme="minorHAnsi" w:hAnsiTheme="minorHAnsi" w:cs="Comic Sans MS"/>
          <w:b/>
          <w:bCs/>
          <w:sz w:val="24"/>
          <w:szCs w:val="30"/>
        </w:rPr>
        <w:t xml:space="preserve">           </w:t>
      </w:r>
      <w:r w:rsidRPr="00073C12">
        <w:rPr>
          <w:rFonts w:asciiTheme="minorHAnsi" w:hAnsiTheme="minorHAnsi" w:cs="Comic Sans MS"/>
          <w:sz w:val="24"/>
          <w:szCs w:val="30"/>
        </w:rPr>
        <w:t>To start we will present the format that the client should use to send FONKOZE SMS its new mobile phone number.</w:t>
      </w:r>
      <w:r w:rsidRPr="00073C12">
        <w:rPr>
          <w:rFonts w:asciiTheme="minorHAnsi" w:hAnsiTheme="minorHAnsi" w:cs="Cambria"/>
          <w:sz w:val="24"/>
          <w:szCs w:val="30"/>
        </w:rPr>
        <w:t xml:space="preserve"> </w:t>
      </w:r>
      <w:r w:rsidRPr="00073C12">
        <w:rPr>
          <w:rFonts w:asciiTheme="minorHAnsi" w:hAnsiTheme="minorHAnsi" w:cs="Comic Sans MS"/>
          <w:sz w:val="24"/>
          <w:szCs w:val="30"/>
        </w:rPr>
        <w:t>Basically, it has the following structure: Keyword [space] IDmembre [space] number.</w:t>
      </w:r>
      <w:r w:rsidRPr="00073C12">
        <w:rPr>
          <w:rFonts w:asciiTheme="minorHAnsi" w:hAnsiTheme="minorHAnsi" w:cs="Cambria"/>
          <w:sz w:val="24"/>
          <w:szCs w:val="30"/>
        </w:rPr>
        <w:t xml:space="preserve"> </w:t>
      </w:r>
      <w:r w:rsidRPr="00073C12">
        <w:rPr>
          <w:rFonts w:asciiTheme="minorHAnsi" w:hAnsiTheme="minorHAnsi" w:cs="Comic Sans MS"/>
          <w:sz w:val="24"/>
          <w:szCs w:val="30"/>
        </w:rPr>
        <w:t xml:space="preserve">The key word used is "fk" for </w:t>
      </w:r>
      <w:r w:rsidRPr="00073C12">
        <w:rPr>
          <w:rFonts w:asciiTheme="minorHAnsi" w:hAnsiTheme="minorHAnsi" w:cs="Comic Sans MS"/>
          <w:sz w:val="24"/>
          <w:szCs w:val="30"/>
          <w:u w:val="single"/>
        </w:rPr>
        <w:t>F K</w:t>
      </w:r>
      <w:r w:rsidRPr="00073C12">
        <w:rPr>
          <w:rFonts w:asciiTheme="minorHAnsi" w:hAnsiTheme="minorHAnsi" w:cs="Comic Sans MS"/>
          <w:sz w:val="24"/>
          <w:szCs w:val="30"/>
        </w:rPr>
        <w:t xml:space="preserve"> ON ZOE.</w:t>
      </w:r>
      <w:r w:rsidRPr="00073C12">
        <w:rPr>
          <w:rFonts w:asciiTheme="minorHAnsi" w:hAnsiTheme="minorHAnsi" w:cs="Cambria"/>
          <w:sz w:val="24"/>
          <w:szCs w:val="30"/>
        </w:rPr>
        <w:t xml:space="preserve"> </w:t>
      </w:r>
      <w:r w:rsidRPr="00073C12">
        <w:rPr>
          <w:rFonts w:asciiTheme="minorHAnsi" w:hAnsiTheme="minorHAnsi" w:cs="Comic Sans MS"/>
          <w:sz w:val="24"/>
          <w:szCs w:val="30"/>
        </w:rPr>
        <w:t>All variations are taken into account by the application, that is to say, "CF", "fK" and "Fk" are also eligible.</w:t>
      </w:r>
    </w:p>
    <w:p w:rsidR="00722B70" w:rsidRPr="00073C12" w:rsidRDefault="00722B70" w:rsidP="00722B70">
      <w:pPr>
        <w:widowControl w:val="0"/>
        <w:autoSpaceDE w:val="0"/>
        <w:autoSpaceDN w:val="0"/>
        <w:adjustRightInd w:val="0"/>
        <w:spacing w:after="260" w:line="320" w:lineRule="atLeast"/>
        <w:ind w:left="960"/>
        <w:rPr>
          <w:rFonts w:asciiTheme="minorHAnsi" w:hAnsiTheme="minorHAnsi" w:cs="Cambria"/>
          <w:sz w:val="24"/>
          <w:szCs w:val="30"/>
        </w:rPr>
      </w:pPr>
      <w:r w:rsidRPr="00073C12">
        <w:rPr>
          <w:rFonts w:asciiTheme="minorHAnsi" w:hAnsiTheme="minorHAnsi" w:cs="Comic Sans MS"/>
          <w:sz w:val="24"/>
          <w:szCs w:val="30"/>
        </w:rPr>
        <w:t>All members of FONKOZE has a unique identifier that identifies them.</w:t>
      </w:r>
      <w:r w:rsidRPr="00073C12">
        <w:rPr>
          <w:rFonts w:asciiTheme="minorHAnsi" w:hAnsiTheme="minorHAnsi" w:cs="Cambria"/>
          <w:sz w:val="24"/>
          <w:szCs w:val="30"/>
        </w:rPr>
        <w:t xml:space="preserve"> </w:t>
      </w:r>
      <w:r w:rsidRPr="00073C12">
        <w:rPr>
          <w:rFonts w:asciiTheme="minorHAnsi" w:hAnsiTheme="minorHAnsi" w:cs="Comic Sans MS"/>
          <w:sz w:val="24"/>
          <w:szCs w:val="30"/>
        </w:rPr>
        <w:t>This number has the format 711 figure 6 other 01 will follow the keyword and precede the new number.</w:t>
      </w:r>
    </w:p>
    <w:p w:rsidR="00722B70" w:rsidRPr="00073C12" w:rsidRDefault="00722B70" w:rsidP="00722B70">
      <w:pPr>
        <w:widowControl w:val="0"/>
        <w:autoSpaceDE w:val="0"/>
        <w:autoSpaceDN w:val="0"/>
        <w:adjustRightInd w:val="0"/>
        <w:spacing w:after="260" w:line="320" w:lineRule="atLeast"/>
        <w:ind w:left="960"/>
        <w:rPr>
          <w:rFonts w:asciiTheme="minorHAnsi" w:hAnsiTheme="minorHAnsi" w:cs="Cambria"/>
          <w:sz w:val="24"/>
          <w:szCs w:val="30"/>
        </w:rPr>
      </w:pPr>
      <w:r w:rsidRPr="00073C12">
        <w:rPr>
          <w:rFonts w:asciiTheme="minorHAnsi" w:hAnsiTheme="minorHAnsi" w:cs="Comic Sans MS"/>
          <w:b/>
          <w:bCs/>
          <w:sz w:val="24"/>
          <w:szCs w:val="30"/>
        </w:rPr>
        <w:t xml:space="preserve">         </w:t>
      </w:r>
      <w:r w:rsidRPr="00073C12">
        <w:rPr>
          <w:rFonts w:asciiTheme="minorHAnsi" w:hAnsiTheme="minorHAnsi" w:cs="Comic Sans MS"/>
          <w:sz w:val="24"/>
          <w:szCs w:val="30"/>
        </w:rPr>
        <w:t>As mentioned earlier due to problems with the connection Frontline SMS with a base of MySQL we opted for a direct connection to a database H2.</w:t>
      </w:r>
      <w:r w:rsidRPr="00073C12">
        <w:rPr>
          <w:rFonts w:asciiTheme="minorHAnsi" w:hAnsiTheme="minorHAnsi" w:cs="Cambria"/>
          <w:sz w:val="24"/>
          <w:szCs w:val="30"/>
        </w:rPr>
        <w:t xml:space="preserve"> </w:t>
      </w:r>
      <w:r w:rsidRPr="00073C12">
        <w:rPr>
          <w:rFonts w:asciiTheme="minorHAnsi" w:hAnsiTheme="minorHAnsi" w:cs="Comic Sans MS"/>
          <w:sz w:val="24"/>
          <w:szCs w:val="30"/>
        </w:rPr>
        <w:t>We used Notepad + + and phpMyAdmin for the prototype.</w:t>
      </w:r>
    </w:p>
    <w:p w:rsidR="00AC394C" w:rsidRPr="00073C12" w:rsidRDefault="00AC394C" w:rsidP="008B0F9B">
      <w:pPr>
        <w:pStyle w:val="ListParagraph"/>
        <w:ind w:left="1845"/>
        <w:jc w:val="both"/>
        <w:rPr>
          <w:rFonts w:asciiTheme="minorHAnsi" w:hAnsiTheme="minorHAnsi"/>
          <w:b/>
          <w:sz w:val="24"/>
        </w:rPr>
      </w:pPr>
    </w:p>
    <w:p w:rsidR="00AC394C" w:rsidRPr="00073C12" w:rsidRDefault="00AC394C" w:rsidP="008B0F9B">
      <w:pPr>
        <w:pStyle w:val="ListParagraph"/>
        <w:ind w:left="1845"/>
        <w:jc w:val="both"/>
        <w:rPr>
          <w:rFonts w:asciiTheme="minorHAnsi" w:hAnsiTheme="minorHAnsi"/>
          <w:b/>
          <w:sz w:val="24"/>
        </w:rPr>
      </w:pPr>
    </w:p>
    <w:p w:rsidR="00722B70" w:rsidRPr="00073C12" w:rsidRDefault="00722B70" w:rsidP="00AC3BF9">
      <w:pPr>
        <w:pStyle w:val="ListParagraph"/>
        <w:rPr>
          <w:rFonts w:asciiTheme="minorHAnsi" w:hAnsiTheme="minorHAnsi"/>
          <w:sz w:val="24"/>
        </w:rPr>
      </w:pPr>
    </w:p>
    <w:p w:rsidR="00AC3BF9" w:rsidRPr="00073C12" w:rsidRDefault="00AC3BF9" w:rsidP="00AC3BF9">
      <w:pPr>
        <w:pStyle w:val="ListParagraph"/>
        <w:rPr>
          <w:rFonts w:asciiTheme="minorHAnsi" w:hAnsiTheme="minorHAnsi"/>
          <w:sz w:val="24"/>
        </w:rPr>
      </w:pPr>
    </w:p>
    <w:p w:rsidR="00115F51" w:rsidRPr="00073C12" w:rsidRDefault="00115F51" w:rsidP="00AC3BF9">
      <w:pPr>
        <w:pStyle w:val="ListParagraph"/>
        <w:rPr>
          <w:rFonts w:asciiTheme="minorHAnsi" w:hAnsiTheme="minorHAnsi"/>
          <w:sz w:val="24"/>
        </w:rPr>
      </w:pPr>
    </w:p>
    <w:p w:rsidR="00722B70" w:rsidRPr="00073C12" w:rsidRDefault="00722B70">
      <w:pPr>
        <w:rPr>
          <w:rFonts w:asciiTheme="minorHAnsi" w:hAnsiTheme="minorHAnsi"/>
          <w:sz w:val="24"/>
          <w:szCs w:val="28"/>
        </w:rPr>
      </w:pPr>
      <w:r w:rsidRPr="00073C12">
        <w:rPr>
          <w:rFonts w:asciiTheme="minorHAnsi" w:hAnsiTheme="minorHAnsi"/>
          <w:sz w:val="24"/>
          <w:szCs w:val="28"/>
        </w:rPr>
        <w:br w:type="page"/>
      </w:r>
    </w:p>
    <w:p w:rsidR="00673C30" w:rsidRPr="00073C12" w:rsidRDefault="00673C30" w:rsidP="00673C30">
      <w:pPr>
        <w:pStyle w:val="ListParagraph"/>
        <w:numPr>
          <w:ilvl w:val="0"/>
          <w:numId w:val="7"/>
        </w:numPr>
        <w:rPr>
          <w:rFonts w:asciiTheme="minorHAnsi" w:hAnsiTheme="minorHAnsi"/>
          <w:sz w:val="24"/>
          <w:szCs w:val="28"/>
        </w:rPr>
      </w:pPr>
      <w:r w:rsidRPr="00073C12">
        <w:rPr>
          <w:rFonts w:asciiTheme="minorHAnsi" w:hAnsiTheme="minorHAnsi"/>
          <w:sz w:val="24"/>
          <w:szCs w:val="28"/>
        </w:rPr>
        <w:t>Présentation des codes source</w:t>
      </w:r>
    </w:p>
    <w:p w:rsidR="00673C30" w:rsidRPr="00073C12" w:rsidRDefault="00673C30" w:rsidP="00673C30">
      <w:pPr>
        <w:pStyle w:val="ListParagraph"/>
        <w:ind w:left="1080"/>
        <w:rPr>
          <w:rFonts w:asciiTheme="minorHAnsi" w:hAnsiTheme="minorHAnsi"/>
          <w:sz w:val="24"/>
          <w:szCs w:val="28"/>
        </w:rPr>
      </w:pPr>
    </w:p>
    <w:p w:rsidR="00673C30" w:rsidRPr="00073C12" w:rsidRDefault="0073486C" w:rsidP="00AC3BF9">
      <w:pPr>
        <w:pStyle w:val="ListParagraph"/>
        <w:rPr>
          <w:rFonts w:asciiTheme="minorHAnsi" w:hAnsiTheme="minorHAnsi"/>
          <w:sz w:val="24"/>
        </w:rPr>
      </w:pPr>
      <w:r w:rsidRPr="00073C12">
        <w:rPr>
          <w:rFonts w:asciiTheme="minorHAnsi" w:hAnsiTheme="minorHAnsi"/>
          <w:noProof/>
          <w:sz w:val="24"/>
          <w:lang w:eastAsia="fr-FR"/>
        </w:rPr>
        <w:pict>
          <v:rect id="Rectangle 11" o:spid="_x0000_s1044" style="position:absolute;left:0;text-align:left;margin-left:2.8pt;margin-top:.9pt;width:458.85pt;height:39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" fillcolor="white [3201]" strokecolor="#4bacc6 [3208]" strokeweight="2pt">
            <v:textbox>
              <w:txbxContent>
                <w:p w:rsidR="00073C12" w:rsidRPr="00FD46EF" w:rsidRDefault="00073C12" w:rsidP="00FD46EF">
                  <w:pPr>
                    <w:spacing w:after="0"/>
                    <w:rPr>
                      <w:rFonts w:asciiTheme="minorHAnsi" w:hAnsiTheme="minorHAnsi" w:cstheme="minorHAnsi"/>
                      <w:color w:val="0F243E" w:themeColor="text2" w:themeShade="80"/>
                      <w:sz w:val="24"/>
                      <w:szCs w:val="24"/>
                    </w:rPr>
                  </w:pPr>
                  <w:proofErr w:type="gramStart"/>
                  <w:r w:rsidRPr="00FD46EF">
                    <w:rPr>
                      <w:rFonts w:asciiTheme="minorHAnsi" w:hAnsiTheme="minorHAnsi" w:cstheme="minorHAnsi"/>
                      <w:color w:val="0F243E" w:themeColor="text2" w:themeShade="80"/>
                      <w:sz w:val="24"/>
                      <w:szCs w:val="24"/>
                    </w:rPr>
                    <w:t>import</w:t>
                  </w:r>
                  <w:proofErr w:type="gramEnd"/>
                  <w:r w:rsidRPr="00FD46EF">
                    <w:rPr>
                      <w:rFonts w:asciiTheme="minorHAnsi" w:hAnsiTheme="minorHAnsi" w:cstheme="minorHAnsi"/>
                      <w:color w:val="0F243E" w:themeColor="text2" w:themeShade="80"/>
                      <w:sz w:val="24"/>
                      <w:szCs w:val="24"/>
                    </w:rPr>
                    <w:t xml:space="preserve"> java.sql.DriverManager;</w:t>
                  </w:r>
                </w:p>
                <w:p w:rsidR="00073C12" w:rsidRPr="00FD46EF" w:rsidRDefault="00073C12" w:rsidP="00FD46EF">
                  <w:pPr>
                    <w:spacing w:after="0"/>
                    <w:rPr>
                      <w:rFonts w:asciiTheme="minorHAnsi" w:hAnsiTheme="minorHAnsi" w:cstheme="minorHAnsi"/>
                      <w:color w:val="0F243E" w:themeColor="text2" w:themeShade="80"/>
                      <w:sz w:val="24"/>
                      <w:szCs w:val="24"/>
                    </w:rPr>
                  </w:pPr>
                  <w:proofErr w:type="gramStart"/>
                  <w:r w:rsidRPr="00FD46EF">
                    <w:rPr>
                      <w:rFonts w:asciiTheme="minorHAnsi" w:hAnsiTheme="minorHAnsi" w:cstheme="minorHAnsi"/>
                      <w:color w:val="0F243E" w:themeColor="text2" w:themeShade="80"/>
                      <w:sz w:val="24"/>
                      <w:szCs w:val="24"/>
                    </w:rPr>
                    <w:t>import</w:t>
                  </w:r>
                  <w:proofErr w:type="gramEnd"/>
                  <w:r w:rsidRPr="00FD46EF">
                    <w:rPr>
                      <w:rFonts w:asciiTheme="minorHAnsi" w:hAnsiTheme="minorHAnsi" w:cstheme="minorHAnsi"/>
                      <w:color w:val="0F243E" w:themeColor="text2" w:themeShade="80"/>
                      <w:sz w:val="24"/>
                      <w:szCs w:val="24"/>
                    </w:rPr>
                    <w:t xml:space="preserve"> java.sql.Connection;</w:t>
                  </w:r>
                </w:p>
                <w:p w:rsidR="00073C12" w:rsidRPr="00FD46EF" w:rsidRDefault="00073C12" w:rsidP="00FD46EF">
                  <w:pPr>
                    <w:spacing w:after="0"/>
                    <w:rPr>
                      <w:rFonts w:asciiTheme="minorHAnsi" w:hAnsiTheme="minorHAnsi" w:cstheme="minorHAnsi"/>
                      <w:color w:val="0F243E" w:themeColor="text2" w:themeShade="80"/>
                      <w:sz w:val="24"/>
                      <w:szCs w:val="24"/>
                    </w:rPr>
                  </w:pPr>
                  <w:proofErr w:type="gramStart"/>
                  <w:r w:rsidRPr="00FD46EF">
                    <w:rPr>
                      <w:rFonts w:asciiTheme="minorHAnsi" w:hAnsiTheme="minorHAnsi" w:cstheme="minorHAnsi"/>
                      <w:color w:val="0F243E" w:themeColor="text2" w:themeShade="80"/>
                      <w:sz w:val="24"/>
                      <w:szCs w:val="24"/>
                    </w:rPr>
                    <w:t>import</w:t>
                  </w:r>
                  <w:proofErr w:type="gramEnd"/>
                  <w:r w:rsidRPr="00FD46EF">
                    <w:rPr>
                      <w:rFonts w:asciiTheme="minorHAnsi" w:hAnsiTheme="minorHAnsi" w:cstheme="minorHAnsi"/>
                      <w:color w:val="0F243E" w:themeColor="text2" w:themeShade="80"/>
                      <w:sz w:val="24"/>
                      <w:szCs w:val="24"/>
                    </w:rPr>
                    <w:t xml:space="preserve"> java.sql.ResultSet;</w:t>
                  </w:r>
                </w:p>
                <w:p w:rsidR="00073C12" w:rsidRPr="00FD46EF" w:rsidRDefault="00073C12" w:rsidP="00FD46EF">
                  <w:pPr>
                    <w:spacing w:after="0"/>
                    <w:rPr>
                      <w:rFonts w:asciiTheme="minorHAnsi" w:hAnsiTheme="minorHAnsi" w:cstheme="minorHAnsi"/>
                      <w:color w:val="0F243E" w:themeColor="text2" w:themeShade="80"/>
                      <w:sz w:val="24"/>
                      <w:szCs w:val="24"/>
                    </w:rPr>
                  </w:pPr>
                  <w:proofErr w:type="gramStart"/>
                  <w:r w:rsidRPr="00FD46EF">
                    <w:rPr>
                      <w:rFonts w:asciiTheme="minorHAnsi" w:hAnsiTheme="minorHAnsi" w:cstheme="minorHAnsi"/>
                      <w:color w:val="0F243E" w:themeColor="text2" w:themeShade="80"/>
                      <w:sz w:val="24"/>
                      <w:szCs w:val="24"/>
                    </w:rPr>
                    <w:t>import</w:t>
                  </w:r>
                  <w:proofErr w:type="gramEnd"/>
                  <w:r w:rsidRPr="00FD46EF">
                    <w:rPr>
                      <w:rFonts w:asciiTheme="minorHAnsi" w:hAnsiTheme="minorHAnsi" w:cstheme="minorHAnsi"/>
                      <w:color w:val="0F243E" w:themeColor="text2" w:themeShade="80"/>
                      <w:sz w:val="24"/>
                      <w:szCs w:val="24"/>
                    </w:rPr>
                    <w:t xml:space="preserve"> java.sql.Statement;</w:t>
                  </w:r>
                </w:p>
                <w:p w:rsidR="00073C12" w:rsidRPr="00FD46EF" w:rsidRDefault="00073C12" w:rsidP="00FD46EF">
                  <w:pPr>
                    <w:spacing w:after="0"/>
                    <w:rPr>
                      <w:rFonts w:asciiTheme="minorHAnsi" w:hAnsiTheme="minorHAnsi" w:cstheme="minorHAnsi"/>
                      <w:color w:val="0F243E" w:themeColor="text2" w:themeShade="80"/>
                      <w:sz w:val="24"/>
                      <w:szCs w:val="24"/>
                    </w:rPr>
                  </w:pPr>
                  <w:proofErr w:type="gramStart"/>
                  <w:r w:rsidRPr="00FD46EF">
                    <w:rPr>
                      <w:rFonts w:asciiTheme="minorHAnsi" w:hAnsiTheme="minorHAnsi" w:cstheme="minorHAnsi"/>
                      <w:color w:val="0F243E" w:themeColor="text2" w:themeShade="80"/>
                      <w:sz w:val="24"/>
                      <w:szCs w:val="24"/>
                    </w:rPr>
                    <w:t>import</w:t>
                  </w:r>
                  <w:proofErr w:type="gramEnd"/>
                  <w:r w:rsidRPr="00FD46EF">
                    <w:rPr>
                      <w:rFonts w:asciiTheme="minorHAnsi" w:hAnsiTheme="minorHAnsi" w:cstheme="minorHAnsi"/>
                      <w:color w:val="0F243E" w:themeColor="text2" w:themeShade="80"/>
                      <w:sz w:val="24"/>
                      <w:szCs w:val="24"/>
                    </w:rPr>
                    <w:t xml:space="preserve"> java.sql.SQLException;</w:t>
                  </w:r>
                </w:p>
                <w:p w:rsidR="00073C12" w:rsidRPr="00FD46EF" w:rsidRDefault="00073C12" w:rsidP="00FD46EF">
                  <w:pPr>
                    <w:spacing w:after="0"/>
                    <w:rPr>
                      <w:rFonts w:asciiTheme="minorHAnsi" w:hAnsiTheme="minorHAnsi" w:cstheme="minorHAnsi"/>
                      <w:color w:val="0F243E" w:themeColor="text2" w:themeShade="80"/>
                      <w:sz w:val="24"/>
                      <w:szCs w:val="24"/>
                    </w:rPr>
                  </w:pPr>
                  <w:proofErr w:type="gramStart"/>
                  <w:r w:rsidRPr="00FD46EF">
                    <w:rPr>
                      <w:rFonts w:asciiTheme="minorHAnsi" w:hAnsiTheme="minorHAnsi" w:cstheme="minorHAnsi"/>
                      <w:color w:val="0F243E" w:themeColor="text2" w:themeShade="80"/>
                      <w:sz w:val="24"/>
                      <w:szCs w:val="24"/>
                    </w:rPr>
                    <w:t>import</w:t>
                  </w:r>
                  <w:proofErr w:type="gramEnd"/>
                  <w:r w:rsidRPr="00FD46EF">
                    <w:rPr>
                      <w:rFonts w:asciiTheme="minorHAnsi" w:hAnsiTheme="minorHAnsi" w:cstheme="minorHAnsi"/>
                      <w:color w:val="0F243E" w:themeColor="text2" w:themeShade="80"/>
                      <w:sz w:val="24"/>
                      <w:szCs w:val="24"/>
                    </w:rPr>
                    <w:t xml:space="preserve"> java.util.logging.Level;</w:t>
                  </w:r>
                </w:p>
                <w:p w:rsidR="00073C12" w:rsidRPr="00FD46EF" w:rsidRDefault="00073C12" w:rsidP="00FD46EF">
                  <w:pPr>
                    <w:spacing w:after="0"/>
                    <w:rPr>
                      <w:rFonts w:asciiTheme="minorHAnsi" w:hAnsiTheme="minorHAnsi" w:cstheme="minorHAnsi"/>
                      <w:color w:val="0F243E" w:themeColor="text2" w:themeShade="80"/>
                      <w:sz w:val="24"/>
                      <w:szCs w:val="24"/>
                    </w:rPr>
                  </w:pPr>
                  <w:proofErr w:type="gramStart"/>
                  <w:r w:rsidRPr="00FD46EF">
                    <w:rPr>
                      <w:rFonts w:asciiTheme="minorHAnsi" w:hAnsiTheme="minorHAnsi" w:cstheme="minorHAnsi"/>
                      <w:color w:val="0F243E" w:themeColor="text2" w:themeShade="80"/>
                      <w:sz w:val="24"/>
                      <w:szCs w:val="24"/>
                    </w:rPr>
                    <w:t>import</w:t>
                  </w:r>
                  <w:proofErr w:type="gramEnd"/>
                  <w:r w:rsidRPr="00FD46EF">
                    <w:rPr>
                      <w:rFonts w:asciiTheme="minorHAnsi" w:hAnsiTheme="minorHAnsi" w:cstheme="minorHAnsi"/>
                      <w:color w:val="0F243E" w:themeColor="text2" w:themeShade="80"/>
                      <w:sz w:val="24"/>
                      <w:szCs w:val="24"/>
                    </w:rPr>
                    <w:t xml:space="preserve"> java.util.logging.Logger;</w:t>
                  </w:r>
                </w:p>
                <w:p w:rsidR="00073C12" w:rsidRPr="00FD46EF" w:rsidRDefault="00073C12" w:rsidP="00FD46EF">
                  <w:pPr>
                    <w:spacing w:after="0"/>
                    <w:rPr>
                      <w:rFonts w:asciiTheme="minorHAnsi" w:hAnsiTheme="minorHAnsi" w:cstheme="minorHAnsi"/>
                      <w:color w:val="0F243E" w:themeColor="text2" w:themeShade="80"/>
                      <w:sz w:val="24"/>
                      <w:szCs w:val="24"/>
                    </w:rPr>
                  </w:pPr>
                  <w:proofErr w:type="gramStart"/>
                  <w:r w:rsidRPr="00FD46EF">
                    <w:rPr>
                      <w:rFonts w:asciiTheme="minorHAnsi" w:hAnsiTheme="minorHAnsi" w:cstheme="minorHAnsi"/>
                      <w:color w:val="0F243E" w:themeColor="text2" w:themeShade="80"/>
                      <w:sz w:val="24"/>
                      <w:szCs w:val="24"/>
                    </w:rPr>
                    <w:t>import</w:t>
                  </w:r>
                  <w:proofErr w:type="gramEnd"/>
                  <w:r w:rsidRPr="00FD46EF">
                    <w:rPr>
                      <w:rFonts w:asciiTheme="minorHAnsi" w:hAnsiTheme="minorHAnsi" w:cstheme="minorHAnsi"/>
                      <w:color w:val="0F243E" w:themeColor="text2" w:themeShade="80"/>
                      <w:sz w:val="24"/>
                      <w:szCs w:val="24"/>
                    </w:rPr>
                    <w:t xml:space="preserve"> java.awt.event.*;</w:t>
                  </w:r>
                </w:p>
                <w:p w:rsidR="00073C12" w:rsidRPr="00FD46EF" w:rsidRDefault="00073C12" w:rsidP="00FD46EF">
                  <w:pPr>
                    <w:spacing w:after="0"/>
                    <w:rPr>
                      <w:rFonts w:asciiTheme="minorHAnsi" w:hAnsiTheme="minorHAnsi" w:cstheme="minorHAnsi"/>
                      <w:color w:val="0F243E" w:themeColor="text2" w:themeShade="80"/>
                      <w:sz w:val="24"/>
                      <w:szCs w:val="24"/>
                    </w:rPr>
                  </w:pPr>
                  <w:proofErr w:type="gramStart"/>
                  <w:r w:rsidRPr="00FD46EF">
                    <w:rPr>
                      <w:rFonts w:asciiTheme="minorHAnsi" w:hAnsiTheme="minorHAnsi" w:cstheme="minorHAnsi"/>
                      <w:color w:val="0F243E" w:themeColor="text2" w:themeShade="80"/>
                      <w:sz w:val="24"/>
                      <w:szCs w:val="24"/>
                    </w:rPr>
                    <w:t>import</w:t>
                  </w:r>
                  <w:proofErr w:type="gramEnd"/>
                  <w:r w:rsidRPr="00FD46EF">
                    <w:rPr>
                      <w:rFonts w:asciiTheme="minorHAnsi" w:hAnsiTheme="minorHAnsi" w:cstheme="minorHAnsi"/>
                      <w:color w:val="0F243E" w:themeColor="text2" w:themeShade="80"/>
                      <w:sz w:val="24"/>
                      <w:szCs w:val="24"/>
                    </w:rPr>
                    <w:t xml:space="preserve"> java.io.*;</w:t>
                  </w:r>
                </w:p>
                <w:p w:rsidR="00073C12" w:rsidRDefault="00073C12" w:rsidP="00FD46EF">
                  <w:pPr>
                    <w:spacing w:after="0"/>
                    <w:rPr>
                      <w:rFonts w:asciiTheme="minorHAnsi" w:hAnsiTheme="minorHAnsi" w:cstheme="minorHAnsi"/>
                      <w:color w:val="0F243E" w:themeColor="text2" w:themeShade="80"/>
                      <w:sz w:val="24"/>
                      <w:szCs w:val="24"/>
                      <w:lang w:val="en-US"/>
                    </w:rPr>
                  </w:pPr>
                </w:p>
                <w:p w:rsidR="00073C12" w:rsidRPr="00FD46EF" w:rsidRDefault="00073C12" w:rsidP="00FD46EF">
                  <w:pPr>
                    <w:spacing w:after="0"/>
                    <w:rPr>
                      <w:rFonts w:asciiTheme="minorHAnsi" w:hAnsiTheme="minorHAnsi" w:cstheme="minorHAnsi"/>
                      <w:color w:val="0F243E" w:themeColor="text2" w:themeShade="80"/>
                      <w:sz w:val="24"/>
                      <w:szCs w:val="24"/>
                      <w:lang w:val="en-US"/>
                    </w:rPr>
                  </w:pPr>
                  <w:proofErr w:type="gramStart"/>
                  <w:r w:rsidRPr="00FD46EF">
                    <w:rPr>
                      <w:rFonts w:asciiTheme="minorHAnsi" w:hAnsiTheme="minorHAnsi" w:cstheme="minorHAnsi"/>
                      <w:color w:val="0F243E" w:themeColor="text2" w:themeShade="80"/>
                      <w:sz w:val="24"/>
                      <w:szCs w:val="24"/>
                      <w:lang w:val="en-US"/>
                    </w:rPr>
                    <w:t>class</w:t>
                  </w:r>
                  <w:proofErr w:type="gramEnd"/>
                  <w:r w:rsidRPr="00FD46EF">
                    <w:rPr>
                      <w:rFonts w:asciiTheme="minorHAnsi" w:hAnsiTheme="minorHAnsi" w:cstheme="minorHAnsi"/>
                      <w:color w:val="0F243E" w:themeColor="text2" w:themeShade="80"/>
                      <w:sz w:val="24"/>
                      <w:szCs w:val="24"/>
                      <w:lang w:val="en-US"/>
                    </w:rPr>
                    <w:t xml:space="preserve"> ImportDriver{</w:t>
                  </w:r>
                </w:p>
                <w:p w:rsidR="00073C12" w:rsidRPr="00FD46EF" w:rsidRDefault="00073C12"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w:t>
                  </w:r>
                  <w:proofErr w:type="gramStart"/>
                  <w:r w:rsidRPr="00FD46EF">
                    <w:rPr>
                      <w:rFonts w:asciiTheme="minorHAnsi" w:hAnsiTheme="minorHAnsi" w:cstheme="minorHAnsi"/>
                      <w:color w:val="0F243E" w:themeColor="text2" w:themeShade="80"/>
                      <w:sz w:val="24"/>
                      <w:szCs w:val="24"/>
                      <w:lang w:val="en-US"/>
                    </w:rPr>
                    <w:t>private</w:t>
                  </w:r>
                  <w:proofErr w:type="gramEnd"/>
                  <w:r w:rsidRPr="00FD46EF">
                    <w:rPr>
                      <w:rFonts w:asciiTheme="minorHAnsi" w:hAnsiTheme="minorHAnsi" w:cstheme="minorHAnsi"/>
                      <w:color w:val="0F243E" w:themeColor="text2" w:themeShade="80"/>
                      <w:sz w:val="24"/>
                      <w:szCs w:val="24"/>
                      <w:lang w:val="en-US"/>
                    </w:rPr>
                    <w:t xml:space="preserve"> String link="";</w:t>
                  </w:r>
                </w:p>
                <w:p w:rsidR="00073C12" w:rsidRPr="00FD46EF" w:rsidRDefault="00073C12"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FD46EF">
                    <w:rPr>
                      <w:rFonts w:asciiTheme="minorHAnsi" w:hAnsiTheme="minorHAnsi" w:cstheme="minorHAnsi"/>
                      <w:color w:val="0F243E" w:themeColor="text2" w:themeShade="80"/>
                      <w:sz w:val="24"/>
                      <w:szCs w:val="24"/>
                      <w:lang w:val="en-US"/>
                    </w:rPr>
                    <w:t>private</w:t>
                  </w:r>
                  <w:proofErr w:type="gramEnd"/>
                  <w:r w:rsidRPr="00FD46EF">
                    <w:rPr>
                      <w:rFonts w:asciiTheme="minorHAnsi" w:hAnsiTheme="minorHAnsi" w:cstheme="minorHAnsi"/>
                      <w:color w:val="0F243E" w:themeColor="text2" w:themeShade="80"/>
                      <w:sz w:val="24"/>
                      <w:szCs w:val="24"/>
                      <w:lang w:val="en-US"/>
                    </w:rPr>
                    <w:t xml:space="preserve"> String username="";</w:t>
                  </w:r>
                </w:p>
                <w:p w:rsidR="00073C12" w:rsidRPr="00FD46EF" w:rsidRDefault="00073C12"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w:t>
                  </w:r>
                  <w:proofErr w:type="gramStart"/>
                  <w:r w:rsidRPr="00FD46EF">
                    <w:rPr>
                      <w:rFonts w:asciiTheme="minorHAnsi" w:hAnsiTheme="minorHAnsi" w:cstheme="minorHAnsi"/>
                      <w:color w:val="0F243E" w:themeColor="text2" w:themeShade="80"/>
                      <w:sz w:val="24"/>
                      <w:szCs w:val="24"/>
                      <w:lang w:val="en-US"/>
                    </w:rPr>
                    <w:t>private</w:t>
                  </w:r>
                  <w:proofErr w:type="gramEnd"/>
                  <w:r w:rsidRPr="00FD46EF">
                    <w:rPr>
                      <w:rFonts w:asciiTheme="minorHAnsi" w:hAnsiTheme="minorHAnsi" w:cstheme="minorHAnsi"/>
                      <w:color w:val="0F243E" w:themeColor="text2" w:themeShade="80"/>
                      <w:sz w:val="24"/>
                      <w:szCs w:val="24"/>
                      <w:lang w:val="en-US"/>
                    </w:rPr>
                    <w:t xml:space="preserve"> String passwd="";</w:t>
                  </w:r>
                </w:p>
                <w:p w:rsidR="00073C12" w:rsidRPr="00FD46EF" w:rsidRDefault="00073C12"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w:t>
                  </w:r>
                  <w:proofErr w:type="gramStart"/>
                  <w:r w:rsidRPr="00FD46EF">
                    <w:rPr>
                      <w:rFonts w:asciiTheme="minorHAnsi" w:hAnsiTheme="minorHAnsi" w:cstheme="minorHAnsi"/>
                      <w:color w:val="0F243E" w:themeColor="text2" w:themeShade="80"/>
                      <w:sz w:val="24"/>
                      <w:szCs w:val="24"/>
                      <w:lang w:val="en-US"/>
                    </w:rPr>
                    <w:t>private</w:t>
                  </w:r>
                  <w:proofErr w:type="gramEnd"/>
                  <w:r w:rsidRPr="00FD46EF">
                    <w:rPr>
                      <w:rFonts w:asciiTheme="minorHAnsi" w:hAnsiTheme="minorHAnsi" w:cstheme="minorHAnsi"/>
                      <w:color w:val="0F243E" w:themeColor="text2" w:themeShade="80"/>
                      <w:sz w:val="24"/>
                      <w:szCs w:val="24"/>
                      <w:lang w:val="en-US"/>
                    </w:rPr>
                    <w:t xml:space="preserve"> Connection connect;</w:t>
                  </w:r>
                </w:p>
                <w:p w:rsidR="00073C12" w:rsidRPr="00FD46EF" w:rsidRDefault="00073C12" w:rsidP="00FD46EF">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w:t>
                  </w:r>
                  <w:proofErr w:type="gramStart"/>
                  <w:r w:rsidRPr="00FD46EF">
                    <w:rPr>
                      <w:rFonts w:asciiTheme="minorHAnsi" w:hAnsiTheme="minorHAnsi" w:cstheme="minorHAnsi"/>
                      <w:color w:val="0F243E" w:themeColor="text2" w:themeShade="80"/>
                      <w:sz w:val="24"/>
                      <w:szCs w:val="24"/>
                      <w:lang w:val="en-US"/>
                    </w:rPr>
                    <w:t>private</w:t>
                  </w:r>
                  <w:proofErr w:type="gramEnd"/>
                  <w:r w:rsidRPr="00FD46EF">
                    <w:rPr>
                      <w:rFonts w:asciiTheme="minorHAnsi" w:hAnsiTheme="minorHAnsi" w:cstheme="minorHAnsi"/>
                      <w:color w:val="0F243E" w:themeColor="text2" w:themeShade="80"/>
                      <w:sz w:val="24"/>
                      <w:szCs w:val="24"/>
                      <w:lang w:val="en-US"/>
                    </w:rPr>
                    <w:t xml:space="preserve"> Statement statement;</w:t>
                  </w:r>
                </w:p>
                <w:p w:rsidR="00073C12" w:rsidRDefault="00073C12" w:rsidP="00FD46EF">
                  <w:pPr>
                    <w:spacing w:after="0"/>
                    <w:rPr>
                      <w:rFonts w:asciiTheme="minorHAnsi" w:hAnsiTheme="minorHAnsi" w:cstheme="minorHAnsi"/>
                      <w:color w:val="0F243E" w:themeColor="text2" w:themeShade="80"/>
                      <w:sz w:val="24"/>
                      <w:szCs w:val="24"/>
                      <w:lang w:val="en-US"/>
                    </w:rPr>
                  </w:pPr>
                </w:p>
                <w:p w:rsidR="00073C12" w:rsidRPr="00FD46EF" w:rsidRDefault="00073C12" w:rsidP="00FD46EF">
                  <w:pPr>
                    <w:spacing w:after="0"/>
                    <w:rPr>
                      <w:rFonts w:asciiTheme="minorHAnsi" w:hAnsiTheme="minorHAnsi" w:cstheme="minorHAnsi"/>
                      <w:color w:val="0F243E" w:themeColor="text2" w:themeShade="80"/>
                      <w:sz w:val="24"/>
                      <w:szCs w:val="24"/>
                      <w:lang w:val="en-US"/>
                    </w:rPr>
                  </w:pPr>
                  <w:r w:rsidRPr="00FD46EF">
                    <w:rPr>
                      <w:rFonts w:asciiTheme="minorHAnsi" w:hAnsiTheme="minorHAnsi" w:cstheme="minorHAnsi"/>
                      <w:color w:val="0F243E" w:themeColor="text2" w:themeShade="80"/>
                      <w:sz w:val="24"/>
                      <w:szCs w:val="24"/>
                      <w:lang w:val="en-US"/>
                    </w:rPr>
                    <w:t xml:space="preserve"> </w:t>
                  </w:r>
                  <w:proofErr w:type="gramStart"/>
                  <w:r w:rsidRPr="00FD46EF">
                    <w:rPr>
                      <w:rFonts w:asciiTheme="minorHAnsi" w:hAnsiTheme="minorHAnsi" w:cstheme="minorHAnsi"/>
                      <w:color w:val="0F243E" w:themeColor="text2" w:themeShade="80"/>
                      <w:sz w:val="24"/>
                      <w:szCs w:val="24"/>
                      <w:lang w:val="en-US"/>
                    </w:rPr>
                    <w:t>public</w:t>
                  </w:r>
                  <w:proofErr w:type="gramEnd"/>
                  <w:r w:rsidRPr="00FD46EF">
                    <w:rPr>
                      <w:rFonts w:asciiTheme="minorHAnsi" w:hAnsiTheme="minorHAnsi" w:cstheme="minorHAnsi"/>
                      <w:color w:val="0F243E" w:themeColor="text2" w:themeShade="80"/>
                      <w:sz w:val="24"/>
                      <w:szCs w:val="24"/>
                      <w:lang w:val="en-US"/>
                    </w:rPr>
                    <w:t xml:space="preserve"> ImportDriver(String link, String username, String passwd){</w:t>
                  </w:r>
                </w:p>
                <w:p w:rsidR="00073C12" w:rsidRPr="00FD46EF" w:rsidRDefault="00073C12" w:rsidP="00FD46EF">
                  <w:pPr>
                    <w:spacing w:after="0"/>
                    <w:rPr>
                      <w:rFonts w:asciiTheme="minorHAnsi" w:hAnsiTheme="minorHAnsi" w:cstheme="minorHAnsi"/>
                      <w:color w:val="0F243E" w:themeColor="text2" w:themeShade="80"/>
                      <w:sz w:val="24"/>
                      <w:szCs w:val="24"/>
                      <w:lang w:val="en-US"/>
                    </w:rPr>
                  </w:pPr>
                  <w:r w:rsidRPr="00FD46EF">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FD46EF">
                    <w:rPr>
                      <w:rFonts w:asciiTheme="minorHAnsi" w:hAnsiTheme="minorHAnsi" w:cstheme="minorHAnsi"/>
                      <w:color w:val="0F243E" w:themeColor="text2" w:themeShade="80"/>
                      <w:sz w:val="24"/>
                      <w:szCs w:val="24"/>
                      <w:lang w:val="en-US"/>
                    </w:rPr>
                    <w:t xml:space="preserve"> </w:t>
                  </w:r>
                  <w:proofErr w:type="gramStart"/>
                  <w:r w:rsidRPr="00FD46EF">
                    <w:rPr>
                      <w:rFonts w:asciiTheme="minorHAnsi" w:hAnsiTheme="minorHAnsi" w:cstheme="minorHAnsi"/>
                      <w:color w:val="0F243E" w:themeColor="text2" w:themeShade="80"/>
                      <w:sz w:val="24"/>
                      <w:szCs w:val="24"/>
                      <w:lang w:val="en-US"/>
                    </w:rPr>
                    <w:t>this.link</w:t>
                  </w:r>
                  <w:proofErr w:type="gramEnd"/>
                  <w:r w:rsidRPr="00FD46EF">
                    <w:rPr>
                      <w:rFonts w:asciiTheme="minorHAnsi" w:hAnsiTheme="minorHAnsi" w:cstheme="minorHAnsi"/>
                      <w:color w:val="0F243E" w:themeColor="text2" w:themeShade="80"/>
                      <w:sz w:val="24"/>
                      <w:szCs w:val="24"/>
                      <w:lang w:val="en-US"/>
                    </w:rPr>
                    <w:t>=link;</w:t>
                  </w:r>
                </w:p>
                <w:p w:rsidR="00073C12" w:rsidRPr="00FD46EF" w:rsidRDefault="00073C12" w:rsidP="00FD46EF">
                  <w:pPr>
                    <w:spacing w:after="0"/>
                    <w:rPr>
                      <w:rFonts w:asciiTheme="minorHAnsi" w:hAnsiTheme="minorHAnsi" w:cstheme="minorHAnsi"/>
                      <w:color w:val="0F243E" w:themeColor="text2" w:themeShade="80"/>
                      <w:sz w:val="24"/>
                      <w:szCs w:val="24"/>
                      <w:lang w:val="en-US"/>
                    </w:rPr>
                  </w:pPr>
                  <w:r w:rsidRPr="00FD46EF">
                    <w:rPr>
                      <w:rFonts w:asciiTheme="minorHAnsi" w:hAnsiTheme="minorHAnsi" w:cstheme="minorHAnsi"/>
                      <w:color w:val="0F243E" w:themeColor="text2" w:themeShade="80"/>
                      <w:sz w:val="24"/>
                      <w:szCs w:val="24"/>
                      <w:lang w:val="en-US"/>
                    </w:rPr>
                    <w:tab/>
                  </w:r>
                  <w:proofErr w:type="gramStart"/>
                  <w:r w:rsidRPr="00FD46EF">
                    <w:rPr>
                      <w:rFonts w:asciiTheme="minorHAnsi" w:hAnsiTheme="minorHAnsi" w:cstheme="minorHAnsi"/>
                      <w:color w:val="0F243E" w:themeColor="text2" w:themeShade="80"/>
                      <w:sz w:val="24"/>
                      <w:szCs w:val="24"/>
                      <w:lang w:val="en-US"/>
                    </w:rPr>
                    <w:t>this.username</w:t>
                  </w:r>
                  <w:proofErr w:type="gramEnd"/>
                  <w:r w:rsidRPr="00FD46EF">
                    <w:rPr>
                      <w:rFonts w:asciiTheme="minorHAnsi" w:hAnsiTheme="minorHAnsi" w:cstheme="minorHAnsi"/>
                      <w:color w:val="0F243E" w:themeColor="text2" w:themeShade="80"/>
                      <w:sz w:val="24"/>
                      <w:szCs w:val="24"/>
                      <w:lang w:val="en-US"/>
                    </w:rPr>
                    <w:t>=username;</w:t>
                  </w:r>
                </w:p>
                <w:p w:rsidR="00073C12" w:rsidRPr="00FD46EF" w:rsidRDefault="00073C12"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lang w:val="en-US"/>
                    </w:rPr>
                    <w:tab/>
                  </w:r>
                  <w:r w:rsidRPr="00FD46EF">
                    <w:rPr>
                      <w:rFonts w:asciiTheme="minorHAnsi" w:hAnsiTheme="minorHAnsi" w:cstheme="minorHAnsi"/>
                      <w:color w:val="0F243E" w:themeColor="text2" w:themeShade="80"/>
                      <w:sz w:val="24"/>
                      <w:szCs w:val="24"/>
                    </w:rPr>
                    <w:t>this.passwd=passwd;</w:t>
                  </w:r>
                </w:p>
                <w:p w:rsidR="00073C12" w:rsidRDefault="00073C12" w:rsidP="00FD46EF">
                  <w:pPr>
                    <w:spacing w:after="0"/>
                    <w:rPr>
                      <w:rFonts w:asciiTheme="minorHAnsi" w:hAnsiTheme="minorHAnsi" w:cstheme="minorHAnsi"/>
                      <w:color w:val="0F243E" w:themeColor="text2" w:themeShade="80"/>
                      <w:sz w:val="24"/>
                      <w:szCs w:val="24"/>
                    </w:rPr>
                  </w:pPr>
                  <w:r w:rsidRPr="00FD46EF">
                    <w:rPr>
                      <w:rFonts w:asciiTheme="minorHAnsi" w:hAnsiTheme="minorHAnsi" w:cstheme="minorHAnsi"/>
                      <w:color w:val="0F243E" w:themeColor="text2" w:themeShade="80"/>
                      <w:sz w:val="24"/>
                      <w:szCs w:val="24"/>
                    </w:rPr>
                    <w:t>}</w:t>
                  </w:r>
                </w:p>
              </w:txbxContent>
            </v:textbox>
          </v:rect>
        </w:pict>
      </w:r>
    </w:p>
    <w:p w:rsidR="00AC3BF9" w:rsidRPr="00073C12" w:rsidRDefault="00AC3BF9"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0B27BB" w:rsidRPr="00073C12" w:rsidRDefault="000B27BB"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5F5444" w:rsidRPr="00073C12" w:rsidRDefault="005F5444" w:rsidP="00AC3BF9">
      <w:pPr>
        <w:pStyle w:val="ListParagraph"/>
        <w:jc w:val="both"/>
        <w:rPr>
          <w:rFonts w:asciiTheme="minorHAnsi" w:hAnsiTheme="minorHAnsi"/>
          <w:color w:val="FF0000"/>
          <w:sz w:val="24"/>
        </w:rPr>
      </w:pPr>
    </w:p>
    <w:p w:rsidR="005F5444" w:rsidRPr="00073C12" w:rsidRDefault="005F5444" w:rsidP="00AC3BF9">
      <w:pPr>
        <w:pStyle w:val="ListParagraph"/>
        <w:jc w:val="both"/>
        <w:rPr>
          <w:rFonts w:asciiTheme="minorHAnsi" w:hAnsiTheme="minorHAnsi"/>
          <w:color w:val="FF0000"/>
          <w:sz w:val="24"/>
        </w:rPr>
      </w:pPr>
    </w:p>
    <w:p w:rsidR="005F5444" w:rsidRPr="00073C12" w:rsidRDefault="005F5444" w:rsidP="00AC3BF9">
      <w:pPr>
        <w:pStyle w:val="ListParagraph"/>
        <w:jc w:val="both"/>
        <w:rPr>
          <w:rFonts w:asciiTheme="minorHAnsi" w:hAnsiTheme="minorHAnsi"/>
          <w:color w:val="FF0000"/>
          <w:sz w:val="24"/>
        </w:rPr>
      </w:pPr>
    </w:p>
    <w:p w:rsidR="005F5444" w:rsidRPr="00073C12" w:rsidRDefault="005F5444"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073C12" w:rsidP="00AC3BF9">
      <w:pPr>
        <w:pStyle w:val="ListParagraph"/>
        <w:jc w:val="both"/>
        <w:rPr>
          <w:rFonts w:asciiTheme="minorHAnsi" w:hAnsiTheme="minorHAnsi"/>
          <w:color w:val="FF0000"/>
          <w:sz w:val="24"/>
        </w:rPr>
      </w:pPr>
      <w:r w:rsidRPr="00073C12">
        <w:rPr>
          <w:rFonts w:asciiTheme="minorHAnsi" w:hAnsiTheme="minorHAnsi"/>
          <w:noProof/>
          <w:color w:val="FF0000"/>
          <w:sz w:val="24"/>
          <w:lang w:eastAsia="fr-FR"/>
        </w:rPr>
        <w:pict>
          <v:rect id="Rectangle 12" o:spid="_x0000_s1045" style="position:absolute;left:0;text-align:left;margin-left:18pt;margin-top:0;width:449.35pt;height:736.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" fillcolor="white [3201]" strokecolor="#4bacc6 [3208]" strokeweight="2pt">
            <v:textbox style="mso-next-textbox:#Rectangle 12">
              <w:txbxContent>
                <w:p w:rsidR="00073C12" w:rsidRPr="003752CA" w:rsidRDefault="00073C12" w:rsidP="00FD46EF">
                  <w:pPr>
                    <w:spacing w:after="0"/>
                    <w:rPr>
                      <w:rFonts w:asciiTheme="minorHAnsi" w:hAnsiTheme="minorHAnsi" w:cstheme="minorHAnsi"/>
                      <w:color w:val="0F243E" w:themeColor="text2" w:themeShade="80"/>
                      <w:sz w:val="24"/>
                      <w:szCs w:val="24"/>
                      <w:lang w:val="en-US"/>
                    </w:rPr>
                  </w:pPr>
                  <w:proofErr w:type="gramStart"/>
                  <w:r w:rsidRPr="003752CA">
                    <w:rPr>
                      <w:rFonts w:asciiTheme="minorHAnsi" w:hAnsiTheme="minorHAnsi" w:cstheme="minorHAnsi"/>
                      <w:color w:val="0F243E" w:themeColor="text2" w:themeShade="80"/>
                      <w:sz w:val="24"/>
                      <w:szCs w:val="24"/>
                      <w:lang w:val="en-US"/>
                    </w:rPr>
                    <w:t>public</w:t>
                  </w:r>
                  <w:proofErr w:type="gramEnd"/>
                  <w:r w:rsidRPr="003752CA">
                    <w:rPr>
                      <w:rFonts w:asciiTheme="minorHAnsi" w:hAnsiTheme="minorHAnsi" w:cstheme="minorHAnsi"/>
                      <w:color w:val="0F243E" w:themeColor="text2" w:themeShade="80"/>
                      <w:sz w:val="24"/>
                      <w:szCs w:val="24"/>
                      <w:lang w:val="en-US"/>
                    </w:rPr>
                    <w:t xml:space="preserve"> boolean verifyConnection(){</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try</w:t>
                  </w:r>
                  <w:proofErr w:type="gramEnd"/>
                  <w:r w:rsidRPr="003752CA">
                    <w:rPr>
                      <w:rFonts w:asciiTheme="minorHAnsi" w:hAnsiTheme="minorHAnsi" w:cstheme="minorHAnsi"/>
                      <w:color w:val="0F243E" w:themeColor="text2" w:themeShade="80"/>
                      <w:sz w:val="24"/>
                      <w:szCs w:val="24"/>
                      <w:lang w:val="en-US"/>
                    </w:rPr>
                    <w:t>{</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Class.forName(</w:t>
                  </w:r>
                  <w:proofErr w:type="gramEnd"/>
                  <w:r w:rsidRPr="003752CA">
                    <w:rPr>
                      <w:rFonts w:asciiTheme="minorHAnsi" w:hAnsiTheme="minorHAnsi" w:cstheme="minorHAnsi"/>
                      <w:color w:val="0F243E" w:themeColor="text2" w:themeShade="80"/>
                      <w:sz w:val="24"/>
                      <w:szCs w:val="24"/>
                      <w:lang w:val="en-US"/>
                    </w:rPr>
                    <w:t>"org.h2.Driver").newInstance();</w:t>
                  </w:r>
                </w:p>
                <w:p w:rsidR="00073C12" w:rsidRPr="003752CA" w:rsidRDefault="00073C12"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this.connect</w:t>
                  </w:r>
                  <w:proofErr w:type="gramEnd"/>
                  <w:r w:rsidRPr="003752CA">
                    <w:rPr>
                      <w:rFonts w:asciiTheme="minorHAnsi" w:hAnsiTheme="minorHAnsi" w:cstheme="minorHAnsi"/>
                      <w:color w:val="0F243E" w:themeColor="text2" w:themeShade="80"/>
                      <w:sz w:val="24"/>
                      <w:szCs w:val="24"/>
                      <w:lang w:val="en-US"/>
                    </w:rPr>
                    <w:t>=DriverManager.getConnection("jdbc:h2:file:"+this.link, this.username, this.passwd);</w:t>
                  </w:r>
                </w:p>
                <w:p w:rsidR="00073C12" w:rsidRPr="003752CA" w:rsidRDefault="00073C12"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this.statement</w:t>
                  </w:r>
                  <w:proofErr w:type="gramEnd"/>
                  <w:r w:rsidRPr="003752CA">
                    <w:rPr>
                      <w:rFonts w:asciiTheme="minorHAnsi" w:hAnsiTheme="minorHAnsi" w:cstheme="minorHAnsi"/>
                      <w:color w:val="0F243E" w:themeColor="text2" w:themeShade="80"/>
                      <w:sz w:val="24"/>
                      <w:szCs w:val="24"/>
                      <w:lang w:val="en-US"/>
                    </w:rPr>
                    <w:t>=this.connect.createStatement(ResultSet.TYPE_SCROLL_SENSITIVE, ResultSet.CONCUR_UPDATABLE);</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return</w:t>
                  </w:r>
                  <w:proofErr w:type="gramEnd"/>
                  <w:r w:rsidRPr="003752CA">
                    <w:rPr>
                      <w:rFonts w:asciiTheme="minorHAnsi" w:hAnsiTheme="minorHAnsi" w:cstheme="minorHAnsi"/>
                      <w:color w:val="0F243E" w:themeColor="text2" w:themeShade="80"/>
                      <w:sz w:val="24"/>
                      <w:szCs w:val="24"/>
                      <w:lang w:val="en-US"/>
                    </w:rPr>
                    <w:t xml:space="preserve"> true;</w:t>
                  </w:r>
                </w:p>
                <w:p w:rsidR="00073C12"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catch</w:t>
                  </w:r>
                  <w:proofErr w:type="gramEnd"/>
                  <w:r w:rsidRPr="003752CA">
                    <w:rPr>
                      <w:rFonts w:asciiTheme="minorHAnsi" w:hAnsiTheme="minorHAnsi" w:cstheme="minorHAnsi"/>
                      <w:color w:val="0F243E" w:themeColor="text2" w:themeShade="80"/>
                      <w:sz w:val="24"/>
                      <w:szCs w:val="24"/>
                      <w:lang w:val="en-US"/>
                    </w:rPr>
                    <w:t>(SQLException ex){</w:t>
                  </w:r>
                </w:p>
                <w:p w:rsidR="00073C12" w:rsidRPr="003752CA" w:rsidRDefault="00073C12" w:rsidP="00FD46EF">
                  <w:pPr>
                    <w:spacing w:after="0"/>
                    <w:jc w:val="center"/>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Logger.getLogger(</w:t>
                  </w:r>
                  <w:proofErr w:type="gramEnd"/>
                  <w:r w:rsidRPr="003752CA">
                    <w:rPr>
                      <w:rFonts w:asciiTheme="minorHAnsi" w:hAnsiTheme="minorHAnsi" w:cstheme="minorHAnsi"/>
                      <w:color w:val="0F243E" w:themeColor="text2" w:themeShade="80"/>
                      <w:sz w:val="24"/>
                      <w:szCs w:val="24"/>
                      <w:lang w:val="en-US"/>
                    </w:rPr>
                    <w:t>ImportDriver.class.getName()).log(Level.SEVERE, null, ex);</w:t>
                  </w:r>
                  <w:r>
                    <w:rPr>
                      <w:rFonts w:asciiTheme="minorHAnsi" w:hAnsiTheme="minorHAnsi" w:cstheme="minorHAnsi"/>
                      <w:color w:val="0F243E" w:themeColor="text2" w:themeShade="80"/>
                      <w:sz w:val="24"/>
                      <w:szCs w:val="24"/>
                      <w:lang w:val="en-US"/>
                    </w:rPr>
                    <w:t>}</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catch</w:t>
                  </w:r>
                  <w:proofErr w:type="gramEnd"/>
                  <w:r w:rsidRPr="003752CA">
                    <w:rPr>
                      <w:rFonts w:asciiTheme="minorHAnsi" w:hAnsiTheme="minorHAnsi" w:cstheme="minorHAnsi"/>
                      <w:color w:val="0F243E" w:themeColor="text2" w:themeShade="80"/>
                      <w:sz w:val="24"/>
                      <w:szCs w:val="24"/>
                      <w:lang w:val="en-US"/>
                    </w:rPr>
                    <w:t>(ClassNotFoundException ex){</w:t>
                  </w:r>
                </w:p>
                <w:p w:rsidR="00073C12" w:rsidRPr="003752CA" w:rsidRDefault="00073C12" w:rsidP="00FD46EF">
                  <w:pPr>
                    <w:spacing w:after="0"/>
                    <w:jc w:val="center"/>
                    <w:rPr>
                      <w:rFonts w:asciiTheme="minorHAnsi" w:hAnsiTheme="minorHAnsi" w:cstheme="minorHAnsi"/>
                      <w:color w:val="0F243E" w:themeColor="text2" w:themeShade="80"/>
                      <w:sz w:val="24"/>
                      <w:szCs w:val="24"/>
                      <w:lang w:val="en-US"/>
                    </w:rPr>
                  </w:pPr>
                  <w:proofErr w:type="gramStart"/>
                  <w:r w:rsidRPr="003752CA">
                    <w:rPr>
                      <w:rFonts w:asciiTheme="minorHAnsi" w:hAnsiTheme="minorHAnsi" w:cstheme="minorHAnsi"/>
                      <w:color w:val="0F243E" w:themeColor="text2" w:themeShade="80"/>
                      <w:sz w:val="24"/>
                      <w:szCs w:val="24"/>
                      <w:lang w:val="en-US"/>
                    </w:rPr>
                    <w:t>Logger.getLogger(</w:t>
                  </w:r>
                  <w:proofErr w:type="gramEnd"/>
                  <w:r w:rsidRPr="003752CA">
                    <w:rPr>
                      <w:rFonts w:asciiTheme="minorHAnsi" w:hAnsiTheme="minorHAnsi" w:cstheme="minorHAnsi"/>
                      <w:color w:val="0F243E" w:themeColor="text2" w:themeShade="80"/>
                      <w:sz w:val="24"/>
                      <w:szCs w:val="24"/>
                      <w:lang w:val="en-US"/>
                    </w:rPr>
                    <w:t>ImportDriver.class.getName()).log(Level.SEVERE, null, ex);</w:t>
                  </w:r>
                  <w:r>
                    <w:rPr>
                      <w:rFonts w:asciiTheme="minorHAnsi" w:hAnsiTheme="minorHAnsi" w:cstheme="minorHAnsi"/>
                      <w:color w:val="0F243E" w:themeColor="text2" w:themeShade="80"/>
                      <w:sz w:val="24"/>
                      <w:szCs w:val="24"/>
                      <w:lang w:val="en-US"/>
                    </w:rPr>
                    <w:t>}</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catch</w:t>
                  </w:r>
                  <w:proofErr w:type="gramEnd"/>
                  <w:r w:rsidRPr="003752CA">
                    <w:rPr>
                      <w:rFonts w:asciiTheme="minorHAnsi" w:hAnsiTheme="minorHAnsi" w:cstheme="minorHAnsi"/>
                      <w:color w:val="0F243E" w:themeColor="text2" w:themeShade="80"/>
                      <w:sz w:val="24"/>
                      <w:szCs w:val="24"/>
                      <w:lang w:val="en-US"/>
                    </w:rPr>
                    <w:t>(InstantiationException ex){</w:t>
                  </w:r>
                </w:p>
                <w:p w:rsidR="00073C12" w:rsidRPr="003752CA" w:rsidRDefault="00073C12" w:rsidP="00FD46EF">
                  <w:pPr>
                    <w:spacing w:after="0"/>
                    <w:jc w:val="center"/>
                    <w:rPr>
                      <w:rFonts w:asciiTheme="minorHAnsi" w:hAnsiTheme="minorHAnsi" w:cstheme="minorHAnsi"/>
                      <w:color w:val="0F243E" w:themeColor="text2" w:themeShade="80"/>
                      <w:sz w:val="24"/>
                      <w:szCs w:val="24"/>
                      <w:lang w:val="en-US"/>
                    </w:rPr>
                  </w:pPr>
                  <w:proofErr w:type="gramStart"/>
                  <w:r w:rsidRPr="003752CA">
                    <w:rPr>
                      <w:rFonts w:asciiTheme="minorHAnsi" w:hAnsiTheme="minorHAnsi" w:cstheme="minorHAnsi"/>
                      <w:color w:val="0F243E" w:themeColor="text2" w:themeShade="80"/>
                      <w:sz w:val="24"/>
                      <w:szCs w:val="24"/>
                      <w:lang w:val="en-US"/>
                    </w:rPr>
                    <w:t>Logger.getLogger(</w:t>
                  </w:r>
                  <w:proofErr w:type="gramEnd"/>
                  <w:r w:rsidRPr="003752CA">
                    <w:rPr>
                      <w:rFonts w:asciiTheme="minorHAnsi" w:hAnsiTheme="minorHAnsi" w:cstheme="minorHAnsi"/>
                      <w:color w:val="0F243E" w:themeColor="text2" w:themeShade="80"/>
                      <w:sz w:val="24"/>
                      <w:szCs w:val="24"/>
                      <w:lang w:val="en-US"/>
                    </w:rPr>
                    <w:t>ImportDriver.class.getName()).log(Level.SEVERE, null, ex);</w:t>
                  </w:r>
                  <w:r>
                    <w:rPr>
                      <w:rFonts w:asciiTheme="minorHAnsi" w:hAnsiTheme="minorHAnsi" w:cstheme="minorHAnsi"/>
                      <w:color w:val="0F243E" w:themeColor="text2" w:themeShade="80"/>
                      <w:sz w:val="24"/>
                      <w:szCs w:val="24"/>
                      <w:lang w:val="en-US"/>
                    </w:rPr>
                    <w:t>}</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catch</w:t>
                  </w:r>
                  <w:proofErr w:type="gramEnd"/>
                  <w:r w:rsidRPr="003752CA">
                    <w:rPr>
                      <w:rFonts w:asciiTheme="minorHAnsi" w:hAnsiTheme="minorHAnsi" w:cstheme="minorHAnsi"/>
                      <w:color w:val="0F243E" w:themeColor="text2" w:themeShade="80"/>
                      <w:sz w:val="24"/>
                      <w:szCs w:val="24"/>
                      <w:lang w:val="en-US"/>
                    </w:rPr>
                    <w:t>(IllegalAccessException ex){</w:t>
                  </w:r>
                </w:p>
                <w:p w:rsidR="00073C12" w:rsidRPr="003752CA" w:rsidRDefault="00073C12" w:rsidP="00FD46EF">
                  <w:pPr>
                    <w:spacing w:after="0"/>
                    <w:jc w:val="center"/>
                    <w:rPr>
                      <w:rFonts w:asciiTheme="minorHAnsi" w:hAnsiTheme="minorHAnsi" w:cstheme="minorHAnsi"/>
                      <w:color w:val="0F243E" w:themeColor="text2" w:themeShade="80"/>
                      <w:sz w:val="24"/>
                      <w:szCs w:val="24"/>
                      <w:lang w:val="en-US"/>
                    </w:rPr>
                  </w:pPr>
                  <w:proofErr w:type="gramStart"/>
                  <w:r w:rsidRPr="003752CA">
                    <w:rPr>
                      <w:rFonts w:asciiTheme="minorHAnsi" w:hAnsiTheme="minorHAnsi" w:cstheme="minorHAnsi"/>
                      <w:color w:val="0F243E" w:themeColor="text2" w:themeShade="80"/>
                      <w:sz w:val="24"/>
                      <w:szCs w:val="24"/>
                      <w:lang w:val="en-US"/>
                    </w:rPr>
                    <w:t>Logger.getLogger(</w:t>
                  </w:r>
                  <w:proofErr w:type="gramEnd"/>
                  <w:r w:rsidRPr="003752CA">
                    <w:rPr>
                      <w:rFonts w:asciiTheme="minorHAnsi" w:hAnsiTheme="minorHAnsi" w:cstheme="minorHAnsi"/>
                      <w:color w:val="0F243E" w:themeColor="text2" w:themeShade="80"/>
                      <w:sz w:val="24"/>
                      <w:szCs w:val="24"/>
                      <w:lang w:val="en-US"/>
                    </w:rPr>
                    <w:t>ImportDriver.class.getName()).log(Level.SEVERE, null, ex);</w:t>
                  </w:r>
                  <w:r>
                    <w:rPr>
                      <w:rFonts w:asciiTheme="minorHAnsi" w:hAnsiTheme="minorHAnsi" w:cstheme="minorHAnsi"/>
                      <w:color w:val="0F243E" w:themeColor="text2" w:themeShade="80"/>
                      <w:sz w:val="24"/>
                      <w:szCs w:val="24"/>
                      <w:lang w:val="en-US"/>
                    </w:rPr>
                    <w:t>}</w:t>
                  </w:r>
                </w:p>
                <w:p w:rsidR="00073C12" w:rsidRPr="003752CA" w:rsidRDefault="00073C12" w:rsidP="003752CA">
                  <w:pPr>
                    <w:spacing w:after="0"/>
                    <w:rPr>
                      <w:rFonts w:asciiTheme="minorHAnsi" w:hAnsiTheme="minorHAnsi" w:cstheme="minorHAnsi"/>
                      <w:color w:val="0F243E" w:themeColor="text2" w:themeShade="80"/>
                      <w:sz w:val="24"/>
                      <w:szCs w:val="24"/>
                    </w:rPr>
                  </w:pPr>
                  <w:r>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rPr>
                    <w:t>return</w:t>
                  </w:r>
                  <w:proofErr w:type="gramEnd"/>
                  <w:r w:rsidRPr="003752CA">
                    <w:rPr>
                      <w:rFonts w:asciiTheme="minorHAnsi" w:hAnsiTheme="minorHAnsi" w:cstheme="minorHAnsi"/>
                      <w:color w:val="0F243E" w:themeColor="text2" w:themeShade="80"/>
                      <w:sz w:val="24"/>
                      <w:szCs w:val="24"/>
                    </w:rPr>
                    <w:t xml:space="preserve"> false;</w:t>
                  </w:r>
                </w:p>
                <w:p w:rsidR="00073C12" w:rsidRDefault="00073C12" w:rsidP="003752CA">
                  <w:pPr>
                    <w:spacing w:after="0"/>
                    <w:rPr>
                      <w:rFonts w:asciiTheme="minorHAnsi" w:hAnsiTheme="minorHAnsi" w:cstheme="minorHAnsi"/>
                      <w:color w:val="0F243E" w:themeColor="text2" w:themeShade="80"/>
                      <w:sz w:val="24"/>
                      <w:szCs w:val="24"/>
                    </w:rPr>
                  </w:pPr>
                  <w:r w:rsidRPr="003752CA">
                    <w:rPr>
                      <w:rFonts w:asciiTheme="minorHAnsi" w:hAnsiTheme="minorHAnsi" w:cstheme="minorHAnsi"/>
                      <w:color w:val="0F243E" w:themeColor="text2" w:themeShade="80"/>
                      <w:sz w:val="24"/>
                      <w:szCs w:val="24"/>
                    </w:rPr>
                    <w:t>}</w:t>
                  </w:r>
                </w:p>
                <w:p w:rsidR="00073C12" w:rsidRDefault="00073C12" w:rsidP="003752CA">
                  <w:pPr>
                    <w:spacing w:after="0"/>
                    <w:rPr>
                      <w:rFonts w:asciiTheme="minorHAnsi" w:hAnsiTheme="minorHAnsi" w:cstheme="minorHAnsi"/>
                      <w:color w:val="0F243E" w:themeColor="text2" w:themeShade="80"/>
                      <w:sz w:val="24"/>
                      <w:szCs w:val="24"/>
                    </w:rPr>
                  </w:pPr>
                </w:p>
                <w:p w:rsidR="00073C12" w:rsidRPr="003752CA" w:rsidRDefault="00073C12" w:rsidP="003752CA">
                  <w:pPr>
                    <w:spacing w:after="0"/>
                    <w:rPr>
                      <w:rFonts w:asciiTheme="minorHAnsi" w:hAnsiTheme="minorHAnsi" w:cstheme="minorHAnsi"/>
                      <w:color w:val="0F243E" w:themeColor="text2" w:themeShade="80"/>
                      <w:sz w:val="24"/>
                      <w:szCs w:val="24"/>
                      <w:lang w:val="en-US"/>
                    </w:rPr>
                  </w:pPr>
                  <w:proofErr w:type="gramStart"/>
                  <w:r w:rsidRPr="003752CA">
                    <w:rPr>
                      <w:rFonts w:asciiTheme="minorHAnsi" w:hAnsiTheme="minorHAnsi" w:cstheme="minorHAnsi"/>
                      <w:color w:val="0F243E" w:themeColor="text2" w:themeShade="80"/>
                      <w:sz w:val="24"/>
                      <w:szCs w:val="24"/>
                      <w:lang w:val="en-US"/>
                    </w:rPr>
                    <w:t>public</w:t>
                  </w:r>
                  <w:proofErr w:type="gramEnd"/>
                  <w:r w:rsidRPr="003752CA">
                    <w:rPr>
                      <w:rFonts w:asciiTheme="minorHAnsi" w:hAnsiTheme="minorHAnsi" w:cstheme="minorHAnsi"/>
                      <w:color w:val="0F243E" w:themeColor="text2" w:themeShade="80"/>
                      <w:sz w:val="24"/>
                      <w:szCs w:val="24"/>
                      <w:lang w:val="en-US"/>
                    </w:rPr>
                    <w:t xml:space="preserve"> ResultSet executer(String chaineSQL){</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try</w:t>
                  </w:r>
                  <w:proofErr w:type="gramEnd"/>
                  <w:r w:rsidRPr="003752CA">
                    <w:rPr>
                      <w:rFonts w:asciiTheme="minorHAnsi" w:hAnsiTheme="minorHAnsi" w:cstheme="minorHAnsi"/>
                      <w:color w:val="0F243E" w:themeColor="text2" w:themeShade="80"/>
                      <w:sz w:val="24"/>
                      <w:szCs w:val="24"/>
                      <w:lang w:val="en-US"/>
                    </w:rPr>
                    <w:t>{</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ResultSet rs=</w:t>
                  </w:r>
                  <w:proofErr w:type="gramStart"/>
                  <w:r w:rsidRPr="003752CA">
                    <w:rPr>
                      <w:rFonts w:asciiTheme="minorHAnsi" w:hAnsiTheme="minorHAnsi" w:cstheme="minorHAnsi"/>
                      <w:color w:val="0F243E" w:themeColor="text2" w:themeShade="80"/>
                      <w:sz w:val="24"/>
                      <w:szCs w:val="24"/>
                      <w:lang w:val="en-US"/>
                    </w:rPr>
                    <w:t>this.statement.executeQuery(</w:t>
                  </w:r>
                  <w:proofErr w:type="gramEnd"/>
                  <w:r w:rsidRPr="003752CA">
                    <w:rPr>
                      <w:rFonts w:asciiTheme="minorHAnsi" w:hAnsiTheme="minorHAnsi" w:cstheme="minorHAnsi"/>
                      <w:color w:val="0F243E" w:themeColor="text2" w:themeShade="80"/>
                      <w:sz w:val="24"/>
                      <w:szCs w:val="24"/>
                      <w:lang w:val="en-US"/>
                    </w:rPr>
                    <w:t>chaineSQL);</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return</w:t>
                  </w:r>
                  <w:proofErr w:type="gramEnd"/>
                  <w:r w:rsidRPr="003752CA">
                    <w:rPr>
                      <w:rFonts w:asciiTheme="minorHAnsi" w:hAnsiTheme="minorHAnsi" w:cstheme="minorHAnsi"/>
                      <w:color w:val="0F243E" w:themeColor="text2" w:themeShade="80"/>
                      <w:sz w:val="24"/>
                      <w:szCs w:val="24"/>
                      <w:lang w:val="en-US"/>
                    </w:rPr>
                    <w:t xml:space="preserve"> rs;</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}catch</w:t>
                  </w:r>
                  <w:proofErr w:type="gramEnd"/>
                  <w:r w:rsidRPr="003752CA">
                    <w:rPr>
                      <w:rFonts w:asciiTheme="minorHAnsi" w:hAnsiTheme="minorHAnsi" w:cstheme="minorHAnsi"/>
                      <w:color w:val="0F243E" w:themeColor="text2" w:themeShade="80"/>
                      <w:sz w:val="24"/>
                      <w:szCs w:val="24"/>
                      <w:lang w:val="en-US"/>
                    </w:rPr>
                    <w:t>(SQLException ex){</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Logger.getLogger(</w:t>
                  </w:r>
                  <w:proofErr w:type="gramEnd"/>
                  <w:r w:rsidRPr="003752CA">
                    <w:rPr>
                      <w:rFonts w:asciiTheme="minorHAnsi" w:hAnsiTheme="minorHAnsi" w:cstheme="minorHAnsi"/>
                      <w:color w:val="0F243E" w:themeColor="text2" w:themeShade="80"/>
                      <w:sz w:val="24"/>
                      <w:szCs w:val="24"/>
                      <w:lang w:val="en-US"/>
                    </w:rPr>
                    <w:t>ImportDriver.class.getName(</w:t>
                  </w:r>
                  <w:r>
                    <w:rPr>
                      <w:rFonts w:asciiTheme="minorHAnsi" w:hAnsiTheme="minorHAnsi" w:cstheme="minorHAnsi"/>
                      <w:color w:val="0F243E" w:themeColor="text2" w:themeShade="80"/>
                      <w:sz w:val="24"/>
                      <w:szCs w:val="24"/>
                      <w:lang w:val="en-US"/>
                    </w:rPr>
                    <w:t>)).log(Level.SEVERE, null, ex);}</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return</w:t>
                  </w:r>
                  <w:proofErr w:type="gramEnd"/>
                  <w:r w:rsidRPr="003752CA">
                    <w:rPr>
                      <w:rFonts w:asciiTheme="minorHAnsi" w:hAnsiTheme="minorHAnsi" w:cstheme="minorHAnsi"/>
                      <w:color w:val="0F243E" w:themeColor="text2" w:themeShade="80"/>
                      <w:sz w:val="24"/>
                      <w:szCs w:val="24"/>
                      <w:lang w:val="en-US"/>
                    </w:rPr>
                    <w:t xml:space="preserve"> null;</w:t>
                  </w:r>
                </w:p>
                <w:p w:rsidR="00073C12" w:rsidRDefault="00073C12"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w:t>
                  </w:r>
                </w:p>
                <w:p w:rsidR="00073C12" w:rsidRPr="003752CA" w:rsidRDefault="00073C12" w:rsidP="003752CA">
                  <w:pPr>
                    <w:spacing w:after="0"/>
                    <w:rPr>
                      <w:rFonts w:asciiTheme="minorHAnsi" w:hAnsiTheme="minorHAnsi" w:cstheme="minorHAnsi"/>
                      <w:color w:val="0F243E" w:themeColor="text2" w:themeShade="80"/>
                      <w:sz w:val="24"/>
                      <w:szCs w:val="24"/>
                      <w:lang w:val="en-US"/>
                    </w:rPr>
                  </w:pPr>
                </w:p>
                <w:p w:rsidR="00073C12" w:rsidRPr="003752CA" w:rsidRDefault="00073C12" w:rsidP="003752CA">
                  <w:pPr>
                    <w:spacing w:after="0"/>
                    <w:rPr>
                      <w:rFonts w:asciiTheme="minorHAnsi" w:hAnsiTheme="minorHAnsi" w:cstheme="minorHAnsi"/>
                      <w:color w:val="0F243E" w:themeColor="text2" w:themeShade="80"/>
                      <w:sz w:val="24"/>
                      <w:szCs w:val="24"/>
                      <w:lang w:val="en-US"/>
                    </w:rPr>
                  </w:pPr>
                  <w:proofErr w:type="gramStart"/>
                  <w:r w:rsidRPr="003752CA">
                    <w:rPr>
                      <w:rFonts w:asciiTheme="minorHAnsi" w:hAnsiTheme="minorHAnsi" w:cstheme="minorHAnsi"/>
                      <w:color w:val="0F243E" w:themeColor="text2" w:themeShade="80"/>
                      <w:sz w:val="24"/>
                      <w:szCs w:val="24"/>
                      <w:lang w:val="en-US"/>
                    </w:rPr>
                    <w:t>public</w:t>
                  </w:r>
                  <w:proofErr w:type="gramEnd"/>
                  <w:r w:rsidRPr="003752CA">
                    <w:rPr>
                      <w:rFonts w:asciiTheme="minorHAnsi" w:hAnsiTheme="minorHAnsi" w:cstheme="minorHAnsi"/>
                      <w:color w:val="0F243E" w:themeColor="text2" w:themeShade="80"/>
                      <w:sz w:val="24"/>
                      <w:szCs w:val="24"/>
                      <w:lang w:val="en-US"/>
                    </w:rPr>
                    <w:t xml:space="preserve"> void close(){</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try</w:t>
                  </w:r>
                  <w:proofErr w:type="gramEnd"/>
                  <w:r w:rsidRPr="003752CA">
                    <w:rPr>
                      <w:rFonts w:asciiTheme="minorHAnsi" w:hAnsiTheme="minorHAnsi" w:cstheme="minorHAnsi"/>
                      <w:color w:val="0F243E" w:themeColor="text2" w:themeShade="80"/>
                      <w:sz w:val="24"/>
                      <w:szCs w:val="24"/>
                      <w:lang w:val="en-US"/>
                    </w:rPr>
                    <w:t>{</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this.statement.close</w:t>
                  </w:r>
                  <w:proofErr w:type="gramEnd"/>
                  <w:r w:rsidRPr="003752CA">
                    <w:rPr>
                      <w:rFonts w:asciiTheme="minorHAnsi" w:hAnsiTheme="minorHAnsi" w:cstheme="minorHAnsi"/>
                      <w:color w:val="0F243E" w:themeColor="text2" w:themeShade="80"/>
                      <w:sz w:val="24"/>
                      <w:szCs w:val="24"/>
                      <w:lang w:val="en-US"/>
                    </w:rPr>
                    <w:t>();</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this.connect.close</w:t>
                  </w:r>
                  <w:proofErr w:type="gramEnd"/>
                  <w:r w:rsidRPr="003752CA">
                    <w:rPr>
                      <w:rFonts w:asciiTheme="minorHAnsi" w:hAnsiTheme="minorHAnsi" w:cstheme="minorHAnsi"/>
                      <w:color w:val="0F243E" w:themeColor="text2" w:themeShade="80"/>
                      <w:sz w:val="24"/>
                      <w:szCs w:val="24"/>
                      <w:lang w:val="en-US"/>
                    </w:rPr>
                    <w:t>();</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}catch</w:t>
                  </w:r>
                  <w:proofErr w:type="gramEnd"/>
                  <w:r w:rsidRPr="003752CA">
                    <w:rPr>
                      <w:rFonts w:asciiTheme="minorHAnsi" w:hAnsiTheme="minorHAnsi" w:cstheme="minorHAnsi"/>
                      <w:color w:val="0F243E" w:themeColor="text2" w:themeShade="80"/>
                      <w:sz w:val="24"/>
                      <w:szCs w:val="24"/>
                      <w:lang w:val="en-US"/>
                    </w:rPr>
                    <w:t>(SQLException ex){</w:t>
                  </w:r>
                </w:p>
                <w:p w:rsidR="00073C12" w:rsidRDefault="00073C12" w:rsidP="003752CA">
                  <w:pPr>
                    <w:spacing w:after="0"/>
                    <w:rPr>
                      <w:rFonts w:asciiTheme="minorHAnsi" w:hAnsiTheme="minorHAnsi" w:cstheme="minorHAnsi"/>
                      <w:color w:val="0F243E" w:themeColor="text2" w:themeShade="80"/>
                      <w:sz w:val="24"/>
                      <w:szCs w:val="24"/>
                      <w:lang w:val="en-US"/>
                    </w:rPr>
                  </w:pPr>
                  <w:r w:rsidRPr="003752CA">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Logger.getLogger(</w:t>
                  </w:r>
                  <w:proofErr w:type="gramEnd"/>
                  <w:r w:rsidRPr="003752CA">
                    <w:rPr>
                      <w:rFonts w:asciiTheme="minorHAnsi" w:hAnsiTheme="minorHAnsi" w:cstheme="minorHAnsi"/>
                      <w:color w:val="0F243E" w:themeColor="text2" w:themeShade="80"/>
                      <w:sz w:val="24"/>
                      <w:szCs w:val="24"/>
                      <w:lang w:val="en-US"/>
                    </w:rPr>
                    <w:t>ImportDriver.class.getName()).log(Level.SEVERE, null, ex);</w:t>
                  </w:r>
                  <w:r>
                    <w:rPr>
                      <w:rFonts w:asciiTheme="minorHAnsi" w:hAnsiTheme="minorHAnsi" w:cstheme="minorHAnsi"/>
                      <w:color w:val="0F243E" w:themeColor="text2" w:themeShade="80"/>
                      <w:sz w:val="24"/>
                      <w:szCs w:val="24"/>
                      <w:lang w:val="en-US"/>
                    </w:rPr>
                    <w:t>}</w:t>
                  </w:r>
                </w:p>
                <w:p w:rsidR="00073C12" w:rsidRPr="002F4B0D" w:rsidRDefault="00073C12" w:rsidP="003752CA">
                  <w:pPr>
                    <w:spacing w:after="0"/>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w:t>
                  </w:r>
                </w:p>
                <w:p w:rsidR="00073C12" w:rsidRDefault="00073C12" w:rsidP="003752CA">
                  <w:pPr>
                    <w:spacing w:after="0"/>
                    <w:rPr>
                      <w:rFonts w:asciiTheme="minorHAnsi" w:hAnsiTheme="minorHAnsi" w:cstheme="minorHAnsi"/>
                      <w:color w:val="0F243E" w:themeColor="text2" w:themeShade="80"/>
                      <w:sz w:val="24"/>
                      <w:szCs w:val="24"/>
                      <w:lang w:val="en-US"/>
                    </w:rPr>
                  </w:pPr>
                </w:p>
                <w:p w:rsidR="00073C12" w:rsidRPr="003752CA" w:rsidRDefault="00073C12" w:rsidP="003752CA">
                  <w:pPr>
                    <w:spacing w:after="0"/>
                    <w:rPr>
                      <w:rFonts w:asciiTheme="minorHAnsi" w:hAnsiTheme="minorHAnsi" w:cstheme="minorHAnsi"/>
                      <w:color w:val="0F243E" w:themeColor="text2" w:themeShade="80"/>
                      <w:sz w:val="24"/>
                      <w:szCs w:val="24"/>
                      <w:lang w:val="en-US"/>
                    </w:rPr>
                  </w:pPr>
                  <w:proofErr w:type="gramStart"/>
                  <w:r w:rsidRPr="003752CA">
                    <w:rPr>
                      <w:rFonts w:asciiTheme="minorHAnsi" w:hAnsiTheme="minorHAnsi" w:cstheme="minorHAnsi"/>
                      <w:color w:val="0F243E" w:themeColor="text2" w:themeShade="80"/>
                      <w:sz w:val="24"/>
                      <w:szCs w:val="24"/>
                      <w:lang w:val="en-US"/>
                    </w:rPr>
                    <w:t>class</w:t>
                  </w:r>
                  <w:proofErr w:type="gramEnd"/>
                  <w:r w:rsidRPr="003752CA">
                    <w:rPr>
                      <w:rFonts w:asciiTheme="minorHAnsi" w:hAnsiTheme="minorHAnsi" w:cstheme="minorHAnsi"/>
                      <w:color w:val="0F243E" w:themeColor="text2" w:themeShade="80"/>
                      <w:sz w:val="24"/>
                      <w:szCs w:val="24"/>
                      <w:lang w:val="en-US"/>
                    </w:rPr>
                    <w:t xml:space="preserve"> ImportDriver1{</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private</w:t>
                  </w:r>
                  <w:proofErr w:type="gramEnd"/>
                  <w:r w:rsidRPr="003752CA">
                    <w:rPr>
                      <w:rFonts w:asciiTheme="minorHAnsi" w:hAnsiTheme="minorHAnsi" w:cstheme="minorHAnsi"/>
                      <w:color w:val="0F243E" w:themeColor="text2" w:themeShade="80"/>
                      <w:sz w:val="24"/>
                      <w:szCs w:val="24"/>
                      <w:lang w:val="en-US"/>
                    </w:rPr>
                    <w:t xml:space="preserve"> String link="";</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private</w:t>
                  </w:r>
                  <w:proofErr w:type="gramEnd"/>
                  <w:r w:rsidRPr="003752CA">
                    <w:rPr>
                      <w:rFonts w:asciiTheme="minorHAnsi" w:hAnsiTheme="minorHAnsi" w:cstheme="minorHAnsi"/>
                      <w:color w:val="0F243E" w:themeColor="text2" w:themeShade="80"/>
                      <w:sz w:val="24"/>
                      <w:szCs w:val="24"/>
                      <w:lang w:val="en-US"/>
                    </w:rPr>
                    <w:t xml:space="preserve"> String username="";</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private</w:t>
                  </w:r>
                  <w:proofErr w:type="gramEnd"/>
                  <w:r w:rsidRPr="003752CA">
                    <w:rPr>
                      <w:rFonts w:asciiTheme="minorHAnsi" w:hAnsiTheme="minorHAnsi" w:cstheme="minorHAnsi"/>
                      <w:color w:val="0F243E" w:themeColor="text2" w:themeShade="80"/>
                      <w:sz w:val="24"/>
                      <w:szCs w:val="24"/>
                      <w:lang w:val="en-US"/>
                    </w:rPr>
                    <w:t xml:space="preserve"> String passwd="";</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private</w:t>
                  </w:r>
                  <w:proofErr w:type="gramEnd"/>
                  <w:r w:rsidRPr="003752CA">
                    <w:rPr>
                      <w:rFonts w:asciiTheme="minorHAnsi" w:hAnsiTheme="minorHAnsi" w:cstheme="minorHAnsi"/>
                      <w:color w:val="0F243E" w:themeColor="text2" w:themeShade="80"/>
                      <w:sz w:val="24"/>
                      <w:szCs w:val="24"/>
                      <w:lang w:val="en-US"/>
                    </w:rPr>
                    <w:t xml:space="preserve"> Connection connect;</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private</w:t>
                  </w:r>
                  <w:proofErr w:type="gramEnd"/>
                  <w:r w:rsidRPr="003752CA">
                    <w:rPr>
                      <w:rFonts w:asciiTheme="minorHAnsi" w:hAnsiTheme="minorHAnsi" w:cstheme="minorHAnsi"/>
                      <w:color w:val="0F243E" w:themeColor="text2" w:themeShade="80"/>
                      <w:sz w:val="24"/>
                      <w:szCs w:val="24"/>
                      <w:lang w:val="en-US"/>
                    </w:rPr>
                    <w:t xml:space="preserve"> Statement statement;</w:t>
                  </w:r>
                </w:p>
                <w:p w:rsidR="00073C12"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public</w:t>
                  </w:r>
                  <w:proofErr w:type="gramEnd"/>
                  <w:r w:rsidRPr="003752CA">
                    <w:rPr>
                      <w:rFonts w:asciiTheme="minorHAnsi" w:hAnsiTheme="minorHAnsi" w:cstheme="minorHAnsi"/>
                      <w:color w:val="0F243E" w:themeColor="text2" w:themeShade="80"/>
                      <w:sz w:val="24"/>
                      <w:szCs w:val="24"/>
                      <w:lang w:val="en-US"/>
                    </w:rPr>
                    <w:t xml:space="preserve"> ImportDriver1(String link, String username, String passwd){</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this.link</w:t>
                  </w:r>
                  <w:proofErr w:type="gramEnd"/>
                  <w:r w:rsidRPr="003752CA">
                    <w:rPr>
                      <w:rFonts w:asciiTheme="minorHAnsi" w:hAnsiTheme="minorHAnsi" w:cstheme="minorHAnsi"/>
                      <w:color w:val="0F243E" w:themeColor="text2" w:themeShade="80"/>
                      <w:sz w:val="24"/>
                      <w:szCs w:val="24"/>
                      <w:lang w:val="en-US"/>
                    </w:rPr>
                    <w:t>=link;</w:t>
                  </w:r>
                </w:p>
                <w:p w:rsidR="00073C12" w:rsidRPr="003752CA" w:rsidRDefault="00073C12" w:rsidP="003752CA">
                  <w:pPr>
                    <w:spacing w:after="0"/>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3752CA">
                    <w:rPr>
                      <w:rFonts w:asciiTheme="minorHAnsi" w:hAnsiTheme="minorHAnsi" w:cstheme="minorHAnsi"/>
                      <w:color w:val="0F243E" w:themeColor="text2" w:themeShade="80"/>
                      <w:sz w:val="24"/>
                      <w:szCs w:val="24"/>
                      <w:lang w:val="en-US"/>
                    </w:rPr>
                    <w:t>this.username</w:t>
                  </w:r>
                  <w:proofErr w:type="gramEnd"/>
                  <w:r w:rsidRPr="003752CA">
                    <w:rPr>
                      <w:rFonts w:asciiTheme="minorHAnsi" w:hAnsiTheme="minorHAnsi" w:cstheme="minorHAnsi"/>
                      <w:color w:val="0F243E" w:themeColor="text2" w:themeShade="80"/>
                      <w:sz w:val="24"/>
                      <w:szCs w:val="24"/>
                      <w:lang w:val="en-US"/>
                    </w:rPr>
                    <w:t>=username;</w:t>
                  </w:r>
                </w:p>
                <w:p w:rsidR="00073C12" w:rsidRPr="003752CA" w:rsidRDefault="00073C12" w:rsidP="003752CA">
                  <w:pPr>
                    <w:spacing w:after="0"/>
                    <w:rPr>
                      <w:rFonts w:asciiTheme="minorHAnsi" w:hAnsiTheme="minorHAnsi" w:cstheme="minorHAnsi"/>
                      <w:color w:val="0F243E" w:themeColor="text2" w:themeShade="80"/>
                      <w:sz w:val="24"/>
                      <w:szCs w:val="24"/>
                    </w:rPr>
                  </w:pPr>
                  <w:r>
                    <w:rPr>
                      <w:rFonts w:asciiTheme="minorHAnsi" w:hAnsiTheme="minorHAnsi" w:cstheme="minorHAnsi"/>
                      <w:color w:val="0F243E" w:themeColor="text2" w:themeShade="80"/>
                      <w:sz w:val="24"/>
                      <w:szCs w:val="24"/>
                      <w:lang w:val="en-US"/>
                    </w:rPr>
                    <w:t xml:space="preserve">          </w:t>
                  </w:r>
                  <w:r w:rsidRPr="003752CA">
                    <w:rPr>
                      <w:rFonts w:asciiTheme="minorHAnsi" w:hAnsiTheme="minorHAnsi" w:cstheme="minorHAnsi"/>
                      <w:color w:val="0F243E" w:themeColor="text2" w:themeShade="80"/>
                      <w:sz w:val="24"/>
                      <w:szCs w:val="24"/>
                    </w:rPr>
                    <w:t>this.passwd=passwd;}</w:t>
                  </w:r>
                </w:p>
                <w:p w:rsidR="00073C12" w:rsidRDefault="00073C12" w:rsidP="00FD46EF">
                  <w:pPr>
                    <w:spacing w:after="0"/>
                    <w:jc w:val="center"/>
                  </w:pPr>
                </w:p>
                <w:p w:rsidR="00073C12" w:rsidRDefault="00073C12" w:rsidP="00FD46EF">
                  <w:pPr>
                    <w:spacing w:after="0"/>
                    <w:jc w:val="center"/>
                  </w:pPr>
                </w:p>
                <w:p w:rsidR="00073C12" w:rsidRDefault="00073C12" w:rsidP="00FD46EF">
                  <w:pPr>
                    <w:spacing w:after="0"/>
                    <w:jc w:val="center"/>
                  </w:pPr>
                </w:p>
                <w:p w:rsidR="00073C12" w:rsidRDefault="00073C12" w:rsidP="00FD46EF">
                  <w:pPr>
                    <w:spacing w:after="0"/>
                    <w:jc w:val="center"/>
                  </w:pPr>
                </w:p>
                <w:p w:rsidR="00073C12" w:rsidRDefault="00073C12" w:rsidP="00FD46EF">
                  <w:pPr>
                    <w:spacing w:after="0"/>
                    <w:jc w:val="center"/>
                  </w:pPr>
                </w:p>
                <w:p w:rsidR="00073C12" w:rsidRDefault="00073C12" w:rsidP="00FD46EF">
                  <w:pPr>
                    <w:spacing w:after="0"/>
                    <w:jc w:val="center"/>
                  </w:pPr>
                </w:p>
                <w:p w:rsidR="00073C12" w:rsidRDefault="00073C12" w:rsidP="00FD46EF">
                  <w:pPr>
                    <w:spacing w:after="0"/>
                    <w:jc w:val="center"/>
                  </w:pPr>
                </w:p>
                <w:p w:rsidR="00073C12" w:rsidRDefault="00073C12" w:rsidP="00FD46EF">
                  <w:pPr>
                    <w:spacing w:after="0"/>
                    <w:jc w:val="center"/>
                  </w:pPr>
                </w:p>
                <w:p w:rsidR="00073C12" w:rsidRDefault="00073C12" w:rsidP="00FD46EF">
                  <w:pPr>
                    <w:spacing w:after="0"/>
                    <w:jc w:val="center"/>
                  </w:pPr>
                </w:p>
                <w:p w:rsidR="00073C12" w:rsidRDefault="00073C12" w:rsidP="00FD46EF">
                  <w:pPr>
                    <w:spacing w:after="0"/>
                    <w:jc w:val="center"/>
                  </w:pPr>
                </w:p>
                <w:p w:rsidR="00073C12" w:rsidRDefault="00073C12" w:rsidP="00FD46EF">
                  <w:pPr>
                    <w:jc w:val="center"/>
                  </w:pPr>
                </w:p>
                <w:p w:rsidR="00073C12" w:rsidRDefault="00073C12" w:rsidP="00FD46EF">
                  <w:pPr>
                    <w:jc w:val="center"/>
                  </w:pPr>
                </w:p>
                <w:p w:rsidR="00073C12" w:rsidRDefault="00073C12" w:rsidP="00FD46EF">
                  <w:pPr>
                    <w:jc w:val="center"/>
                  </w:pPr>
                </w:p>
                <w:p w:rsidR="00073C12" w:rsidRDefault="00073C12" w:rsidP="00FD46EF">
                  <w:pPr>
                    <w:jc w:val="center"/>
                  </w:pPr>
                </w:p>
                <w:p w:rsidR="00073C12" w:rsidRDefault="00073C12" w:rsidP="00FD46EF">
                  <w:pPr>
                    <w:jc w:val="center"/>
                  </w:pPr>
                </w:p>
                <w:p w:rsidR="00073C12" w:rsidRDefault="00073C12" w:rsidP="00FD46EF">
                  <w:pPr>
                    <w:jc w:val="center"/>
                  </w:pPr>
                </w:p>
                <w:p w:rsidR="00073C12" w:rsidRDefault="00073C12" w:rsidP="00FD46EF">
                  <w:pPr>
                    <w:jc w:val="center"/>
                  </w:pPr>
                </w:p>
                <w:p w:rsidR="00073C12" w:rsidRDefault="00073C12" w:rsidP="00FD46EF">
                  <w:pPr>
                    <w:jc w:val="center"/>
                  </w:pPr>
                </w:p>
              </w:txbxContent>
            </v:textbox>
          </v:rect>
        </w:pict>
      </w: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673C30" w:rsidRPr="00073C12" w:rsidRDefault="00673C30"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FD46EF" w:rsidP="00AC3BF9">
      <w:pPr>
        <w:pStyle w:val="ListParagraph"/>
        <w:jc w:val="both"/>
        <w:rPr>
          <w:rFonts w:asciiTheme="minorHAnsi" w:hAnsiTheme="minorHAnsi"/>
          <w:color w:val="FF0000"/>
          <w:sz w:val="24"/>
        </w:rPr>
      </w:pPr>
    </w:p>
    <w:p w:rsidR="00FD46EF" w:rsidRPr="00073C12" w:rsidRDefault="00073C12" w:rsidP="00AC3BF9">
      <w:pPr>
        <w:pStyle w:val="ListParagraph"/>
        <w:jc w:val="both"/>
        <w:rPr>
          <w:rFonts w:asciiTheme="minorHAnsi" w:hAnsiTheme="minorHAnsi"/>
          <w:color w:val="FF0000"/>
          <w:sz w:val="24"/>
        </w:rPr>
      </w:pPr>
      <w:r w:rsidRPr="00073C12">
        <w:rPr>
          <w:rFonts w:asciiTheme="minorHAnsi" w:hAnsiTheme="minorHAnsi"/>
          <w:noProof/>
          <w:color w:val="FF0000"/>
          <w:sz w:val="24"/>
          <w:lang w:eastAsia="fr-FR"/>
        </w:rPr>
        <w:pict>
          <v:rect id="Rectangle 13" o:spid="_x0000_s1046" style="position:absolute;left:0;text-align:left;margin-left:9pt;margin-top:-27pt;width:435.65pt;height:70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" fillcolor="white [3201]" strokecolor="#4bacc6 [3208]" strokeweight="2pt">
            <v:textbox style="mso-next-textbox:#Rectangle 13">
              <w:txbxContent>
                <w:p w:rsidR="00073C12" w:rsidRDefault="00073C12" w:rsidP="00623CD0">
                  <w:pPr>
                    <w:spacing w:after="0"/>
                    <w:jc w:val="both"/>
                    <w:rPr>
                      <w:rFonts w:asciiTheme="minorHAnsi" w:hAnsiTheme="minorHAnsi" w:cstheme="minorHAnsi"/>
                      <w:color w:val="0F243E" w:themeColor="text2" w:themeShade="80"/>
                      <w:sz w:val="24"/>
                      <w:szCs w:val="24"/>
                      <w:lang w:val="en-US"/>
                    </w:rPr>
                  </w:pPr>
                  <w:proofErr w:type="gramStart"/>
                  <w:r w:rsidRPr="00623CD0">
                    <w:rPr>
                      <w:rFonts w:asciiTheme="minorHAnsi" w:hAnsiTheme="minorHAnsi" w:cstheme="minorHAnsi"/>
                      <w:color w:val="0F243E" w:themeColor="text2" w:themeShade="80"/>
                      <w:sz w:val="24"/>
                      <w:szCs w:val="24"/>
                      <w:lang w:val="en-US"/>
                    </w:rPr>
                    <w:t>public</w:t>
                  </w:r>
                  <w:proofErr w:type="gramEnd"/>
                  <w:r w:rsidRPr="00623CD0">
                    <w:rPr>
                      <w:rFonts w:asciiTheme="minorHAnsi" w:hAnsiTheme="minorHAnsi" w:cstheme="minorHAnsi"/>
                      <w:color w:val="0F243E" w:themeColor="text2" w:themeShade="80"/>
                      <w:sz w:val="24"/>
                      <w:szCs w:val="24"/>
                      <w:lang w:val="en-US"/>
                    </w:rPr>
                    <w:t xml:space="preserve"> boolean verifyConnection(){</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proofErr w:type="gramStart"/>
                  <w:r w:rsidRPr="00623CD0">
                    <w:rPr>
                      <w:rFonts w:asciiTheme="minorHAnsi" w:hAnsiTheme="minorHAnsi" w:cstheme="minorHAnsi"/>
                      <w:color w:val="0F243E" w:themeColor="text2" w:themeShade="80"/>
                      <w:sz w:val="24"/>
                      <w:szCs w:val="24"/>
                      <w:lang w:val="en-US"/>
                    </w:rPr>
                    <w:t>try</w:t>
                  </w:r>
                  <w:proofErr w:type="gramEnd"/>
                  <w:r w:rsidRPr="00623CD0">
                    <w:rPr>
                      <w:rFonts w:asciiTheme="minorHAnsi" w:hAnsiTheme="minorHAnsi" w:cstheme="minorHAnsi"/>
                      <w:color w:val="0F243E" w:themeColor="text2" w:themeShade="80"/>
                      <w:sz w:val="24"/>
                      <w:szCs w:val="24"/>
                      <w:lang w:val="en-US"/>
                    </w:rPr>
                    <w:t>{</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623CD0">
                    <w:rPr>
                      <w:rFonts w:asciiTheme="minorHAnsi" w:hAnsiTheme="minorHAnsi" w:cstheme="minorHAnsi"/>
                      <w:color w:val="0F243E" w:themeColor="text2" w:themeShade="80"/>
                      <w:sz w:val="24"/>
                      <w:szCs w:val="24"/>
                      <w:lang w:val="en-US"/>
                    </w:rPr>
                    <w:t>Class.forName(</w:t>
                  </w:r>
                  <w:proofErr w:type="gramEnd"/>
                  <w:r w:rsidRPr="00623CD0">
                    <w:rPr>
                      <w:rFonts w:asciiTheme="minorHAnsi" w:hAnsiTheme="minorHAnsi" w:cstheme="minorHAnsi"/>
                      <w:color w:val="0F243E" w:themeColor="text2" w:themeShade="80"/>
                      <w:sz w:val="24"/>
                      <w:szCs w:val="24"/>
                      <w:lang w:val="en-US"/>
                    </w:rPr>
                    <w:t>"com.mysql.jdbc.Driver").newInstance();</w:t>
                  </w:r>
                </w:p>
                <w:p w:rsidR="00073C12" w:rsidRDefault="00073C12"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623CD0">
                    <w:rPr>
                      <w:rFonts w:asciiTheme="minorHAnsi" w:hAnsiTheme="minorHAnsi" w:cstheme="minorHAnsi"/>
                      <w:color w:val="0F243E" w:themeColor="text2" w:themeShade="80"/>
                      <w:sz w:val="24"/>
                      <w:szCs w:val="24"/>
                      <w:lang w:val="en-US"/>
                    </w:rPr>
                    <w:t>this.connect</w:t>
                  </w:r>
                  <w:proofErr w:type="gramEnd"/>
                  <w:r w:rsidRPr="00623CD0">
                    <w:rPr>
                      <w:rFonts w:asciiTheme="minorHAnsi" w:hAnsiTheme="minorHAnsi" w:cstheme="minorHAnsi"/>
                      <w:color w:val="0F243E" w:themeColor="text2" w:themeShade="80"/>
                      <w:sz w:val="24"/>
                      <w:szCs w:val="24"/>
                      <w:lang w:val="en-US"/>
                    </w:rPr>
                    <w:t>=DriverManager.getConn</w:t>
                  </w:r>
                  <w:r>
                    <w:rPr>
                      <w:rFonts w:asciiTheme="minorHAnsi" w:hAnsiTheme="minorHAnsi" w:cstheme="minorHAnsi"/>
                      <w:color w:val="0F243E" w:themeColor="text2" w:themeShade="80"/>
                      <w:sz w:val="24"/>
                      <w:szCs w:val="24"/>
                      <w:lang w:val="en-US"/>
                    </w:rPr>
                    <w:t xml:space="preserve">ection("jdbc:mysql:"+this.link,this.username, this.passwd)   </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623CD0">
                    <w:rPr>
                      <w:rFonts w:asciiTheme="minorHAnsi" w:hAnsiTheme="minorHAnsi" w:cstheme="minorHAnsi"/>
                      <w:color w:val="0F243E" w:themeColor="text2" w:themeShade="80"/>
                      <w:sz w:val="24"/>
                      <w:szCs w:val="24"/>
                      <w:lang w:val="en-US"/>
                    </w:rPr>
                    <w:t>this.statement</w:t>
                  </w:r>
                  <w:proofErr w:type="gramEnd"/>
                  <w:r w:rsidRPr="00623CD0">
                    <w:rPr>
                      <w:rFonts w:asciiTheme="minorHAnsi" w:hAnsiTheme="minorHAnsi" w:cstheme="minorHAnsi"/>
                      <w:color w:val="0F243E" w:themeColor="text2" w:themeShade="80"/>
                      <w:sz w:val="24"/>
                      <w:szCs w:val="24"/>
                      <w:lang w:val="en-US"/>
                    </w:rPr>
                    <w:t>=this.connect.createStatement(ResultSet.TYPE_SCROLL_SENSITIVE, ResultSet.CONCUR_UPDATABLE);</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w:t>
                  </w:r>
                  <w:proofErr w:type="gramStart"/>
                  <w:r w:rsidRPr="00623CD0">
                    <w:rPr>
                      <w:rFonts w:asciiTheme="minorHAnsi" w:hAnsiTheme="minorHAnsi" w:cstheme="minorHAnsi"/>
                      <w:color w:val="0F243E" w:themeColor="text2" w:themeShade="80"/>
                      <w:sz w:val="24"/>
                      <w:szCs w:val="24"/>
                      <w:lang w:val="en-US"/>
                    </w:rPr>
                    <w:t>return</w:t>
                  </w:r>
                  <w:proofErr w:type="gramEnd"/>
                  <w:r w:rsidRPr="00623CD0">
                    <w:rPr>
                      <w:rFonts w:asciiTheme="minorHAnsi" w:hAnsiTheme="minorHAnsi" w:cstheme="minorHAnsi"/>
                      <w:color w:val="0F243E" w:themeColor="text2" w:themeShade="80"/>
                      <w:sz w:val="24"/>
                      <w:szCs w:val="24"/>
                      <w:lang w:val="en-US"/>
                    </w:rPr>
                    <w:t xml:space="preserve"> true;</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proofErr w:type="gramStart"/>
                  <w:r w:rsidRPr="00623CD0">
                    <w:rPr>
                      <w:rFonts w:asciiTheme="minorHAnsi" w:hAnsiTheme="minorHAnsi" w:cstheme="minorHAnsi"/>
                      <w:color w:val="0F243E" w:themeColor="text2" w:themeShade="80"/>
                      <w:sz w:val="24"/>
                      <w:szCs w:val="24"/>
                      <w:lang w:val="en-US"/>
                    </w:rPr>
                    <w:t>}catch</w:t>
                  </w:r>
                  <w:proofErr w:type="gramEnd"/>
                  <w:r w:rsidRPr="00623CD0">
                    <w:rPr>
                      <w:rFonts w:asciiTheme="minorHAnsi" w:hAnsiTheme="minorHAnsi" w:cstheme="minorHAnsi"/>
                      <w:color w:val="0F243E" w:themeColor="text2" w:themeShade="80"/>
                      <w:sz w:val="24"/>
                      <w:szCs w:val="24"/>
                      <w:lang w:val="en-US"/>
                    </w:rPr>
                    <w:t>(SQLException ex){</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w:t>
                  </w:r>
                  <w:r>
                    <w:rPr>
                      <w:rFonts w:asciiTheme="minorHAnsi" w:hAnsiTheme="minorHAnsi" w:cstheme="minorHAnsi"/>
                      <w:color w:val="0F243E" w:themeColor="text2" w:themeShade="80"/>
                      <w:sz w:val="24"/>
                      <w:szCs w:val="24"/>
                      <w:lang w:val="en-US"/>
                    </w:rPr>
                    <w:t xml:space="preserve">  </w:t>
                  </w:r>
                  <w:proofErr w:type="gramStart"/>
                  <w:r w:rsidRPr="00623CD0">
                    <w:rPr>
                      <w:rFonts w:asciiTheme="minorHAnsi" w:hAnsiTheme="minorHAnsi" w:cstheme="minorHAnsi"/>
                      <w:color w:val="0F243E" w:themeColor="text2" w:themeShade="80"/>
                      <w:sz w:val="24"/>
                      <w:szCs w:val="24"/>
                      <w:lang w:val="en-US"/>
                    </w:rPr>
                    <w:t>Logger.getLogger(</w:t>
                  </w:r>
                  <w:proofErr w:type="gramEnd"/>
                  <w:r w:rsidRPr="00623CD0">
                    <w:rPr>
                      <w:rFonts w:asciiTheme="minorHAnsi" w:hAnsiTheme="minorHAnsi" w:cstheme="minorHAnsi"/>
                      <w:color w:val="0F243E" w:themeColor="text2" w:themeShade="80"/>
                      <w:sz w:val="24"/>
                      <w:szCs w:val="24"/>
                      <w:lang w:val="en-US"/>
                    </w:rPr>
                    <w:t>ImportDriver.class.getName()).log(Level.SEVERE, null, ex);</w:t>
                  </w:r>
                  <w:r>
                    <w:rPr>
                      <w:rFonts w:asciiTheme="minorHAnsi" w:hAnsiTheme="minorHAnsi" w:cstheme="minorHAnsi"/>
                      <w:color w:val="0F243E" w:themeColor="text2" w:themeShade="80"/>
                      <w:sz w:val="24"/>
                      <w:szCs w:val="24"/>
                      <w:lang w:val="en-US"/>
                    </w:rPr>
                    <w:t>}</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proofErr w:type="gramStart"/>
                  <w:r w:rsidRPr="00623CD0">
                    <w:rPr>
                      <w:rFonts w:asciiTheme="minorHAnsi" w:hAnsiTheme="minorHAnsi" w:cstheme="minorHAnsi"/>
                      <w:color w:val="0F243E" w:themeColor="text2" w:themeShade="80"/>
                      <w:sz w:val="24"/>
                      <w:szCs w:val="24"/>
                      <w:lang w:val="en-US"/>
                    </w:rPr>
                    <w:t>catch</w:t>
                  </w:r>
                  <w:proofErr w:type="gramEnd"/>
                  <w:r w:rsidRPr="00623CD0">
                    <w:rPr>
                      <w:rFonts w:asciiTheme="minorHAnsi" w:hAnsiTheme="minorHAnsi" w:cstheme="minorHAnsi"/>
                      <w:color w:val="0F243E" w:themeColor="text2" w:themeShade="80"/>
                      <w:sz w:val="24"/>
                      <w:szCs w:val="24"/>
                      <w:lang w:val="en-US"/>
                    </w:rPr>
                    <w:t>(ClassNotFoundException ex){</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623CD0">
                    <w:rPr>
                      <w:rFonts w:asciiTheme="minorHAnsi" w:hAnsiTheme="minorHAnsi" w:cstheme="minorHAnsi"/>
                      <w:color w:val="0F243E" w:themeColor="text2" w:themeShade="80"/>
                      <w:sz w:val="24"/>
                      <w:szCs w:val="24"/>
                      <w:lang w:val="en-US"/>
                    </w:rPr>
                    <w:t>Logger.getLogger(</w:t>
                  </w:r>
                  <w:proofErr w:type="gramEnd"/>
                  <w:r w:rsidRPr="00623CD0">
                    <w:rPr>
                      <w:rFonts w:asciiTheme="minorHAnsi" w:hAnsiTheme="minorHAnsi" w:cstheme="minorHAnsi"/>
                      <w:color w:val="0F243E" w:themeColor="text2" w:themeShade="80"/>
                      <w:sz w:val="24"/>
                      <w:szCs w:val="24"/>
                      <w:lang w:val="en-US"/>
                    </w:rPr>
                    <w:t>ImportDriver.class.getName()).log(Level.SEVERE, null, ex);</w:t>
                  </w:r>
                  <w:r>
                    <w:rPr>
                      <w:rFonts w:asciiTheme="minorHAnsi" w:hAnsiTheme="minorHAnsi" w:cstheme="minorHAnsi"/>
                      <w:color w:val="0F243E" w:themeColor="text2" w:themeShade="80"/>
                      <w:sz w:val="24"/>
                      <w:szCs w:val="24"/>
                      <w:lang w:val="en-US"/>
                    </w:rPr>
                    <w:t>}</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proofErr w:type="gramStart"/>
                  <w:r w:rsidRPr="00623CD0">
                    <w:rPr>
                      <w:rFonts w:asciiTheme="minorHAnsi" w:hAnsiTheme="minorHAnsi" w:cstheme="minorHAnsi"/>
                      <w:color w:val="0F243E" w:themeColor="text2" w:themeShade="80"/>
                      <w:sz w:val="24"/>
                      <w:szCs w:val="24"/>
                      <w:lang w:val="en-US"/>
                    </w:rPr>
                    <w:t>catch</w:t>
                  </w:r>
                  <w:proofErr w:type="gramEnd"/>
                  <w:r w:rsidRPr="00623CD0">
                    <w:rPr>
                      <w:rFonts w:asciiTheme="minorHAnsi" w:hAnsiTheme="minorHAnsi" w:cstheme="minorHAnsi"/>
                      <w:color w:val="0F243E" w:themeColor="text2" w:themeShade="80"/>
                      <w:sz w:val="24"/>
                      <w:szCs w:val="24"/>
                      <w:lang w:val="en-US"/>
                    </w:rPr>
                    <w:t>(InstantiationException ex){</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623CD0">
                    <w:rPr>
                      <w:rFonts w:asciiTheme="minorHAnsi" w:hAnsiTheme="minorHAnsi" w:cstheme="minorHAnsi"/>
                      <w:color w:val="0F243E" w:themeColor="text2" w:themeShade="80"/>
                      <w:sz w:val="24"/>
                      <w:szCs w:val="24"/>
                      <w:lang w:val="en-US"/>
                    </w:rPr>
                    <w:t>Logger.getLogger(</w:t>
                  </w:r>
                  <w:proofErr w:type="gramEnd"/>
                  <w:r w:rsidRPr="00623CD0">
                    <w:rPr>
                      <w:rFonts w:asciiTheme="minorHAnsi" w:hAnsiTheme="minorHAnsi" w:cstheme="minorHAnsi"/>
                      <w:color w:val="0F243E" w:themeColor="text2" w:themeShade="80"/>
                      <w:sz w:val="24"/>
                      <w:szCs w:val="24"/>
                      <w:lang w:val="en-US"/>
                    </w:rPr>
                    <w:t>ImportDriver.class.getName()).log(Level.SEVERE, null, ex);</w:t>
                  </w:r>
                  <w:r>
                    <w:rPr>
                      <w:rFonts w:asciiTheme="minorHAnsi" w:hAnsiTheme="minorHAnsi" w:cstheme="minorHAnsi"/>
                      <w:color w:val="0F243E" w:themeColor="text2" w:themeShade="80"/>
                      <w:sz w:val="24"/>
                      <w:szCs w:val="24"/>
                      <w:lang w:val="en-US"/>
                    </w:rPr>
                    <w:t>}</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proofErr w:type="gramStart"/>
                  <w:r w:rsidRPr="00623CD0">
                    <w:rPr>
                      <w:rFonts w:asciiTheme="minorHAnsi" w:hAnsiTheme="minorHAnsi" w:cstheme="minorHAnsi"/>
                      <w:color w:val="0F243E" w:themeColor="text2" w:themeShade="80"/>
                      <w:sz w:val="24"/>
                      <w:szCs w:val="24"/>
                      <w:lang w:val="en-US"/>
                    </w:rPr>
                    <w:t>catch</w:t>
                  </w:r>
                  <w:proofErr w:type="gramEnd"/>
                  <w:r w:rsidRPr="00623CD0">
                    <w:rPr>
                      <w:rFonts w:asciiTheme="minorHAnsi" w:hAnsiTheme="minorHAnsi" w:cstheme="minorHAnsi"/>
                      <w:color w:val="0F243E" w:themeColor="text2" w:themeShade="80"/>
                      <w:sz w:val="24"/>
                      <w:szCs w:val="24"/>
                      <w:lang w:val="en-US"/>
                    </w:rPr>
                    <w:t>(IllegalAccessException ex){</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r>
                    <w:rPr>
                      <w:rFonts w:asciiTheme="minorHAnsi" w:hAnsiTheme="minorHAnsi" w:cstheme="minorHAnsi"/>
                      <w:color w:val="0F243E" w:themeColor="text2" w:themeShade="80"/>
                      <w:sz w:val="24"/>
                      <w:szCs w:val="24"/>
                      <w:lang w:val="en-US"/>
                    </w:rPr>
                    <w:t xml:space="preserve">      </w:t>
                  </w:r>
                  <w:proofErr w:type="gramStart"/>
                  <w:r w:rsidRPr="00623CD0">
                    <w:rPr>
                      <w:rFonts w:asciiTheme="minorHAnsi" w:hAnsiTheme="minorHAnsi" w:cstheme="minorHAnsi"/>
                      <w:color w:val="0F243E" w:themeColor="text2" w:themeShade="80"/>
                      <w:sz w:val="24"/>
                      <w:szCs w:val="24"/>
                      <w:lang w:val="en-US"/>
                    </w:rPr>
                    <w:t>Logger.getLogger(</w:t>
                  </w:r>
                  <w:proofErr w:type="gramEnd"/>
                  <w:r w:rsidRPr="00623CD0">
                    <w:rPr>
                      <w:rFonts w:asciiTheme="minorHAnsi" w:hAnsiTheme="minorHAnsi" w:cstheme="minorHAnsi"/>
                      <w:color w:val="0F243E" w:themeColor="text2" w:themeShade="80"/>
                      <w:sz w:val="24"/>
                      <w:szCs w:val="24"/>
                      <w:lang w:val="en-US"/>
                    </w:rPr>
                    <w:t>ImportDriver.class.getName()).log(Level.SEVERE, null, ex);</w:t>
                  </w:r>
                  <w:r>
                    <w:rPr>
                      <w:rFonts w:asciiTheme="minorHAnsi" w:hAnsiTheme="minorHAnsi" w:cstheme="minorHAnsi"/>
                      <w:color w:val="0F243E" w:themeColor="text2" w:themeShade="80"/>
                      <w:sz w:val="24"/>
                      <w:szCs w:val="24"/>
                      <w:lang w:val="en-US"/>
                    </w:rPr>
                    <w:t>}</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proofErr w:type="gramStart"/>
                  <w:r w:rsidRPr="00623CD0">
                    <w:rPr>
                      <w:rFonts w:asciiTheme="minorHAnsi" w:hAnsiTheme="minorHAnsi" w:cstheme="minorHAnsi"/>
                      <w:color w:val="0F243E" w:themeColor="text2" w:themeShade="80"/>
                      <w:sz w:val="24"/>
                      <w:szCs w:val="24"/>
                      <w:lang w:val="en-US"/>
                    </w:rPr>
                    <w:t>return</w:t>
                  </w:r>
                  <w:proofErr w:type="gramEnd"/>
                  <w:r w:rsidRPr="00623CD0">
                    <w:rPr>
                      <w:rFonts w:asciiTheme="minorHAnsi" w:hAnsiTheme="minorHAnsi" w:cstheme="minorHAnsi"/>
                      <w:color w:val="0F243E" w:themeColor="text2" w:themeShade="80"/>
                      <w:sz w:val="24"/>
                      <w:szCs w:val="24"/>
                      <w:lang w:val="en-US"/>
                    </w:rPr>
                    <w:t xml:space="preserve"> false;</w:t>
                  </w:r>
                </w:p>
                <w:p w:rsidR="00073C12" w:rsidRDefault="00073C12"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proofErr w:type="gramStart"/>
                  <w:r w:rsidRPr="00623CD0">
                    <w:rPr>
                      <w:rFonts w:asciiTheme="minorHAnsi" w:hAnsiTheme="minorHAnsi" w:cstheme="minorHAnsi"/>
                      <w:color w:val="0F243E" w:themeColor="text2" w:themeShade="80"/>
                      <w:sz w:val="24"/>
                      <w:szCs w:val="24"/>
                      <w:lang w:val="en-US"/>
                    </w:rPr>
                    <w:t>public</w:t>
                  </w:r>
                  <w:proofErr w:type="gramEnd"/>
                  <w:r w:rsidRPr="00623CD0">
                    <w:rPr>
                      <w:rFonts w:asciiTheme="minorHAnsi" w:hAnsiTheme="minorHAnsi" w:cstheme="minorHAnsi"/>
                      <w:color w:val="0F243E" w:themeColor="text2" w:themeShade="80"/>
                      <w:sz w:val="24"/>
                      <w:szCs w:val="24"/>
                      <w:lang w:val="en-US"/>
                    </w:rPr>
                    <w:t xml:space="preserve"> ResultSet executer(String chaineSQL){</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w:t>
                  </w:r>
                  <w:proofErr w:type="gramStart"/>
                  <w:r w:rsidRPr="00623CD0">
                    <w:rPr>
                      <w:rFonts w:asciiTheme="minorHAnsi" w:hAnsiTheme="minorHAnsi" w:cstheme="minorHAnsi"/>
                      <w:color w:val="0F243E" w:themeColor="text2" w:themeShade="80"/>
                      <w:sz w:val="24"/>
                      <w:szCs w:val="24"/>
                      <w:lang w:val="en-US"/>
                    </w:rPr>
                    <w:t>try</w:t>
                  </w:r>
                  <w:proofErr w:type="gramEnd"/>
                  <w:r w:rsidRPr="00623CD0">
                    <w:rPr>
                      <w:rFonts w:asciiTheme="minorHAnsi" w:hAnsiTheme="minorHAnsi" w:cstheme="minorHAnsi"/>
                      <w:color w:val="0F243E" w:themeColor="text2" w:themeShade="80"/>
                      <w:sz w:val="24"/>
                      <w:szCs w:val="24"/>
                      <w:lang w:val="en-US"/>
                    </w:rPr>
                    <w:t>{</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ResultSet rs=</w:t>
                  </w:r>
                  <w:proofErr w:type="gramStart"/>
                  <w:r w:rsidRPr="00623CD0">
                    <w:rPr>
                      <w:rFonts w:asciiTheme="minorHAnsi" w:hAnsiTheme="minorHAnsi" w:cstheme="minorHAnsi"/>
                      <w:color w:val="0F243E" w:themeColor="text2" w:themeShade="80"/>
                      <w:sz w:val="24"/>
                      <w:szCs w:val="24"/>
                      <w:lang w:val="en-US"/>
                    </w:rPr>
                    <w:t>this.statement.executeQuery(</w:t>
                  </w:r>
                  <w:proofErr w:type="gramEnd"/>
                  <w:r w:rsidRPr="00623CD0">
                    <w:rPr>
                      <w:rFonts w:asciiTheme="minorHAnsi" w:hAnsiTheme="minorHAnsi" w:cstheme="minorHAnsi"/>
                      <w:color w:val="0F243E" w:themeColor="text2" w:themeShade="80"/>
                      <w:sz w:val="24"/>
                      <w:szCs w:val="24"/>
                      <w:lang w:val="en-US"/>
                    </w:rPr>
                    <w:t>chaineSQL);</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w:t>
                  </w:r>
                  <w:proofErr w:type="gramStart"/>
                  <w:r w:rsidRPr="00623CD0">
                    <w:rPr>
                      <w:rFonts w:asciiTheme="minorHAnsi" w:hAnsiTheme="minorHAnsi" w:cstheme="minorHAnsi"/>
                      <w:color w:val="0F243E" w:themeColor="text2" w:themeShade="80"/>
                      <w:sz w:val="24"/>
                      <w:szCs w:val="24"/>
                      <w:lang w:val="en-US"/>
                    </w:rPr>
                    <w:t>return</w:t>
                  </w:r>
                  <w:proofErr w:type="gramEnd"/>
                  <w:r w:rsidRPr="00623CD0">
                    <w:rPr>
                      <w:rFonts w:asciiTheme="minorHAnsi" w:hAnsiTheme="minorHAnsi" w:cstheme="minorHAnsi"/>
                      <w:color w:val="0F243E" w:themeColor="text2" w:themeShade="80"/>
                      <w:sz w:val="24"/>
                      <w:szCs w:val="24"/>
                      <w:lang w:val="en-US"/>
                    </w:rPr>
                    <w:t xml:space="preserve"> rs;</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w:t>
                  </w:r>
                  <w:proofErr w:type="gramStart"/>
                  <w:r w:rsidRPr="00623CD0">
                    <w:rPr>
                      <w:rFonts w:asciiTheme="minorHAnsi" w:hAnsiTheme="minorHAnsi" w:cstheme="minorHAnsi"/>
                      <w:color w:val="0F243E" w:themeColor="text2" w:themeShade="80"/>
                      <w:sz w:val="24"/>
                      <w:szCs w:val="24"/>
                      <w:lang w:val="en-US"/>
                    </w:rPr>
                    <w:t>}catch</w:t>
                  </w:r>
                  <w:proofErr w:type="gramEnd"/>
                  <w:r w:rsidRPr="00623CD0">
                    <w:rPr>
                      <w:rFonts w:asciiTheme="minorHAnsi" w:hAnsiTheme="minorHAnsi" w:cstheme="minorHAnsi"/>
                      <w:color w:val="0F243E" w:themeColor="text2" w:themeShade="80"/>
                      <w:sz w:val="24"/>
                      <w:szCs w:val="24"/>
                      <w:lang w:val="en-US"/>
                    </w:rPr>
                    <w:t>(SQLException ex){</w:t>
                  </w:r>
                </w:p>
                <w:p w:rsidR="00073C12" w:rsidRPr="00623CD0" w:rsidRDefault="00073C12" w:rsidP="00623CD0">
                  <w:pPr>
                    <w:spacing w:after="0"/>
                    <w:jc w:val="both"/>
                    <w:rPr>
                      <w:rFonts w:asciiTheme="minorHAnsi" w:hAnsiTheme="minorHAnsi" w:cstheme="minorHAnsi"/>
                      <w:color w:val="0F243E" w:themeColor="text2" w:themeShade="80"/>
                      <w:sz w:val="24"/>
                      <w:szCs w:val="24"/>
                      <w:lang w:val="en-US"/>
                    </w:rPr>
                  </w:pPr>
                  <w:r w:rsidRPr="00623CD0">
                    <w:rPr>
                      <w:rFonts w:asciiTheme="minorHAnsi" w:hAnsiTheme="minorHAnsi" w:cstheme="minorHAnsi"/>
                      <w:color w:val="0F243E" w:themeColor="text2" w:themeShade="80"/>
                      <w:sz w:val="24"/>
                      <w:szCs w:val="24"/>
                      <w:lang w:val="en-US"/>
                    </w:rPr>
                    <w:t xml:space="preserve">   </w:t>
                  </w:r>
                  <w:proofErr w:type="gramStart"/>
                  <w:r w:rsidRPr="00623CD0">
                    <w:rPr>
                      <w:rFonts w:asciiTheme="minorHAnsi" w:hAnsiTheme="minorHAnsi" w:cstheme="minorHAnsi"/>
                      <w:color w:val="0F243E" w:themeColor="text2" w:themeShade="80"/>
                      <w:sz w:val="24"/>
                      <w:szCs w:val="24"/>
                      <w:lang w:val="en-US"/>
                    </w:rPr>
                    <w:t>Logger.getLogger(</w:t>
                  </w:r>
                  <w:proofErr w:type="gramEnd"/>
                  <w:r w:rsidRPr="00623CD0">
                    <w:rPr>
                      <w:rFonts w:asciiTheme="minorHAnsi" w:hAnsiTheme="minorHAnsi" w:cstheme="minorHAnsi"/>
                      <w:color w:val="0F243E" w:themeColor="text2" w:themeShade="80"/>
                      <w:sz w:val="24"/>
                      <w:szCs w:val="24"/>
                      <w:lang w:val="en-US"/>
                    </w:rPr>
                    <w:t>ImportDriver.class.getName()).log(Level.SEVERE, null, ex);</w:t>
                  </w:r>
                </w:p>
                <w:p w:rsidR="00073C12" w:rsidRPr="00623CD0" w:rsidRDefault="00073C12" w:rsidP="00623CD0">
                  <w:pPr>
                    <w:spacing w:after="0"/>
                    <w:jc w:val="both"/>
                    <w:rPr>
                      <w:rFonts w:asciiTheme="minorHAnsi" w:hAnsiTheme="minorHAnsi" w:cstheme="minorHAnsi"/>
                      <w:color w:val="0F243E" w:themeColor="text2" w:themeShade="80"/>
                      <w:sz w:val="24"/>
                      <w:szCs w:val="24"/>
                    </w:rPr>
                  </w:pPr>
                  <w:r w:rsidRPr="00623CD0">
                    <w:rPr>
                      <w:rFonts w:asciiTheme="minorHAnsi" w:hAnsiTheme="minorHAnsi" w:cstheme="minorHAnsi"/>
                      <w:color w:val="0F243E" w:themeColor="text2" w:themeShade="80"/>
                      <w:sz w:val="24"/>
                      <w:szCs w:val="24"/>
                      <w:lang w:val="en-US"/>
                    </w:rPr>
                    <w:t xml:space="preserve">  </w:t>
                  </w:r>
                  <w:r w:rsidRPr="00623CD0">
                    <w:rPr>
                      <w:rFonts w:asciiTheme="minorHAnsi" w:hAnsiTheme="minorHAnsi" w:cstheme="minorHAnsi"/>
                      <w:color w:val="0F243E" w:themeColor="text2" w:themeShade="80"/>
                      <w:sz w:val="24"/>
                      <w:szCs w:val="24"/>
                    </w:rPr>
                    <w:t>}</w:t>
                  </w:r>
                </w:p>
                <w:p w:rsidR="00073C12" w:rsidRPr="00623CD0" w:rsidRDefault="00073C12" w:rsidP="00623CD0">
                  <w:pPr>
                    <w:spacing w:after="0"/>
                    <w:jc w:val="both"/>
                    <w:rPr>
                      <w:rFonts w:asciiTheme="minorHAnsi" w:hAnsiTheme="minorHAnsi" w:cstheme="minorHAnsi"/>
                      <w:color w:val="0F243E" w:themeColor="text2" w:themeShade="80"/>
                      <w:sz w:val="24"/>
                      <w:szCs w:val="24"/>
                    </w:rPr>
                  </w:pPr>
                  <w:r w:rsidRPr="00623CD0">
                    <w:rPr>
                      <w:rFonts w:asciiTheme="minorHAnsi" w:hAnsiTheme="minorHAnsi" w:cstheme="minorHAnsi"/>
                      <w:color w:val="0F243E" w:themeColor="text2" w:themeShade="80"/>
                      <w:sz w:val="24"/>
                      <w:szCs w:val="24"/>
                    </w:rPr>
                    <w:t xml:space="preserve">  </w:t>
                  </w:r>
                  <w:proofErr w:type="gramStart"/>
                  <w:r w:rsidRPr="00623CD0">
                    <w:rPr>
                      <w:rFonts w:asciiTheme="minorHAnsi" w:hAnsiTheme="minorHAnsi" w:cstheme="minorHAnsi"/>
                      <w:color w:val="0F243E" w:themeColor="text2" w:themeShade="80"/>
                      <w:sz w:val="24"/>
                      <w:szCs w:val="24"/>
                    </w:rPr>
                    <w:t>return</w:t>
                  </w:r>
                  <w:proofErr w:type="gramEnd"/>
                  <w:r w:rsidRPr="00623CD0">
                    <w:rPr>
                      <w:rFonts w:asciiTheme="minorHAnsi" w:hAnsiTheme="minorHAnsi" w:cstheme="minorHAnsi"/>
                      <w:color w:val="0F243E" w:themeColor="text2" w:themeShade="80"/>
                      <w:sz w:val="24"/>
                      <w:szCs w:val="24"/>
                    </w:rPr>
                    <w:t xml:space="preserve"> null;</w:t>
                  </w:r>
                </w:p>
                <w:p w:rsidR="00073C12" w:rsidRDefault="00073C12" w:rsidP="002F4B0D">
                  <w:pPr>
                    <w:spacing w:after="0"/>
                    <w:jc w:val="both"/>
                    <w:rPr>
                      <w:rFonts w:asciiTheme="minorHAnsi" w:hAnsiTheme="minorHAnsi" w:cstheme="minorHAnsi"/>
                      <w:color w:val="0F243E" w:themeColor="text2" w:themeShade="80"/>
                      <w:sz w:val="24"/>
                      <w:szCs w:val="24"/>
                    </w:rPr>
                  </w:pPr>
                  <w:r w:rsidRPr="00623CD0">
                    <w:rPr>
                      <w:rFonts w:asciiTheme="minorHAnsi" w:hAnsiTheme="minorHAnsi" w:cstheme="minorHAnsi"/>
                      <w:color w:val="0F243E" w:themeColor="text2" w:themeShade="80"/>
                      <w:sz w:val="24"/>
                      <w:szCs w:val="24"/>
                    </w:rPr>
                    <w:t>}</w:t>
                  </w:r>
                </w:p>
                <w:p w:rsidR="00073C12" w:rsidRDefault="00073C12" w:rsidP="002F4B0D">
                  <w:pPr>
                    <w:spacing w:after="0"/>
                    <w:jc w:val="both"/>
                    <w:rPr>
                      <w:rFonts w:asciiTheme="minorHAnsi" w:hAnsiTheme="minorHAnsi" w:cstheme="minorHAnsi"/>
                      <w:color w:val="0F243E" w:themeColor="text2" w:themeShade="80"/>
                      <w:sz w:val="24"/>
                      <w:szCs w:val="24"/>
                    </w:rPr>
                  </w:pPr>
                </w:p>
                <w:p w:rsidR="00073C12" w:rsidRPr="002F4B0D" w:rsidRDefault="00073C12" w:rsidP="002F4B0D">
                  <w:pPr>
                    <w:spacing w:after="0"/>
                    <w:jc w:val="both"/>
                    <w:rPr>
                      <w:rFonts w:asciiTheme="minorHAnsi" w:hAnsiTheme="minorHAnsi" w:cstheme="minorHAnsi"/>
                      <w:color w:val="0F243E" w:themeColor="text2" w:themeShade="80"/>
                      <w:sz w:val="24"/>
                      <w:szCs w:val="24"/>
                    </w:rPr>
                  </w:pPr>
                  <w:proofErr w:type="gramStart"/>
                  <w:r w:rsidRPr="002F4B0D">
                    <w:rPr>
                      <w:rFonts w:asciiTheme="minorHAnsi" w:hAnsiTheme="minorHAnsi" w:cstheme="minorHAnsi"/>
                      <w:color w:val="0F243E" w:themeColor="text2" w:themeShade="80"/>
                      <w:sz w:val="24"/>
                      <w:szCs w:val="24"/>
                      <w:lang w:val="en-US"/>
                    </w:rPr>
                    <w:t>public</w:t>
                  </w:r>
                  <w:proofErr w:type="gramEnd"/>
                  <w:r w:rsidRPr="002F4B0D">
                    <w:rPr>
                      <w:rFonts w:asciiTheme="minorHAnsi" w:hAnsiTheme="minorHAnsi" w:cstheme="minorHAnsi"/>
                      <w:color w:val="0F243E" w:themeColor="text2" w:themeShade="80"/>
                      <w:sz w:val="24"/>
                      <w:szCs w:val="24"/>
                      <w:lang w:val="en-US"/>
                    </w:rPr>
                    <w:t xml:space="preserve"> void close(){</w:t>
                  </w:r>
                </w:p>
                <w:p w:rsidR="00073C12" w:rsidRPr="002F4B0D" w:rsidRDefault="00073C12"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w:t>
                  </w:r>
                  <w:proofErr w:type="gramStart"/>
                  <w:r w:rsidRPr="002F4B0D">
                    <w:rPr>
                      <w:rFonts w:asciiTheme="minorHAnsi" w:hAnsiTheme="minorHAnsi" w:cstheme="minorHAnsi"/>
                      <w:color w:val="0F243E" w:themeColor="text2" w:themeShade="80"/>
                      <w:sz w:val="24"/>
                      <w:szCs w:val="24"/>
                      <w:lang w:val="en-US"/>
                    </w:rPr>
                    <w:t>try</w:t>
                  </w:r>
                  <w:proofErr w:type="gramEnd"/>
                  <w:r w:rsidRPr="002F4B0D">
                    <w:rPr>
                      <w:rFonts w:asciiTheme="minorHAnsi" w:hAnsiTheme="minorHAnsi" w:cstheme="minorHAnsi"/>
                      <w:color w:val="0F243E" w:themeColor="text2" w:themeShade="80"/>
                      <w:sz w:val="24"/>
                      <w:szCs w:val="24"/>
                      <w:lang w:val="en-US"/>
                    </w:rPr>
                    <w:t>{</w:t>
                  </w:r>
                </w:p>
                <w:p w:rsidR="00073C12" w:rsidRPr="002F4B0D" w:rsidRDefault="00073C12"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w:t>
                  </w:r>
                  <w:proofErr w:type="gramStart"/>
                  <w:r w:rsidRPr="002F4B0D">
                    <w:rPr>
                      <w:rFonts w:asciiTheme="minorHAnsi" w:hAnsiTheme="minorHAnsi" w:cstheme="minorHAnsi"/>
                      <w:color w:val="0F243E" w:themeColor="text2" w:themeShade="80"/>
                      <w:sz w:val="24"/>
                      <w:szCs w:val="24"/>
                      <w:lang w:val="en-US"/>
                    </w:rPr>
                    <w:t>this.statement.close</w:t>
                  </w:r>
                  <w:proofErr w:type="gramEnd"/>
                  <w:r w:rsidRPr="002F4B0D">
                    <w:rPr>
                      <w:rFonts w:asciiTheme="minorHAnsi" w:hAnsiTheme="minorHAnsi" w:cstheme="minorHAnsi"/>
                      <w:color w:val="0F243E" w:themeColor="text2" w:themeShade="80"/>
                      <w:sz w:val="24"/>
                      <w:szCs w:val="24"/>
                      <w:lang w:val="en-US"/>
                    </w:rPr>
                    <w:t>();</w:t>
                  </w:r>
                </w:p>
                <w:p w:rsidR="00073C12" w:rsidRPr="002F4B0D" w:rsidRDefault="00073C12"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ab/>
                    <w:t xml:space="preserve"> </w:t>
                  </w:r>
                  <w:proofErr w:type="gramStart"/>
                  <w:r w:rsidRPr="002F4B0D">
                    <w:rPr>
                      <w:rFonts w:asciiTheme="minorHAnsi" w:hAnsiTheme="minorHAnsi" w:cstheme="minorHAnsi"/>
                      <w:color w:val="0F243E" w:themeColor="text2" w:themeShade="80"/>
                      <w:sz w:val="24"/>
                      <w:szCs w:val="24"/>
                      <w:lang w:val="en-US"/>
                    </w:rPr>
                    <w:t>this.connect.close</w:t>
                  </w:r>
                  <w:proofErr w:type="gramEnd"/>
                  <w:r w:rsidRPr="002F4B0D">
                    <w:rPr>
                      <w:rFonts w:asciiTheme="minorHAnsi" w:hAnsiTheme="minorHAnsi" w:cstheme="minorHAnsi"/>
                      <w:color w:val="0F243E" w:themeColor="text2" w:themeShade="80"/>
                      <w:sz w:val="24"/>
                      <w:szCs w:val="24"/>
                      <w:lang w:val="en-US"/>
                    </w:rPr>
                    <w:t>();</w:t>
                  </w:r>
                </w:p>
                <w:p w:rsidR="00073C12" w:rsidRPr="002F4B0D" w:rsidRDefault="00073C12"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w:t>
                  </w:r>
                  <w:proofErr w:type="gramStart"/>
                  <w:r w:rsidRPr="002F4B0D">
                    <w:rPr>
                      <w:rFonts w:asciiTheme="minorHAnsi" w:hAnsiTheme="minorHAnsi" w:cstheme="minorHAnsi"/>
                      <w:color w:val="0F243E" w:themeColor="text2" w:themeShade="80"/>
                      <w:sz w:val="24"/>
                      <w:szCs w:val="24"/>
                      <w:lang w:val="en-US"/>
                    </w:rPr>
                    <w:t>}catch</w:t>
                  </w:r>
                  <w:proofErr w:type="gramEnd"/>
                  <w:r w:rsidRPr="002F4B0D">
                    <w:rPr>
                      <w:rFonts w:asciiTheme="minorHAnsi" w:hAnsiTheme="minorHAnsi" w:cstheme="minorHAnsi"/>
                      <w:color w:val="0F243E" w:themeColor="text2" w:themeShade="80"/>
                      <w:sz w:val="24"/>
                      <w:szCs w:val="24"/>
                      <w:lang w:val="en-US"/>
                    </w:rPr>
                    <w:t>(SQLException ex){</w:t>
                  </w:r>
                </w:p>
                <w:p w:rsidR="00073C12" w:rsidRPr="002F4B0D" w:rsidRDefault="00073C12"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w:t>
                  </w:r>
                  <w:proofErr w:type="gramStart"/>
                  <w:r w:rsidRPr="002F4B0D">
                    <w:rPr>
                      <w:rFonts w:asciiTheme="minorHAnsi" w:hAnsiTheme="minorHAnsi" w:cstheme="minorHAnsi"/>
                      <w:color w:val="0F243E" w:themeColor="text2" w:themeShade="80"/>
                      <w:sz w:val="24"/>
                      <w:szCs w:val="24"/>
                      <w:lang w:val="en-US"/>
                    </w:rPr>
                    <w:t>Logger.getLogger(</w:t>
                  </w:r>
                  <w:proofErr w:type="gramEnd"/>
                  <w:r w:rsidRPr="002F4B0D">
                    <w:rPr>
                      <w:rFonts w:asciiTheme="minorHAnsi" w:hAnsiTheme="minorHAnsi" w:cstheme="minorHAnsi"/>
                      <w:color w:val="0F243E" w:themeColor="text2" w:themeShade="80"/>
                      <w:sz w:val="24"/>
                      <w:szCs w:val="24"/>
                      <w:lang w:val="en-US"/>
                    </w:rPr>
                    <w:t>ImportDriver.class.getName()).log(Level.SEVERE, null, ex);</w:t>
                  </w:r>
                </w:p>
                <w:p w:rsidR="00073C12" w:rsidRPr="002F4B0D" w:rsidRDefault="00073C12"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 xml:space="preserve">  }</w:t>
                  </w:r>
                </w:p>
                <w:p w:rsidR="00073C12" w:rsidRPr="002F4B0D" w:rsidRDefault="00073C12"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w:t>
                  </w:r>
                </w:p>
                <w:p w:rsidR="00073C12" w:rsidRDefault="00073C12" w:rsidP="002F4B0D">
                  <w:pPr>
                    <w:spacing w:after="0"/>
                    <w:jc w:val="both"/>
                    <w:rPr>
                      <w:rFonts w:asciiTheme="minorHAnsi" w:hAnsiTheme="minorHAnsi" w:cstheme="minorHAnsi"/>
                      <w:color w:val="0F243E" w:themeColor="text2" w:themeShade="80"/>
                      <w:sz w:val="24"/>
                      <w:szCs w:val="24"/>
                      <w:lang w:val="en-US"/>
                    </w:rPr>
                  </w:pPr>
                  <w:r w:rsidRPr="002F4B0D">
                    <w:rPr>
                      <w:rFonts w:asciiTheme="minorHAnsi" w:hAnsiTheme="minorHAnsi" w:cstheme="minorHAnsi"/>
                      <w:color w:val="0F243E" w:themeColor="text2" w:themeShade="80"/>
                      <w:sz w:val="24"/>
                      <w:szCs w:val="24"/>
                      <w:lang w:val="en-US"/>
                    </w:rPr>
                    <w:t>}</w:t>
                  </w:r>
                </w:p>
                <w:p w:rsidR="00073C12" w:rsidRPr="002F4B0D" w:rsidRDefault="00073C12" w:rsidP="002F4B0D">
                  <w:pPr>
                    <w:spacing w:after="0"/>
                    <w:jc w:val="both"/>
                    <w:rPr>
                      <w:rFonts w:asciiTheme="minorHAnsi" w:hAnsiTheme="minorHAnsi" w:cstheme="minorHAnsi"/>
                      <w:color w:val="0F243E" w:themeColor="text2" w:themeShade="80"/>
                      <w:sz w:val="24"/>
                      <w:szCs w:val="24"/>
                      <w:lang w:val="en-US"/>
                    </w:rPr>
                  </w:pPr>
                </w:p>
                <w:p w:rsidR="00073C12" w:rsidRPr="002F4B0D" w:rsidRDefault="00073C12" w:rsidP="002F4B0D">
                  <w:pPr>
                    <w:spacing w:after="0"/>
                    <w:jc w:val="both"/>
                    <w:rPr>
                      <w:rFonts w:asciiTheme="minorHAnsi" w:hAnsiTheme="minorHAnsi" w:cstheme="minorHAnsi"/>
                      <w:color w:val="0F243E" w:themeColor="text2" w:themeShade="80"/>
                      <w:sz w:val="24"/>
                      <w:szCs w:val="24"/>
                      <w:lang w:val="en-US"/>
                    </w:rPr>
                  </w:pPr>
                  <w:proofErr w:type="gramStart"/>
                  <w:r w:rsidRPr="002F4B0D">
                    <w:rPr>
                      <w:rFonts w:asciiTheme="minorHAnsi" w:hAnsiTheme="minorHAnsi" w:cstheme="minorHAnsi"/>
                      <w:color w:val="0F243E" w:themeColor="text2" w:themeShade="80"/>
                      <w:sz w:val="24"/>
                      <w:szCs w:val="24"/>
                      <w:lang w:val="en-US"/>
                    </w:rPr>
                    <w:t>public</w:t>
                  </w:r>
                  <w:proofErr w:type="gramEnd"/>
                  <w:r w:rsidRPr="002F4B0D">
                    <w:rPr>
                      <w:rFonts w:asciiTheme="minorHAnsi" w:hAnsiTheme="minorHAnsi" w:cstheme="minorHAnsi"/>
                      <w:color w:val="0F243E" w:themeColor="text2" w:themeShade="80"/>
                      <w:sz w:val="24"/>
                      <w:szCs w:val="24"/>
                      <w:lang w:val="en-US"/>
                    </w:rPr>
                    <w:t xml:space="preserve"> class FontlineSms2{</w:t>
                  </w:r>
                </w:p>
                <w:p w:rsidR="00073C12" w:rsidRPr="002F4B0D" w:rsidRDefault="00073C12" w:rsidP="002F4B0D">
                  <w:pPr>
                    <w:spacing w:after="0"/>
                    <w:jc w:val="both"/>
                    <w:rPr>
                      <w:rFonts w:asciiTheme="minorHAnsi" w:hAnsiTheme="minorHAnsi" w:cstheme="minorHAnsi"/>
                      <w:color w:val="0F243E" w:themeColor="text2" w:themeShade="80"/>
                      <w:sz w:val="24"/>
                      <w:szCs w:val="24"/>
                      <w:lang w:val="en-US"/>
                    </w:rPr>
                  </w:pPr>
                  <w:proofErr w:type="gramStart"/>
                  <w:r w:rsidRPr="002F4B0D">
                    <w:rPr>
                      <w:rFonts w:asciiTheme="minorHAnsi" w:hAnsiTheme="minorHAnsi" w:cstheme="minorHAnsi"/>
                      <w:color w:val="0F243E" w:themeColor="text2" w:themeShade="80"/>
                      <w:sz w:val="24"/>
                      <w:szCs w:val="24"/>
                      <w:lang w:val="en-US"/>
                    </w:rPr>
                    <w:t>public</w:t>
                  </w:r>
                  <w:proofErr w:type="gramEnd"/>
                  <w:r w:rsidRPr="002F4B0D">
                    <w:rPr>
                      <w:rFonts w:asciiTheme="minorHAnsi" w:hAnsiTheme="minorHAnsi" w:cstheme="minorHAnsi"/>
                      <w:color w:val="0F243E" w:themeColor="text2" w:themeShade="80"/>
                      <w:sz w:val="24"/>
                      <w:szCs w:val="24"/>
                      <w:lang w:val="en-US"/>
                    </w:rPr>
                    <w:t xml:space="preserve"> static ResultSet rs,result;</w:t>
                  </w:r>
                </w:p>
                <w:p w:rsidR="00073C12" w:rsidRPr="002F4B0D" w:rsidRDefault="00073C12" w:rsidP="002F4B0D">
                  <w:pPr>
                    <w:spacing w:after="0"/>
                    <w:jc w:val="both"/>
                    <w:rPr>
                      <w:rFonts w:asciiTheme="minorHAnsi" w:hAnsiTheme="minorHAnsi" w:cstheme="minorHAnsi"/>
                      <w:color w:val="0F243E" w:themeColor="text2" w:themeShade="80"/>
                      <w:sz w:val="24"/>
                      <w:szCs w:val="24"/>
                      <w:lang w:val="en-US"/>
                    </w:rPr>
                  </w:pPr>
                  <w:proofErr w:type="gramStart"/>
                  <w:r w:rsidRPr="002F4B0D">
                    <w:rPr>
                      <w:rFonts w:asciiTheme="minorHAnsi" w:hAnsiTheme="minorHAnsi" w:cstheme="minorHAnsi"/>
                      <w:color w:val="0F243E" w:themeColor="text2" w:themeShade="80"/>
                      <w:sz w:val="24"/>
                      <w:szCs w:val="24"/>
                      <w:lang w:val="en-US"/>
                    </w:rPr>
                    <w:t>private</w:t>
                  </w:r>
                  <w:proofErr w:type="gramEnd"/>
                  <w:r w:rsidRPr="002F4B0D">
                    <w:rPr>
                      <w:rFonts w:asciiTheme="minorHAnsi" w:hAnsiTheme="minorHAnsi" w:cstheme="minorHAnsi"/>
                      <w:color w:val="0F243E" w:themeColor="text2" w:themeShade="80"/>
                      <w:sz w:val="24"/>
                      <w:szCs w:val="24"/>
                      <w:lang w:val="en-US"/>
                    </w:rPr>
                    <w:t xml:space="preserve"> static String resourcePath;</w:t>
                  </w:r>
                </w:p>
                <w:p w:rsidR="00073C12" w:rsidRPr="002F4B0D" w:rsidRDefault="00073C12" w:rsidP="002F4B0D">
                  <w:pPr>
                    <w:spacing w:after="0"/>
                    <w:jc w:val="both"/>
                    <w:rPr>
                      <w:rFonts w:asciiTheme="minorHAnsi" w:hAnsiTheme="minorHAnsi" w:cstheme="minorHAnsi"/>
                      <w:color w:val="0F243E" w:themeColor="text2" w:themeShade="80"/>
                      <w:sz w:val="24"/>
                      <w:szCs w:val="24"/>
                      <w:lang w:val="en-US"/>
                    </w:rPr>
                  </w:pPr>
                  <w:proofErr w:type="gramStart"/>
                  <w:r w:rsidRPr="002F4B0D">
                    <w:rPr>
                      <w:rFonts w:asciiTheme="minorHAnsi" w:hAnsiTheme="minorHAnsi" w:cstheme="minorHAnsi"/>
                      <w:color w:val="0F243E" w:themeColor="text2" w:themeShade="80"/>
                      <w:sz w:val="24"/>
                      <w:szCs w:val="24"/>
                      <w:lang w:val="en-US"/>
                    </w:rPr>
                    <w:t>public</w:t>
                  </w:r>
                  <w:proofErr w:type="gramEnd"/>
                  <w:r w:rsidRPr="002F4B0D">
                    <w:rPr>
                      <w:rFonts w:asciiTheme="minorHAnsi" w:hAnsiTheme="minorHAnsi" w:cstheme="minorHAnsi"/>
                      <w:color w:val="0F243E" w:themeColor="text2" w:themeShade="80"/>
                      <w:sz w:val="24"/>
                      <w:szCs w:val="24"/>
                      <w:lang w:val="en-US"/>
                    </w:rPr>
                    <w:t xml:space="preserve"> static ImportDriver1 ImD1;</w:t>
                  </w:r>
                </w:p>
                <w:p w:rsidR="00073C12" w:rsidRDefault="00073C12" w:rsidP="002F4B0D">
                  <w:pPr>
                    <w:spacing w:after="0"/>
                    <w:jc w:val="both"/>
                    <w:rPr>
                      <w:rFonts w:asciiTheme="minorHAnsi" w:hAnsiTheme="minorHAnsi" w:cstheme="minorHAnsi"/>
                      <w:color w:val="0F243E" w:themeColor="text2" w:themeShade="80"/>
                      <w:sz w:val="24"/>
                      <w:szCs w:val="24"/>
                    </w:rPr>
                  </w:pPr>
                  <w:proofErr w:type="gramStart"/>
                  <w:r w:rsidRPr="002F4B0D">
                    <w:rPr>
                      <w:rFonts w:asciiTheme="minorHAnsi" w:hAnsiTheme="minorHAnsi" w:cstheme="minorHAnsi"/>
                      <w:color w:val="0F243E" w:themeColor="text2" w:themeShade="80"/>
                      <w:sz w:val="24"/>
                      <w:szCs w:val="24"/>
                    </w:rPr>
                    <w:t>public</w:t>
                  </w:r>
                  <w:proofErr w:type="gramEnd"/>
                  <w:r w:rsidRPr="002F4B0D">
                    <w:rPr>
                      <w:rFonts w:asciiTheme="minorHAnsi" w:hAnsiTheme="minorHAnsi" w:cstheme="minorHAnsi"/>
                      <w:color w:val="0F243E" w:themeColor="text2" w:themeShade="80"/>
                      <w:sz w:val="24"/>
                      <w:szCs w:val="24"/>
                    </w:rPr>
                    <w:t xml:space="preserve"> static ImportDriver ImD;</w:t>
                  </w:r>
                </w:p>
                <w:p w:rsidR="00073C12" w:rsidRDefault="00073C12" w:rsidP="00623CD0">
                  <w:pPr>
                    <w:spacing w:after="0"/>
                    <w:jc w:val="both"/>
                    <w:rPr>
                      <w:rFonts w:asciiTheme="minorHAnsi" w:hAnsiTheme="minorHAnsi" w:cstheme="minorHAnsi"/>
                      <w:color w:val="0F243E" w:themeColor="text2" w:themeShade="80"/>
                      <w:sz w:val="24"/>
                      <w:szCs w:val="24"/>
                    </w:rPr>
                  </w:pPr>
                </w:p>
                <w:p w:rsidR="00073C12" w:rsidRDefault="00073C12" w:rsidP="00623CD0">
                  <w:pPr>
                    <w:spacing w:after="0"/>
                    <w:jc w:val="both"/>
                    <w:rPr>
                      <w:rFonts w:asciiTheme="minorHAnsi" w:hAnsiTheme="minorHAnsi" w:cstheme="minorHAnsi"/>
                      <w:color w:val="0F243E" w:themeColor="text2" w:themeShade="80"/>
                      <w:sz w:val="24"/>
                      <w:szCs w:val="24"/>
                    </w:rPr>
                  </w:pPr>
                </w:p>
                <w:p w:rsidR="00073C12" w:rsidRDefault="00073C12" w:rsidP="00623CD0">
                  <w:pPr>
                    <w:spacing w:after="0"/>
                    <w:jc w:val="both"/>
                    <w:rPr>
                      <w:rFonts w:asciiTheme="minorHAnsi" w:hAnsiTheme="minorHAnsi" w:cstheme="minorHAnsi"/>
                      <w:color w:val="0F243E" w:themeColor="text2" w:themeShade="80"/>
                      <w:sz w:val="24"/>
                      <w:szCs w:val="24"/>
                    </w:rPr>
                  </w:pPr>
                </w:p>
                <w:p w:rsidR="00073C12" w:rsidRDefault="00073C12" w:rsidP="00623CD0">
                  <w:pPr>
                    <w:spacing w:after="0"/>
                    <w:jc w:val="both"/>
                    <w:rPr>
                      <w:rFonts w:asciiTheme="minorHAnsi" w:hAnsiTheme="minorHAnsi" w:cstheme="minorHAnsi"/>
                      <w:color w:val="0F243E" w:themeColor="text2" w:themeShade="80"/>
                      <w:sz w:val="24"/>
                      <w:szCs w:val="24"/>
                    </w:rPr>
                  </w:pPr>
                </w:p>
                <w:p w:rsidR="00073C12" w:rsidRDefault="00073C12" w:rsidP="00623CD0">
                  <w:pPr>
                    <w:spacing w:after="0"/>
                    <w:jc w:val="both"/>
                    <w:rPr>
                      <w:rFonts w:asciiTheme="minorHAnsi" w:hAnsiTheme="minorHAnsi" w:cstheme="minorHAnsi"/>
                      <w:color w:val="0F243E" w:themeColor="text2" w:themeShade="80"/>
                      <w:sz w:val="24"/>
                      <w:szCs w:val="24"/>
                    </w:rPr>
                  </w:pPr>
                </w:p>
                <w:p w:rsidR="00073C12" w:rsidRDefault="00073C12" w:rsidP="00623CD0">
                  <w:pPr>
                    <w:spacing w:after="0"/>
                    <w:jc w:val="both"/>
                    <w:rPr>
                      <w:rFonts w:asciiTheme="minorHAnsi" w:hAnsiTheme="minorHAnsi" w:cstheme="minorHAnsi"/>
                      <w:color w:val="0F243E" w:themeColor="text2" w:themeShade="80"/>
                      <w:sz w:val="24"/>
                      <w:szCs w:val="24"/>
                    </w:rPr>
                  </w:pPr>
                </w:p>
                <w:p w:rsidR="00073C12" w:rsidRDefault="00073C12" w:rsidP="00623CD0">
                  <w:pPr>
                    <w:spacing w:after="0"/>
                    <w:jc w:val="both"/>
                    <w:rPr>
                      <w:rFonts w:asciiTheme="minorHAnsi" w:hAnsiTheme="minorHAnsi" w:cstheme="minorHAnsi"/>
                      <w:color w:val="0F243E" w:themeColor="text2" w:themeShade="80"/>
                      <w:sz w:val="24"/>
                      <w:szCs w:val="24"/>
                    </w:rPr>
                  </w:pPr>
                </w:p>
                <w:p w:rsidR="00073C12" w:rsidRDefault="00073C12" w:rsidP="00623CD0">
                  <w:pPr>
                    <w:spacing w:after="0"/>
                    <w:jc w:val="both"/>
                    <w:rPr>
                      <w:rFonts w:asciiTheme="minorHAnsi" w:hAnsiTheme="minorHAnsi" w:cstheme="minorHAnsi"/>
                      <w:color w:val="0F243E" w:themeColor="text2" w:themeShade="80"/>
                      <w:sz w:val="24"/>
                      <w:szCs w:val="24"/>
                    </w:rPr>
                  </w:pPr>
                </w:p>
                <w:p w:rsidR="00073C12" w:rsidRDefault="00073C12" w:rsidP="00623CD0">
                  <w:pPr>
                    <w:spacing w:after="0"/>
                    <w:jc w:val="both"/>
                    <w:rPr>
                      <w:rFonts w:asciiTheme="minorHAnsi" w:hAnsiTheme="minorHAnsi" w:cstheme="minorHAnsi"/>
                      <w:color w:val="0F243E" w:themeColor="text2" w:themeShade="80"/>
                      <w:sz w:val="24"/>
                      <w:szCs w:val="24"/>
                    </w:rPr>
                  </w:pPr>
                </w:p>
                <w:p w:rsidR="00073C12" w:rsidRDefault="00073C12" w:rsidP="00623CD0">
                  <w:pPr>
                    <w:spacing w:after="0"/>
                    <w:jc w:val="both"/>
                    <w:rPr>
                      <w:rFonts w:asciiTheme="minorHAnsi" w:hAnsiTheme="minorHAnsi" w:cstheme="minorHAnsi"/>
                      <w:color w:val="0F243E" w:themeColor="text2" w:themeShade="80"/>
                      <w:sz w:val="24"/>
                      <w:szCs w:val="24"/>
                    </w:rPr>
                  </w:pPr>
                </w:p>
                <w:p w:rsidR="00073C12" w:rsidRDefault="00073C12" w:rsidP="00623CD0">
                  <w:pPr>
                    <w:spacing w:after="0"/>
                    <w:jc w:val="both"/>
                    <w:rPr>
                      <w:rFonts w:asciiTheme="minorHAnsi" w:hAnsiTheme="minorHAnsi" w:cstheme="minorHAnsi"/>
                      <w:color w:val="0F243E" w:themeColor="text2" w:themeShade="80"/>
                      <w:sz w:val="24"/>
                      <w:szCs w:val="24"/>
                    </w:rPr>
                  </w:pPr>
                </w:p>
                <w:p w:rsidR="00073C12" w:rsidRPr="00623CD0" w:rsidRDefault="00073C12" w:rsidP="00623CD0">
                  <w:pPr>
                    <w:spacing w:after="0"/>
                    <w:jc w:val="both"/>
                    <w:rPr>
                      <w:rFonts w:asciiTheme="minorHAnsi" w:hAnsiTheme="minorHAnsi" w:cstheme="minorHAnsi"/>
                      <w:color w:val="0F243E" w:themeColor="text2" w:themeShade="80"/>
                      <w:sz w:val="24"/>
                      <w:szCs w:val="24"/>
                    </w:rPr>
                  </w:pPr>
                </w:p>
              </w:txbxContent>
            </v:textbox>
          </v:rect>
        </w:pict>
      </w:r>
    </w:p>
    <w:p w:rsidR="00FD46EF" w:rsidRPr="00073C12" w:rsidRDefault="00FD46EF"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623CD0" w:rsidP="00AC3BF9">
      <w:pPr>
        <w:pStyle w:val="ListParagraph"/>
        <w:jc w:val="both"/>
        <w:rPr>
          <w:rFonts w:asciiTheme="minorHAnsi" w:hAnsiTheme="minorHAnsi"/>
          <w:color w:val="FF0000"/>
          <w:sz w:val="24"/>
        </w:rPr>
      </w:pPr>
    </w:p>
    <w:p w:rsidR="00623CD0" w:rsidRPr="00073C12" w:rsidRDefault="00073C12" w:rsidP="00AC3BF9">
      <w:pPr>
        <w:pStyle w:val="ListParagraph"/>
        <w:jc w:val="both"/>
        <w:rPr>
          <w:rFonts w:asciiTheme="minorHAnsi" w:hAnsiTheme="minorHAnsi"/>
          <w:color w:val="FF0000"/>
          <w:sz w:val="24"/>
        </w:rPr>
      </w:pPr>
      <w:r w:rsidRPr="00073C12">
        <w:rPr>
          <w:rFonts w:asciiTheme="minorHAnsi" w:hAnsiTheme="minorHAnsi"/>
          <w:noProof/>
          <w:color w:val="FF0000"/>
          <w:sz w:val="24"/>
          <w:lang w:eastAsia="fr-FR"/>
        </w:rPr>
        <w:pict>
          <v:rect id="Rectangle 14" o:spid="_x0000_s1047" style="position:absolute;left:0;text-align:left;margin-left:0;margin-top:-9pt;width:434.4pt;height:70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" fillcolor="white [3201]" strokecolor="#4bacc6 [3208]" strokeweight="2pt">
            <v:textbox style="mso-next-textbox:#Rectangle 14">
              <w:txbxContent>
                <w:p w:rsidR="00073C12" w:rsidRPr="00C16162" w:rsidRDefault="00073C12" w:rsidP="00C16162">
                  <w:pPr>
                    <w:spacing w:after="0"/>
                    <w:jc w:val="both"/>
                    <w:rPr>
                      <w:color w:val="0F243E" w:themeColor="text2" w:themeShade="80"/>
                      <w:lang w:val="en-US"/>
                    </w:rPr>
                  </w:pPr>
                  <w:proofErr w:type="gramStart"/>
                  <w:r w:rsidRPr="00C16162">
                    <w:rPr>
                      <w:color w:val="0F243E" w:themeColor="text2" w:themeShade="80"/>
                      <w:lang w:val="en-US"/>
                    </w:rPr>
                    <w:t>public</w:t>
                  </w:r>
                  <w:proofErr w:type="gramEnd"/>
                  <w:r w:rsidRPr="00C16162">
                    <w:rPr>
                      <w:color w:val="0F243E" w:themeColor="text2" w:themeShade="80"/>
                      <w:lang w:val="en-US"/>
                    </w:rPr>
                    <w:t xml:space="preserve"> static void main(String args[]){ </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 xml:space="preserve">  </w:t>
                  </w:r>
                  <w:r>
                    <w:rPr>
                      <w:color w:val="0F243E" w:themeColor="text2" w:themeShade="80"/>
                      <w:lang w:val="en-US"/>
                    </w:rPr>
                    <w:t xml:space="preserve">     </w:t>
                  </w:r>
                  <w:proofErr w:type="gramStart"/>
                  <w:r w:rsidRPr="00C16162">
                    <w:rPr>
                      <w:color w:val="0F243E" w:themeColor="text2" w:themeShade="80"/>
                      <w:lang w:val="en-US"/>
                    </w:rPr>
                    <w:t>System.out.println(</w:t>
                  </w:r>
                  <w:proofErr w:type="gramEnd"/>
                  <w:r w:rsidRPr="00C16162">
                    <w:rPr>
                      <w:color w:val="0F243E" w:themeColor="text2" w:themeShade="80"/>
                      <w:lang w:val="en-US"/>
                    </w:rPr>
                    <w:t>getConfigDirectoryPath());</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 xml:space="preserve"> </w:t>
                  </w:r>
                  <w:r>
                    <w:rPr>
                      <w:color w:val="0F243E" w:themeColor="text2" w:themeShade="80"/>
                      <w:lang w:val="en-US"/>
                    </w:rPr>
                    <w:t xml:space="preserve">      </w:t>
                  </w:r>
                  <w:proofErr w:type="gramStart"/>
                  <w:r w:rsidRPr="00C16162">
                    <w:rPr>
                      <w:color w:val="0F243E" w:themeColor="text2" w:themeShade="80"/>
                      <w:lang w:val="en-US"/>
                    </w:rPr>
                    <w:t>loadFonkozeBase</w:t>
                  </w:r>
                  <w:proofErr w:type="gramEnd"/>
                  <w:r w:rsidRPr="00C16162">
                    <w:rPr>
                      <w:color w:val="0F243E" w:themeColor="text2" w:themeShade="80"/>
                      <w:lang w:val="en-US"/>
                    </w:rPr>
                    <w:t>();</w:t>
                  </w:r>
                </w:p>
                <w:p w:rsidR="00073C12" w:rsidRPr="00C16162" w:rsidRDefault="00073C12" w:rsidP="00C16162">
                  <w:pPr>
                    <w:spacing w:after="0"/>
                    <w:jc w:val="both"/>
                    <w:rPr>
                      <w:color w:val="0F243E" w:themeColor="text2" w:themeShade="80"/>
                      <w:lang w:val="en-US"/>
                    </w:rPr>
                  </w:pPr>
                  <w:r>
                    <w:rPr>
                      <w:color w:val="0F243E" w:themeColor="text2" w:themeShade="80"/>
                      <w:lang w:val="en-US"/>
                    </w:rPr>
                    <w:t xml:space="preserve">      </w:t>
                  </w:r>
                  <w:proofErr w:type="gramStart"/>
                  <w:r w:rsidRPr="00C16162">
                    <w:rPr>
                      <w:color w:val="0F243E" w:themeColor="text2" w:themeShade="80"/>
                      <w:lang w:val="en-US"/>
                    </w:rPr>
                    <w:t>loadSmsBase</w:t>
                  </w:r>
                  <w:proofErr w:type="gramEnd"/>
                  <w:r w:rsidRPr="00C16162">
                    <w:rPr>
                      <w:color w:val="0F243E" w:themeColor="text2" w:themeShade="80"/>
                      <w:lang w:val="en-US"/>
                    </w:rPr>
                    <w:t>();</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 xml:space="preserve">   }</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 xml:space="preserve">   </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 xml:space="preserve"> </w:t>
                  </w:r>
                  <w:proofErr w:type="gramStart"/>
                  <w:r w:rsidRPr="00C16162">
                    <w:rPr>
                      <w:color w:val="0F243E" w:themeColor="text2" w:themeShade="80"/>
                      <w:lang w:val="en-US"/>
                    </w:rPr>
                    <w:t>public</w:t>
                  </w:r>
                  <w:proofErr w:type="gramEnd"/>
                  <w:r w:rsidRPr="00C16162">
                    <w:rPr>
                      <w:color w:val="0F243E" w:themeColor="text2" w:themeShade="80"/>
                      <w:lang w:val="en-US"/>
                    </w:rPr>
                    <w:t xml:space="preserve"> static void loadSmsBase(){</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 xml:space="preserve">ImD=new </w:t>
                  </w:r>
                  <w:proofErr w:type="gramStart"/>
                  <w:r w:rsidRPr="00C16162">
                    <w:rPr>
                      <w:color w:val="0F243E" w:themeColor="text2" w:themeShade="80"/>
                      <w:lang w:val="en-US"/>
                    </w:rPr>
                    <w:t>ImportDriver(</w:t>
                  </w:r>
                  <w:proofErr w:type="gramEnd"/>
                  <w:r w:rsidRPr="00C16162">
                    <w:rPr>
                      <w:color w:val="0F243E" w:themeColor="text2" w:themeShade="80"/>
                      <w:lang w:val="en-US"/>
                    </w:rPr>
                    <w:t>getConfigDirectoryPath(), "", "");</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 xml:space="preserve">  </w:t>
                  </w:r>
                  <w:proofErr w:type="gramStart"/>
                  <w:r w:rsidRPr="00C16162">
                    <w:rPr>
                      <w:color w:val="0F243E" w:themeColor="text2" w:themeShade="80"/>
                      <w:lang w:val="en-US"/>
                    </w:rPr>
                    <w:t>if</w:t>
                  </w:r>
                  <w:proofErr w:type="gramEnd"/>
                  <w:r w:rsidRPr="00C16162">
                    <w:rPr>
                      <w:color w:val="0F243E" w:themeColor="text2" w:themeShade="80"/>
                      <w:lang w:val="en-US"/>
                    </w:rPr>
                    <w:t>(ImD.verifyConnection()){</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 xml:space="preserve">  </w:t>
                  </w:r>
                  <w:proofErr w:type="gramStart"/>
                  <w:r w:rsidRPr="00C16162">
                    <w:rPr>
                      <w:color w:val="0F243E" w:themeColor="text2" w:themeShade="80"/>
                      <w:lang w:val="en-US"/>
                    </w:rPr>
                    <w:t>System.out.println(</w:t>
                  </w:r>
                  <w:proofErr w:type="gramEnd"/>
                  <w:r w:rsidRPr="00C16162">
                    <w:rPr>
                      <w:color w:val="0F243E" w:themeColor="text2" w:themeShade="80"/>
                      <w:lang w:val="en-US"/>
                    </w:rPr>
                    <w:t>"Connected to database fontlineSms");</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 xml:space="preserve">    </w:t>
                  </w:r>
                  <w:proofErr w:type="gramStart"/>
                  <w:r w:rsidRPr="00C16162">
                    <w:rPr>
                      <w:color w:val="0F243E" w:themeColor="text2" w:themeShade="80"/>
                      <w:lang w:val="en-US"/>
                    </w:rPr>
                    <w:t>try</w:t>
                  </w:r>
                  <w:proofErr w:type="gramEnd"/>
                  <w:r w:rsidRPr="00C16162">
                    <w:rPr>
                      <w:color w:val="0F243E" w:themeColor="text2" w:themeShade="80"/>
                      <w:lang w:val="en-US"/>
                    </w:rPr>
                    <w:t>{</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 xml:space="preserve">     </w:t>
                  </w:r>
                  <w:proofErr w:type="gramStart"/>
                  <w:r w:rsidRPr="00C16162">
                    <w:rPr>
                      <w:color w:val="0F243E" w:themeColor="text2" w:themeShade="80"/>
                      <w:lang w:val="en-US"/>
                    </w:rPr>
                    <w:t>rs</w:t>
                  </w:r>
                  <w:proofErr w:type="gramEnd"/>
                  <w:r w:rsidRPr="00C16162">
                    <w:rPr>
                      <w:color w:val="0F243E" w:themeColor="text2" w:themeShade="80"/>
                      <w:lang w:val="en-US"/>
                    </w:rPr>
                    <w:t>=ImD.executer("SELECT * FROM message");</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t xml:space="preserve">  </w:t>
                  </w:r>
                  <w:proofErr w:type="gramStart"/>
                  <w:r w:rsidRPr="00C16162">
                    <w:rPr>
                      <w:color w:val="0F243E" w:themeColor="text2" w:themeShade="80"/>
                      <w:lang w:val="en-US"/>
                    </w:rPr>
                    <w:t>if</w:t>
                  </w:r>
                  <w:proofErr w:type="gramEnd"/>
                  <w:r w:rsidRPr="00C16162">
                    <w:rPr>
                      <w:color w:val="0F243E" w:themeColor="text2" w:themeShade="80"/>
                      <w:lang w:val="en-US"/>
                    </w:rPr>
                    <w:t>(rs !=null){</w:t>
                  </w:r>
                </w:p>
                <w:p w:rsidR="00073C12" w:rsidRPr="00C16162" w:rsidRDefault="00073C12" w:rsidP="00C16162">
                  <w:pPr>
                    <w:spacing w:after="0"/>
                    <w:jc w:val="both"/>
                    <w:rPr>
                      <w:color w:val="0F243E" w:themeColor="text2" w:themeShade="80"/>
                      <w:lang w:val="en-US"/>
                    </w:rPr>
                  </w:pPr>
                  <w:r>
                    <w:rPr>
                      <w:color w:val="0F243E" w:themeColor="text2" w:themeShade="80"/>
                      <w:lang w:val="en-US"/>
                    </w:rPr>
                    <w:tab/>
                    <w:t xml:space="preserve">               </w:t>
                  </w:r>
                  <w:proofErr w:type="gramStart"/>
                  <w:r w:rsidRPr="00C16162">
                    <w:rPr>
                      <w:color w:val="0F243E" w:themeColor="text2" w:themeShade="80"/>
                      <w:lang w:val="en-US"/>
                    </w:rPr>
                    <w:t>while</w:t>
                  </w:r>
                  <w:proofErr w:type="gramEnd"/>
                  <w:r w:rsidRPr="00C16162">
                    <w:rPr>
                      <w:color w:val="0F243E" w:themeColor="text2" w:themeShade="80"/>
                      <w:lang w:val="en-US"/>
                    </w:rPr>
                    <w:t>(rs.next()){</w:t>
                  </w:r>
                </w:p>
                <w:p w:rsidR="00073C12" w:rsidRPr="00C16162" w:rsidRDefault="00073C12" w:rsidP="00C16162">
                  <w:pPr>
                    <w:spacing w:after="0"/>
                    <w:jc w:val="both"/>
                    <w:rPr>
                      <w:color w:val="0F243E" w:themeColor="text2" w:themeShade="80"/>
                      <w:lang w:val="en-US"/>
                    </w:rPr>
                  </w:pPr>
                  <w:r>
                    <w:rPr>
                      <w:color w:val="0F243E" w:themeColor="text2" w:themeShade="80"/>
                      <w:lang w:val="en-US"/>
                    </w:rPr>
                    <w:tab/>
                  </w:r>
                  <w:r>
                    <w:rPr>
                      <w:color w:val="0F243E" w:themeColor="text2" w:themeShade="80"/>
                      <w:lang w:val="en-US"/>
                    </w:rPr>
                    <w:tab/>
                  </w:r>
                  <w:r w:rsidRPr="00C16162">
                    <w:rPr>
                      <w:color w:val="0F243E" w:themeColor="text2" w:themeShade="80"/>
                      <w:lang w:val="en-US"/>
                    </w:rPr>
                    <w:t xml:space="preserve"> </w:t>
                  </w:r>
                  <w:proofErr w:type="gramStart"/>
                  <w:r w:rsidRPr="00C16162">
                    <w:rPr>
                      <w:color w:val="0F243E" w:themeColor="text2" w:themeShade="80"/>
                      <w:lang w:val="en-US"/>
                    </w:rPr>
                    <w:t>System.out.println(</w:t>
                  </w:r>
                  <w:proofErr w:type="gramEnd"/>
                  <w:r w:rsidRPr="00C16162">
                    <w:rPr>
                      <w:color w:val="0F243E" w:themeColor="text2" w:themeShade="80"/>
                      <w:lang w:val="en-US"/>
                    </w:rPr>
                    <w:t>"id: "+rs.getInt("id"));</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w:t>
                  </w:r>
                  <w:proofErr w:type="gramStart"/>
                  <w:r w:rsidRPr="00C16162">
                    <w:rPr>
                      <w:color w:val="0F243E" w:themeColor="text2" w:themeShade="80"/>
                      <w:lang w:val="en-US"/>
                    </w:rPr>
                    <w:t>System.out.println(</w:t>
                  </w:r>
                  <w:proofErr w:type="gramEnd"/>
                  <w:r w:rsidRPr="00C16162">
                    <w:rPr>
                      <w:color w:val="0F243E" w:themeColor="text2" w:themeShade="80"/>
                      <w:lang w:val="en-US"/>
                    </w:rPr>
                    <w:t>"Date: "+rs.getInt("Date"));</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w:t>
                  </w:r>
                  <w:proofErr w:type="gramStart"/>
                  <w:r w:rsidRPr="00C16162">
                    <w:rPr>
                      <w:color w:val="0F243E" w:themeColor="text2" w:themeShade="80"/>
                      <w:lang w:val="en-US"/>
                    </w:rPr>
                    <w:t>System.out.println(</w:t>
                  </w:r>
                  <w:proofErr w:type="gramEnd"/>
                  <w:r w:rsidRPr="00C16162">
                    <w:rPr>
                      <w:color w:val="0F243E" w:themeColor="text2" w:themeShade="80"/>
                      <w:lang w:val="en-US"/>
                    </w:rPr>
                    <w:t>"Expediteur: "+rs.getString("senderMsisdn"));</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w:t>
                  </w:r>
                  <w:proofErr w:type="gramStart"/>
                  <w:r w:rsidRPr="00C16162">
                    <w:rPr>
                      <w:color w:val="0F243E" w:themeColor="text2" w:themeShade="80"/>
                      <w:lang w:val="en-US"/>
                    </w:rPr>
                    <w:t>System.out.println(</w:t>
                  </w:r>
                  <w:proofErr w:type="gramEnd"/>
                  <w:r w:rsidRPr="00C16162">
                    <w:rPr>
                      <w:color w:val="0F243E" w:themeColor="text2" w:themeShade="80"/>
                      <w:lang w:val="en-US"/>
                    </w:rPr>
                    <w:t>"Message: "+rs.getString("textContent")+"\n\n");</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String chaine=</w:t>
                  </w:r>
                  <w:proofErr w:type="gramStart"/>
                  <w:r w:rsidRPr="00C16162">
                    <w:rPr>
                      <w:color w:val="0F243E" w:themeColor="text2" w:themeShade="80"/>
                      <w:lang w:val="en-US"/>
                    </w:rPr>
                    <w:t>rs.getString(</w:t>
                  </w:r>
                  <w:proofErr w:type="gramEnd"/>
                  <w:r w:rsidRPr="00C16162">
                    <w:rPr>
                      <w:color w:val="0F243E" w:themeColor="text2" w:themeShade="80"/>
                      <w:lang w:val="en-US"/>
                    </w:rPr>
                    <w:t>"textContent");</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 xml:space="preserve">   </w:t>
                  </w:r>
                  <w:r w:rsidRPr="00C16162">
                    <w:rPr>
                      <w:color w:val="0F243E" w:themeColor="text2" w:themeShade="80"/>
                      <w:lang w:val="en-US"/>
                    </w:rPr>
                    <w:tab/>
                  </w:r>
                  <w:r w:rsidRPr="00C16162">
                    <w:rPr>
                      <w:color w:val="0F243E" w:themeColor="text2" w:themeShade="80"/>
                      <w:lang w:val="en-US"/>
                    </w:rPr>
                    <w:tab/>
                    <w:t xml:space="preserve">String </w:t>
                  </w:r>
                  <w:proofErr w:type="gramStart"/>
                  <w:r w:rsidRPr="00C16162">
                    <w:rPr>
                      <w:color w:val="0F243E" w:themeColor="text2" w:themeShade="80"/>
                      <w:lang w:val="en-US"/>
                    </w:rPr>
                    <w:t>chaineTab[</w:t>
                  </w:r>
                  <w:proofErr w:type="gramEnd"/>
                  <w:r w:rsidRPr="00C16162">
                    <w:rPr>
                      <w:color w:val="0F243E" w:themeColor="text2" w:themeShade="80"/>
                      <w:lang w:val="en-US"/>
                    </w:rPr>
                    <w:t>]=chaine.split(" ");</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r>
                  <w:proofErr w:type="gramStart"/>
                  <w:r w:rsidRPr="00C16162">
                    <w:rPr>
                      <w:color w:val="0F243E" w:themeColor="text2" w:themeShade="80"/>
                      <w:lang w:val="en-US"/>
                    </w:rPr>
                    <w:t>if</w:t>
                  </w:r>
                  <w:proofErr w:type="gramEnd"/>
                  <w:r w:rsidRPr="00C16162">
                    <w:rPr>
                      <w:color w:val="0F243E" w:themeColor="text2" w:themeShade="80"/>
                      <w:lang w:val="en-US"/>
                    </w:rPr>
                    <w:t xml:space="preserve"> (chaineTab.length!=0){</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r>
                  <w:proofErr w:type="gramStart"/>
                  <w:r w:rsidRPr="00C16162">
                    <w:rPr>
                      <w:color w:val="0F243E" w:themeColor="text2" w:themeShade="80"/>
                      <w:lang w:val="en-US"/>
                    </w:rPr>
                    <w:t>for</w:t>
                  </w:r>
                  <w:proofErr w:type="gramEnd"/>
                  <w:r w:rsidRPr="00C16162">
                    <w:rPr>
                      <w:color w:val="0F243E" w:themeColor="text2" w:themeShade="80"/>
                      <w:lang w:val="en-US"/>
                    </w:rPr>
                    <w:t>(int i = 0; i&lt;chaineTab.length; i++){</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w:t>
                  </w:r>
                  <w:proofErr w:type="gramStart"/>
                  <w:r w:rsidRPr="00C16162">
                    <w:rPr>
                      <w:color w:val="0F243E" w:themeColor="text2" w:themeShade="80"/>
                      <w:lang w:val="en-US"/>
                    </w:rPr>
                    <w:t>System.out.println(</w:t>
                  </w:r>
                  <w:proofErr w:type="gramEnd"/>
                  <w:r w:rsidRPr="00C16162">
                    <w:rPr>
                      <w:color w:val="0F243E" w:themeColor="text2" w:themeShade="80"/>
                      <w:lang w:val="en-US"/>
                    </w:rPr>
                    <w:t>"chaine("+i+")="+chaineTab[i]);</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 xml:space="preserve">  </w:t>
                  </w:r>
                  <w:r w:rsidRPr="00C16162">
                    <w:rPr>
                      <w:color w:val="0F243E" w:themeColor="text2" w:themeShade="80"/>
                      <w:lang w:val="en-US"/>
                    </w:rPr>
                    <w:tab/>
                  </w:r>
                  <w:r w:rsidRPr="00C16162">
                    <w:rPr>
                      <w:color w:val="0F243E" w:themeColor="text2" w:themeShade="80"/>
                      <w:lang w:val="en-US"/>
                    </w:rPr>
                    <w:tab/>
                    <w:t xml:space="preserve"> }</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w:t>
                  </w:r>
                  <w:proofErr w:type="gramStart"/>
                  <w:r w:rsidRPr="00C16162">
                    <w:rPr>
                      <w:color w:val="0F243E" w:themeColor="text2" w:themeShade="80"/>
                      <w:lang w:val="en-US"/>
                    </w:rPr>
                    <w:t>if</w:t>
                  </w:r>
                  <w:proofErr w:type="gramEnd"/>
                  <w:r w:rsidRPr="00C16162">
                    <w:rPr>
                      <w:color w:val="0F243E" w:themeColor="text2" w:themeShade="80"/>
                      <w:lang w:val="en-US"/>
                    </w:rPr>
                    <w:t>(result !=null){</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w:t>
                  </w:r>
                  <w:proofErr w:type="gramStart"/>
                  <w:r w:rsidRPr="00C16162">
                    <w:rPr>
                      <w:color w:val="0F243E" w:themeColor="text2" w:themeShade="80"/>
                      <w:lang w:val="en-US"/>
                    </w:rPr>
                    <w:t>while</w:t>
                  </w:r>
                  <w:proofErr w:type="gramEnd"/>
                  <w:r w:rsidRPr="00C16162">
                    <w:rPr>
                      <w:color w:val="0F243E" w:themeColor="text2" w:themeShade="80"/>
                      <w:lang w:val="en-US"/>
                    </w:rPr>
                    <w:t>(result.next()){</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w:t>
                  </w:r>
                  <w:proofErr w:type="gramStart"/>
                  <w:r w:rsidRPr="00C16162">
                    <w:rPr>
                      <w:color w:val="0F243E" w:themeColor="text2" w:themeShade="80"/>
                      <w:lang w:val="en-US"/>
                    </w:rPr>
                    <w:t>if</w:t>
                  </w:r>
                  <w:proofErr w:type="gramEnd"/>
                  <w:r w:rsidRPr="00C16162">
                    <w:rPr>
                      <w:color w:val="0F243E" w:themeColor="text2" w:themeShade="80"/>
                      <w:lang w:val="en-US"/>
                    </w:rPr>
                    <w:t xml:space="preserve"> (result.getString("numero_membre")==chaineTab[0]){</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r>
                  <w:r w:rsidRPr="00C16162">
                    <w:rPr>
                      <w:color w:val="0F243E" w:themeColor="text2" w:themeShade="80"/>
                      <w:lang w:val="en-US"/>
                    </w:rPr>
                    <w:tab/>
                    <w:t xml:space="preserve">    </w:t>
                  </w:r>
                  <w:proofErr w:type="gramStart"/>
                  <w:r w:rsidRPr="00C16162">
                    <w:rPr>
                      <w:color w:val="0F243E" w:themeColor="text2" w:themeShade="80"/>
                      <w:lang w:val="en-US"/>
                    </w:rPr>
                    <w:t>result.moveToInsertRow</w:t>
                  </w:r>
                  <w:proofErr w:type="gramEnd"/>
                  <w:r w:rsidRPr="00C16162">
                    <w:rPr>
                      <w:color w:val="0F243E" w:themeColor="text2" w:themeShade="80"/>
                      <w:lang w:val="en-US"/>
                    </w:rPr>
                    <w:t>();</w:t>
                  </w:r>
                </w:p>
                <w:p w:rsidR="00073C12" w:rsidRPr="00C16162" w:rsidRDefault="00073C12" w:rsidP="00C16162">
                  <w:pPr>
                    <w:spacing w:after="0"/>
                    <w:jc w:val="both"/>
                    <w:rPr>
                      <w:color w:val="0F243E" w:themeColor="text2" w:themeShade="80"/>
                      <w:lang w:val="en-US"/>
                    </w:rPr>
                  </w:pPr>
                  <w:r w:rsidRPr="00C16162">
                    <w:rPr>
                      <w:color w:val="0F243E" w:themeColor="text2" w:themeShade="80"/>
                      <w:lang w:val="en-US"/>
                    </w:rPr>
                    <w:tab/>
                    <w:t xml:space="preserve">       </w:t>
                  </w:r>
                  <w:proofErr w:type="gramStart"/>
                  <w:r w:rsidRPr="00C16162">
                    <w:rPr>
                      <w:color w:val="0F243E" w:themeColor="text2" w:themeShade="80"/>
                      <w:lang w:val="en-US"/>
                    </w:rPr>
                    <w:t>result.updateString</w:t>
                  </w:r>
                  <w:proofErr w:type="gramEnd"/>
                  <w:r w:rsidRPr="00C16162">
                    <w:rPr>
                      <w:color w:val="0F243E" w:themeColor="text2" w:themeShade="80"/>
                      <w:lang w:val="en-US"/>
                    </w:rPr>
                    <w:t>("telephone",chaineTab[1]);</w:t>
                  </w:r>
                </w:p>
                <w:p w:rsidR="00073C12" w:rsidRPr="00C16162" w:rsidRDefault="00073C12" w:rsidP="00C16162">
                  <w:pPr>
                    <w:spacing w:after="0"/>
                    <w:jc w:val="both"/>
                    <w:rPr>
                      <w:color w:val="0F243E" w:themeColor="text2" w:themeShade="80"/>
                    </w:rPr>
                  </w:pPr>
                  <w:r w:rsidRPr="00C16162">
                    <w:rPr>
                      <w:color w:val="0F243E" w:themeColor="text2" w:themeShade="80"/>
                      <w:lang w:val="en-US"/>
                    </w:rPr>
                    <w:tab/>
                  </w:r>
                  <w:r w:rsidRPr="00C16162">
                    <w:rPr>
                      <w:color w:val="0F243E" w:themeColor="text2" w:themeShade="80"/>
                      <w:lang w:val="en-US"/>
                    </w:rPr>
                    <w:tab/>
                    <w:t xml:space="preserve">  </w:t>
                  </w:r>
                  <w:proofErr w:type="gramStart"/>
                  <w:r w:rsidRPr="00C16162">
                    <w:rPr>
                      <w:color w:val="0F243E" w:themeColor="text2" w:themeShade="80"/>
                    </w:rPr>
                    <w:t>result.insertRow(</w:t>
                  </w:r>
                  <w:proofErr w:type="gramEnd"/>
                  <w:r w:rsidRPr="00C16162">
                    <w:rPr>
                      <w:color w:val="0F243E" w:themeColor="text2" w:themeShade="80"/>
                    </w:rPr>
                    <w:t>);</w:t>
                  </w:r>
                </w:p>
                <w:p w:rsidR="00073C12" w:rsidRPr="00C16162" w:rsidRDefault="00073C12" w:rsidP="00C16162">
                  <w:pPr>
                    <w:spacing w:after="0"/>
                    <w:jc w:val="both"/>
                    <w:rPr>
                      <w:color w:val="0F243E" w:themeColor="text2" w:themeShade="80"/>
                    </w:rPr>
                  </w:pPr>
                  <w:r w:rsidRPr="00C16162">
                    <w:rPr>
                      <w:color w:val="0F243E" w:themeColor="text2" w:themeShade="80"/>
                    </w:rPr>
                    <w:tab/>
                  </w:r>
                  <w:r w:rsidRPr="00C16162">
                    <w:rPr>
                      <w:color w:val="0F243E" w:themeColor="text2" w:themeShade="80"/>
                    </w:rPr>
                    <w:tab/>
                    <w:t xml:space="preserve">  </w:t>
                  </w:r>
                  <w:proofErr w:type="gramStart"/>
                  <w:r w:rsidRPr="00C16162">
                    <w:rPr>
                      <w:color w:val="0F243E" w:themeColor="text2" w:themeShade="80"/>
                    </w:rPr>
                    <w:t>break</w:t>
                  </w:r>
                  <w:proofErr w:type="gramEnd"/>
                  <w:r w:rsidRPr="00C16162">
                    <w:rPr>
                      <w:color w:val="0F243E" w:themeColor="text2" w:themeShade="80"/>
                    </w:rPr>
                    <w:t>;</w:t>
                  </w:r>
                </w:p>
                <w:p w:rsidR="00073C12" w:rsidRPr="00C16162" w:rsidRDefault="00073C12" w:rsidP="00C16162">
                  <w:pPr>
                    <w:spacing w:after="0"/>
                    <w:jc w:val="both"/>
                    <w:rPr>
                      <w:color w:val="0F243E" w:themeColor="text2" w:themeShade="80"/>
                    </w:rPr>
                  </w:pPr>
                  <w:r w:rsidRPr="00C16162">
                    <w:rPr>
                      <w:color w:val="0F243E" w:themeColor="text2" w:themeShade="80"/>
                    </w:rPr>
                    <w:tab/>
                  </w:r>
                  <w:r w:rsidRPr="00C16162">
                    <w:rPr>
                      <w:color w:val="0F243E" w:themeColor="text2" w:themeShade="80"/>
                    </w:rPr>
                    <w:tab/>
                    <w:t xml:space="preserve">  }</w:t>
                  </w:r>
                </w:p>
                <w:p w:rsidR="00073C12" w:rsidRPr="00C16162" w:rsidRDefault="00073C12" w:rsidP="00C16162">
                  <w:pPr>
                    <w:spacing w:after="0"/>
                    <w:jc w:val="both"/>
                    <w:rPr>
                      <w:color w:val="0F243E" w:themeColor="text2" w:themeShade="80"/>
                    </w:rPr>
                  </w:pPr>
                  <w:r w:rsidRPr="00C16162">
                    <w:rPr>
                      <w:color w:val="0F243E" w:themeColor="text2" w:themeShade="80"/>
                    </w:rPr>
                    <w:tab/>
                  </w:r>
                  <w:r w:rsidRPr="00C16162">
                    <w:rPr>
                      <w:color w:val="0F243E" w:themeColor="text2" w:themeShade="80"/>
                    </w:rPr>
                    <w:tab/>
                    <w:t xml:space="preserve">  }</w:t>
                  </w:r>
                </w:p>
                <w:p w:rsidR="00073C12" w:rsidRPr="00C16162" w:rsidRDefault="00073C12" w:rsidP="00C16162">
                  <w:pPr>
                    <w:spacing w:after="0"/>
                    <w:jc w:val="both"/>
                    <w:rPr>
                      <w:color w:val="0F243E" w:themeColor="text2" w:themeShade="80"/>
                    </w:rPr>
                  </w:pPr>
                  <w:r w:rsidRPr="00C16162">
                    <w:rPr>
                      <w:color w:val="0F243E" w:themeColor="text2" w:themeShade="80"/>
                    </w:rPr>
                    <w:tab/>
                  </w:r>
                  <w:r w:rsidRPr="00C16162">
                    <w:rPr>
                      <w:color w:val="0F243E" w:themeColor="text2" w:themeShade="80"/>
                    </w:rPr>
                    <w:tab/>
                    <w:t xml:space="preserve">  }</w:t>
                  </w:r>
                </w:p>
                <w:p w:rsidR="00073C12" w:rsidRDefault="00073C12" w:rsidP="00C16162">
                  <w:pPr>
                    <w:spacing w:after="0"/>
                    <w:jc w:val="both"/>
                    <w:rPr>
                      <w:color w:val="0F243E" w:themeColor="text2" w:themeShade="80"/>
                    </w:rPr>
                  </w:pPr>
                  <w:r w:rsidRPr="00C16162">
                    <w:rPr>
                      <w:color w:val="0F243E" w:themeColor="text2" w:themeShade="80"/>
                    </w:rPr>
                    <w:tab/>
                    <w:t xml:space="preserve">   }</w:t>
                  </w:r>
                </w:p>
                <w:p w:rsidR="00073C12" w:rsidRPr="00D574AB" w:rsidRDefault="00073C12" w:rsidP="00D574AB">
                  <w:pPr>
                    <w:spacing w:after="0"/>
                    <w:jc w:val="both"/>
                    <w:rPr>
                      <w:color w:val="0F243E" w:themeColor="text2" w:themeShade="80"/>
                      <w:lang w:val="en-US"/>
                    </w:rPr>
                  </w:pPr>
                  <w:proofErr w:type="gramStart"/>
                  <w:r>
                    <w:rPr>
                      <w:color w:val="0F243E" w:themeColor="text2" w:themeShade="80"/>
                      <w:lang w:val="en-US"/>
                    </w:rPr>
                    <w:t>else</w:t>
                  </w:r>
                  <w:proofErr w:type="gramEnd"/>
                  <w:r>
                    <w:rPr>
                      <w:color w:val="0F243E" w:themeColor="text2" w:themeShade="80"/>
                      <w:lang w:val="en-US"/>
                    </w:rPr>
                    <w:t>{</w:t>
                  </w:r>
                  <w:r w:rsidRPr="00D574AB">
                    <w:rPr>
                      <w:color w:val="0F243E" w:themeColor="text2" w:themeShade="80"/>
                      <w:lang w:val="en-US"/>
                    </w:rPr>
                    <w:t xml:space="preserve"> System.out.pr</w:t>
                  </w:r>
                  <w:r>
                    <w:rPr>
                      <w:color w:val="0F243E" w:themeColor="text2" w:themeShade="80"/>
                      <w:lang w:val="en-US"/>
                    </w:rPr>
                    <w:t>intln("the database is empty");</w:t>
                  </w:r>
                  <w:r w:rsidRPr="00D574AB">
                    <w:rPr>
                      <w:color w:val="0F243E" w:themeColor="text2" w:themeShade="80"/>
                      <w:lang w:val="en-US"/>
                    </w:rPr>
                    <w:t>}</w:t>
                  </w:r>
                </w:p>
                <w:p w:rsidR="00073C12" w:rsidRPr="00D574AB" w:rsidRDefault="00073C12" w:rsidP="00D574AB">
                  <w:pPr>
                    <w:spacing w:after="0"/>
                    <w:jc w:val="both"/>
                    <w:rPr>
                      <w:color w:val="0F243E" w:themeColor="text2" w:themeShade="80"/>
                      <w:lang w:val="en-US"/>
                    </w:rPr>
                  </w:pPr>
                  <w:r w:rsidRPr="00D574AB">
                    <w:rPr>
                      <w:color w:val="0F243E" w:themeColor="text2" w:themeShade="80"/>
                      <w:lang w:val="en-US"/>
                    </w:rPr>
                    <w:tab/>
                  </w:r>
                  <w:r w:rsidRPr="00D574AB">
                    <w:rPr>
                      <w:color w:val="0F243E" w:themeColor="text2" w:themeShade="80"/>
                      <w:lang w:val="en-US"/>
                    </w:rPr>
                    <w:tab/>
                    <w:t>}</w:t>
                  </w:r>
                </w:p>
                <w:p w:rsidR="00073C12" w:rsidRPr="00D574AB" w:rsidRDefault="00073C12" w:rsidP="00D574AB">
                  <w:pPr>
                    <w:spacing w:after="0"/>
                    <w:jc w:val="both"/>
                    <w:rPr>
                      <w:color w:val="0F243E" w:themeColor="text2" w:themeShade="80"/>
                      <w:lang w:val="en-US"/>
                    </w:rPr>
                  </w:pPr>
                  <w:r w:rsidRPr="00D574AB">
                    <w:rPr>
                      <w:color w:val="0F243E" w:themeColor="text2" w:themeShade="80"/>
                      <w:lang w:val="en-US"/>
                    </w:rPr>
                    <w:tab/>
                    <w:t xml:space="preserve">   }</w:t>
                  </w:r>
                </w:p>
                <w:p w:rsidR="00073C12" w:rsidRPr="00D574AB" w:rsidRDefault="00073C12" w:rsidP="00D574AB">
                  <w:pPr>
                    <w:spacing w:after="0"/>
                    <w:jc w:val="both"/>
                    <w:rPr>
                      <w:color w:val="0F243E" w:themeColor="text2" w:themeShade="80"/>
                      <w:lang w:val="en-US"/>
                    </w:rPr>
                  </w:pPr>
                  <w:r w:rsidRPr="00D574AB">
                    <w:rPr>
                      <w:color w:val="0F243E" w:themeColor="text2" w:themeShade="80"/>
                      <w:lang w:val="en-US"/>
                    </w:rPr>
                    <w:t xml:space="preserve">    </w:t>
                  </w:r>
                  <w:proofErr w:type="gramStart"/>
                  <w:r w:rsidRPr="00D574AB">
                    <w:rPr>
                      <w:color w:val="0F243E" w:themeColor="text2" w:themeShade="80"/>
                      <w:lang w:val="en-US"/>
                    </w:rPr>
                    <w:t>else</w:t>
                  </w:r>
                  <w:proofErr w:type="gramEnd"/>
                  <w:r w:rsidRPr="00D574AB">
                    <w:rPr>
                      <w:color w:val="0F243E" w:themeColor="text2" w:themeShade="80"/>
                      <w:lang w:val="en-US"/>
                    </w:rPr>
                    <w:t>{</w:t>
                  </w:r>
                </w:p>
                <w:p w:rsidR="00073C12" w:rsidRPr="00D574AB" w:rsidRDefault="00073C12" w:rsidP="00D574AB">
                  <w:pPr>
                    <w:spacing w:after="0"/>
                    <w:jc w:val="both"/>
                    <w:rPr>
                      <w:color w:val="0F243E" w:themeColor="text2" w:themeShade="80"/>
                      <w:lang w:val="en-US"/>
                    </w:rPr>
                  </w:pPr>
                  <w:r w:rsidRPr="00D574AB">
                    <w:rPr>
                      <w:color w:val="0F243E" w:themeColor="text2" w:themeShade="80"/>
                      <w:lang w:val="en-US"/>
                    </w:rPr>
                    <w:tab/>
                    <w:t xml:space="preserve">      </w:t>
                  </w:r>
                  <w:proofErr w:type="gramStart"/>
                  <w:r w:rsidRPr="00D574AB">
                    <w:rPr>
                      <w:color w:val="0F243E" w:themeColor="text2" w:themeShade="80"/>
                      <w:lang w:val="en-US"/>
                    </w:rPr>
                    <w:t>System.out.println(</w:t>
                  </w:r>
                  <w:proofErr w:type="gramEnd"/>
                  <w:r w:rsidRPr="00D574AB">
                    <w:rPr>
                      <w:color w:val="0F243E" w:themeColor="text2" w:themeShade="80"/>
                      <w:lang w:val="en-US"/>
                    </w:rPr>
                    <w:t>"the database is empty");</w:t>
                  </w:r>
                </w:p>
                <w:p w:rsidR="00073C12" w:rsidRPr="00D574AB" w:rsidRDefault="00073C12" w:rsidP="00D574AB">
                  <w:pPr>
                    <w:spacing w:after="0"/>
                    <w:jc w:val="both"/>
                    <w:rPr>
                      <w:color w:val="0F243E" w:themeColor="text2" w:themeShade="80"/>
                      <w:lang w:val="en-US"/>
                    </w:rPr>
                  </w:pPr>
                  <w:r w:rsidRPr="00D574AB">
                    <w:rPr>
                      <w:color w:val="0F243E" w:themeColor="text2" w:themeShade="80"/>
                      <w:lang w:val="en-US"/>
                    </w:rPr>
                    <w:tab/>
                  </w:r>
                  <w:r w:rsidRPr="00D574AB">
                    <w:rPr>
                      <w:color w:val="0F243E" w:themeColor="text2" w:themeShade="80"/>
                      <w:lang w:val="en-US"/>
                    </w:rPr>
                    <w:tab/>
                    <w:t>}</w:t>
                  </w:r>
                  <w:r w:rsidRPr="00D574AB">
                    <w:rPr>
                      <w:color w:val="0F243E" w:themeColor="text2" w:themeShade="80"/>
                      <w:lang w:val="en-US"/>
                    </w:rPr>
                    <w:tab/>
                    <w:t xml:space="preserve">   </w:t>
                  </w:r>
                </w:p>
                <w:p w:rsidR="00073C12" w:rsidRPr="00D574AB" w:rsidRDefault="00073C12" w:rsidP="00D574AB">
                  <w:pPr>
                    <w:spacing w:after="0"/>
                    <w:jc w:val="both"/>
                    <w:rPr>
                      <w:color w:val="0F243E" w:themeColor="text2" w:themeShade="80"/>
                      <w:lang w:val="en-US"/>
                    </w:rPr>
                  </w:pPr>
                  <w:r w:rsidRPr="00D574AB">
                    <w:rPr>
                      <w:color w:val="0F243E" w:themeColor="text2" w:themeShade="80"/>
                      <w:lang w:val="en-US"/>
                    </w:rPr>
                    <w:tab/>
                  </w:r>
                  <w:proofErr w:type="gramStart"/>
                  <w:r w:rsidRPr="00D574AB">
                    <w:rPr>
                      <w:color w:val="0F243E" w:themeColor="text2" w:themeShade="80"/>
                      <w:lang w:val="en-US"/>
                    </w:rPr>
                    <w:t>}catch</w:t>
                  </w:r>
                  <w:proofErr w:type="gramEnd"/>
                  <w:r w:rsidRPr="00D574AB">
                    <w:rPr>
                      <w:color w:val="0F243E" w:themeColor="text2" w:themeShade="80"/>
                      <w:lang w:val="en-US"/>
                    </w:rPr>
                    <w:t>(SQLException ex){</w:t>
                  </w:r>
                </w:p>
                <w:p w:rsidR="00073C12" w:rsidRPr="00D574AB" w:rsidRDefault="00073C12" w:rsidP="00D574AB">
                  <w:pPr>
                    <w:spacing w:after="0"/>
                    <w:jc w:val="both"/>
                    <w:rPr>
                      <w:color w:val="0F243E" w:themeColor="text2" w:themeShade="80"/>
                      <w:lang w:val="en-US"/>
                    </w:rPr>
                  </w:pPr>
                  <w:r w:rsidRPr="00D574AB">
                    <w:rPr>
                      <w:color w:val="0F243E" w:themeColor="text2" w:themeShade="80"/>
                      <w:lang w:val="en-US"/>
                    </w:rPr>
                    <w:t xml:space="preserve">   </w:t>
                  </w:r>
                  <w:proofErr w:type="gramStart"/>
                  <w:r w:rsidRPr="00D574AB">
                    <w:rPr>
                      <w:color w:val="0F243E" w:themeColor="text2" w:themeShade="80"/>
                      <w:lang w:val="en-US"/>
                    </w:rPr>
                    <w:t>Logger.getLogger(</w:t>
                  </w:r>
                  <w:proofErr w:type="gramEnd"/>
                  <w:r w:rsidRPr="00D574AB">
                    <w:rPr>
                      <w:color w:val="0F243E" w:themeColor="text2" w:themeShade="80"/>
                      <w:lang w:val="en-US"/>
                    </w:rPr>
                    <w:t>ImportDriver.class.getName()).log(Level.SEVERE, null, ex);</w:t>
                  </w:r>
                </w:p>
                <w:p w:rsidR="00073C12" w:rsidRPr="00D574AB" w:rsidRDefault="00073C12" w:rsidP="00D574AB">
                  <w:pPr>
                    <w:spacing w:after="0"/>
                    <w:jc w:val="both"/>
                    <w:rPr>
                      <w:color w:val="0F243E" w:themeColor="text2" w:themeShade="80"/>
                      <w:lang w:val="en-US"/>
                    </w:rPr>
                  </w:pPr>
                  <w:r w:rsidRPr="00D574AB">
                    <w:rPr>
                      <w:color w:val="0F243E" w:themeColor="text2" w:themeShade="80"/>
                      <w:lang w:val="en-US"/>
                    </w:rPr>
                    <w:t xml:space="preserve">  }</w:t>
                  </w:r>
                </w:p>
                <w:p w:rsidR="00073C12" w:rsidRPr="00D574AB" w:rsidRDefault="00073C12" w:rsidP="00D574AB">
                  <w:pPr>
                    <w:spacing w:after="0"/>
                    <w:jc w:val="both"/>
                    <w:rPr>
                      <w:color w:val="0F243E" w:themeColor="text2" w:themeShade="80"/>
                      <w:lang w:val="en-US"/>
                    </w:rPr>
                  </w:pPr>
                  <w:r w:rsidRPr="00D574AB">
                    <w:rPr>
                      <w:color w:val="0F243E" w:themeColor="text2" w:themeShade="80"/>
                      <w:lang w:val="en-US"/>
                    </w:rPr>
                    <w:t xml:space="preserve">  </w:t>
                  </w:r>
                  <w:proofErr w:type="gramStart"/>
                  <w:r w:rsidRPr="00D574AB">
                    <w:rPr>
                      <w:color w:val="0F243E" w:themeColor="text2" w:themeShade="80"/>
                      <w:lang w:val="en-US"/>
                    </w:rPr>
                    <w:t>}else</w:t>
                  </w:r>
                  <w:proofErr w:type="gramEnd"/>
                  <w:r w:rsidRPr="00D574AB">
                    <w:rPr>
                      <w:color w:val="0F243E" w:themeColor="text2" w:themeShade="80"/>
                      <w:lang w:val="en-US"/>
                    </w:rPr>
                    <w:t>{</w:t>
                  </w:r>
                </w:p>
                <w:p w:rsidR="00073C12" w:rsidRPr="00D574AB" w:rsidRDefault="00073C12" w:rsidP="00D574AB">
                  <w:pPr>
                    <w:spacing w:after="0"/>
                    <w:jc w:val="both"/>
                    <w:rPr>
                      <w:color w:val="0F243E" w:themeColor="text2" w:themeShade="80"/>
                      <w:lang w:val="en-US"/>
                    </w:rPr>
                  </w:pPr>
                  <w:r w:rsidRPr="00D574AB">
                    <w:rPr>
                      <w:color w:val="0F243E" w:themeColor="text2" w:themeShade="80"/>
                      <w:lang w:val="en-US"/>
                    </w:rPr>
                    <w:t xml:space="preserve">    </w:t>
                  </w:r>
                  <w:proofErr w:type="gramStart"/>
                  <w:r w:rsidRPr="00D574AB">
                    <w:rPr>
                      <w:color w:val="0F243E" w:themeColor="text2" w:themeShade="80"/>
                      <w:lang w:val="en-US"/>
                    </w:rPr>
                    <w:t>System.out.println(</w:t>
                  </w:r>
                  <w:proofErr w:type="gramEnd"/>
                  <w:r w:rsidRPr="00D574AB">
                    <w:rPr>
                      <w:color w:val="0F243E" w:themeColor="text2" w:themeShade="80"/>
                      <w:lang w:val="en-US"/>
                    </w:rPr>
                    <w:t>"Connection to message failed !!!");</w:t>
                  </w:r>
                </w:p>
                <w:p w:rsidR="00073C12" w:rsidRDefault="00073C12" w:rsidP="00D574AB">
                  <w:pPr>
                    <w:spacing w:after="0"/>
                    <w:jc w:val="both"/>
                    <w:rPr>
                      <w:color w:val="0F243E" w:themeColor="text2" w:themeShade="80"/>
                    </w:rPr>
                  </w:pPr>
                  <w:r w:rsidRPr="00D574AB">
                    <w:rPr>
                      <w:color w:val="0F243E" w:themeColor="text2" w:themeShade="80"/>
                      <w:lang w:val="en-US"/>
                    </w:rPr>
                    <w:t xml:space="preserve">  </w:t>
                  </w:r>
                  <w:r w:rsidRPr="00D574AB">
                    <w:rPr>
                      <w:color w:val="0F243E" w:themeColor="text2" w:themeShade="80"/>
                    </w:rPr>
                    <w:t>}</w:t>
                  </w:r>
                </w:p>
                <w:p w:rsidR="00073C12" w:rsidRPr="00C16162" w:rsidRDefault="00073C12" w:rsidP="00D574AB">
                  <w:pPr>
                    <w:spacing w:after="0"/>
                    <w:jc w:val="both"/>
                    <w:rPr>
                      <w:color w:val="0F243E" w:themeColor="text2" w:themeShade="80"/>
                    </w:rPr>
                  </w:pPr>
                  <w:r>
                    <w:rPr>
                      <w:color w:val="0F243E" w:themeColor="text2" w:themeShade="80"/>
                    </w:rPr>
                    <w:t>}</w:t>
                  </w:r>
                </w:p>
              </w:txbxContent>
            </v:textbox>
          </v:rect>
        </w:pict>
      </w:r>
    </w:p>
    <w:p w:rsidR="00AC3BF9" w:rsidRPr="00073C12" w:rsidRDefault="00AC3BF9"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791A75">
      <w:pPr>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2F4B0D" w:rsidRPr="00073C12" w:rsidRDefault="002F4B0D"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073C12" w:rsidP="00AC3BF9">
      <w:pPr>
        <w:pStyle w:val="ListParagraph"/>
        <w:jc w:val="both"/>
        <w:rPr>
          <w:rFonts w:asciiTheme="minorHAnsi" w:hAnsiTheme="minorHAnsi"/>
          <w:color w:val="FF0000"/>
          <w:sz w:val="24"/>
        </w:rPr>
      </w:pPr>
      <w:r w:rsidRPr="00073C12">
        <w:rPr>
          <w:rFonts w:asciiTheme="minorHAnsi" w:hAnsiTheme="minorHAnsi"/>
          <w:noProof/>
          <w:color w:val="FF0000"/>
          <w:sz w:val="24"/>
          <w:lang w:eastAsia="fr-FR"/>
        </w:rPr>
        <w:pict>
          <v:rect id="Rectangle 15" o:spid="_x0000_s1048" style="position:absolute;left:0;text-align:left;margin-left:9pt;margin-top:0;width:458.05pt;height:65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" fillcolor="white [3201]" strokecolor="#4bacc6 [3208]" strokeweight="2pt">
            <v:textbox style="mso-next-textbox:#Rectangle 15">
              <w:txbxContent>
                <w:p w:rsidR="00073C12" w:rsidRPr="00B032E9" w:rsidRDefault="00073C12" w:rsidP="00B032E9">
                  <w:pPr>
                    <w:spacing w:after="0"/>
                    <w:jc w:val="both"/>
                    <w:rPr>
                      <w:color w:val="17365D" w:themeColor="text2" w:themeShade="BF"/>
                      <w:sz w:val="24"/>
                      <w:szCs w:val="24"/>
                      <w:lang w:val="en-US"/>
                    </w:rPr>
                  </w:pPr>
                  <w:proofErr w:type="gramStart"/>
                  <w:r w:rsidRPr="00B032E9">
                    <w:rPr>
                      <w:color w:val="17365D" w:themeColor="text2" w:themeShade="BF"/>
                      <w:sz w:val="24"/>
                      <w:szCs w:val="24"/>
                      <w:lang w:val="en-US"/>
                    </w:rPr>
                    <w:t>public</w:t>
                  </w:r>
                  <w:proofErr w:type="gramEnd"/>
                  <w:r w:rsidRPr="00B032E9">
                    <w:rPr>
                      <w:color w:val="17365D" w:themeColor="text2" w:themeShade="BF"/>
                      <w:sz w:val="24"/>
                      <w:szCs w:val="24"/>
                      <w:lang w:val="en-US"/>
                    </w:rPr>
                    <w:t xml:space="preserve"> static void loadFonkozeBase(){</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ImD1 = new </w:t>
                  </w:r>
                  <w:proofErr w:type="gramStart"/>
                  <w:r w:rsidRPr="00B032E9">
                    <w:rPr>
                      <w:color w:val="17365D" w:themeColor="text2" w:themeShade="BF"/>
                      <w:sz w:val="24"/>
                      <w:szCs w:val="24"/>
                      <w:lang w:val="en-US"/>
                    </w:rPr>
                    <w:t>ImportDriver1(</w:t>
                  </w:r>
                  <w:proofErr w:type="gramEnd"/>
                  <w:r w:rsidRPr="00B032E9">
                    <w:rPr>
                      <w:color w:val="17365D" w:themeColor="text2" w:themeShade="BF"/>
                      <w:sz w:val="24"/>
                      <w:szCs w:val="24"/>
                      <w:lang w:val="en-US"/>
                    </w:rPr>
                    <w:t>"//localhost/fonkoze","root","");</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roofErr w:type="gramStart"/>
                  <w:r w:rsidRPr="00B032E9">
                    <w:rPr>
                      <w:color w:val="17365D" w:themeColor="text2" w:themeShade="BF"/>
                      <w:sz w:val="24"/>
                      <w:szCs w:val="24"/>
                      <w:lang w:val="en-US"/>
                    </w:rPr>
                    <w:t>if</w:t>
                  </w:r>
                  <w:proofErr w:type="gramEnd"/>
                  <w:r w:rsidRPr="00B032E9">
                    <w:rPr>
                      <w:color w:val="17365D" w:themeColor="text2" w:themeShade="BF"/>
                      <w:sz w:val="24"/>
                      <w:szCs w:val="24"/>
                      <w:lang w:val="en-US"/>
                    </w:rPr>
                    <w:t>(ImD1.verifyConnection()){</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roofErr w:type="gramStart"/>
                  <w:r w:rsidRPr="00B032E9">
                    <w:rPr>
                      <w:color w:val="17365D" w:themeColor="text2" w:themeShade="BF"/>
                      <w:sz w:val="24"/>
                      <w:szCs w:val="24"/>
                      <w:lang w:val="en-US"/>
                    </w:rPr>
                    <w:t>try</w:t>
                  </w:r>
                  <w:proofErr w:type="gramEnd"/>
                  <w:r w:rsidRPr="00B032E9">
                    <w:rPr>
                      <w:color w:val="17365D" w:themeColor="text2" w:themeShade="BF"/>
                      <w:sz w:val="24"/>
                      <w:szCs w:val="24"/>
                      <w:lang w:val="en-US"/>
                    </w:rPr>
                    <w:t>{</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roofErr w:type="gramStart"/>
                  <w:r w:rsidRPr="00B032E9">
                    <w:rPr>
                      <w:color w:val="17365D" w:themeColor="text2" w:themeShade="BF"/>
                      <w:sz w:val="24"/>
                      <w:szCs w:val="24"/>
                      <w:lang w:val="en-US"/>
                    </w:rPr>
                    <w:t>result</w:t>
                  </w:r>
                  <w:proofErr w:type="gramEnd"/>
                  <w:r w:rsidRPr="00B032E9">
                    <w:rPr>
                      <w:color w:val="17365D" w:themeColor="text2" w:themeShade="BF"/>
                      <w:sz w:val="24"/>
                      <w:szCs w:val="24"/>
                      <w:lang w:val="en-US"/>
                    </w:rPr>
                    <w:t>=ImD1.executer("SELECT * FROM membre");</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roofErr w:type="gramStart"/>
                  <w:r w:rsidRPr="00B032E9">
                    <w:rPr>
                      <w:color w:val="17365D" w:themeColor="text2" w:themeShade="BF"/>
                      <w:sz w:val="24"/>
                      <w:szCs w:val="24"/>
                      <w:lang w:val="en-US"/>
                    </w:rPr>
                    <w:t>if</w:t>
                  </w:r>
                  <w:proofErr w:type="gramEnd"/>
                  <w:r w:rsidRPr="00B032E9">
                    <w:rPr>
                      <w:color w:val="17365D" w:themeColor="text2" w:themeShade="BF"/>
                      <w:sz w:val="24"/>
                      <w:szCs w:val="24"/>
                      <w:lang w:val="en-US"/>
                    </w:rPr>
                    <w:t>(result !=null){</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roofErr w:type="gramStart"/>
                  <w:r w:rsidRPr="00B032E9">
                    <w:rPr>
                      <w:color w:val="17365D" w:themeColor="text2" w:themeShade="BF"/>
                      <w:sz w:val="24"/>
                      <w:szCs w:val="24"/>
                      <w:lang w:val="en-US"/>
                    </w:rPr>
                    <w:t>while</w:t>
                  </w:r>
                  <w:proofErr w:type="gramEnd"/>
                  <w:r w:rsidRPr="00B032E9">
                    <w:rPr>
                      <w:color w:val="17365D" w:themeColor="text2" w:themeShade="BF"/>
                      <w:sz w:val="24"/>
                      <w:szCs w:val="24"/>
                      <w:lang w:val="en-US"/>
                    </w:rPr>
                    <w:t>(result.next()){</w:t>
                  </w:r>
                </w:p>
                <w:p w:rsidR="00073C12" w:rsidRPr="00B032E9" w:rsidRDefault="00073C12" w:rsidP="00B032E9">
                  <w:pPr>
                    <w:spacing w:after="0"/>
                    <w:jc w:val="both"/>
                    <w:rPr>
                      <w:color w:val="17365D" w:themeColor="text2" w:themeShade="BF"/>
                      <w:sz w:val="24"/>
                      <w:szCs w:val="24"/>
                      <w:lang w:val="en-US"/>
                    </w:rPr>
                  </w:pPr>
                  <w:r>
                    <w:rPr>
                      <w:color w:val="17365D" w:themeColor="text2" w:themeShade="BF"/>
                      <w:sz w:val="24"/>
                      <w:szCs w:val="24"/>
                      <w:lang w:val="en-US"/>
                    </w:rPr>
                    <w:tab/>
                  </w:r>
                  <w:r>
                    <w:rPr>
                      <w:color w:val="17365D" w:themeColor="text2" w:themeShade="BF"/>
                      <w:sz w:val="24"/>
                      <w:szCs w:val="24"/>
                      <w:lang w:val="en-US"/>
                    </w:rPr>
                    <w:tab/>
                  </w:r>
                  <w:proofErr w:type="gramStart"/>
                  <w:r w:rsidRPr="00B032E9">
                    <w:rPr>
                      <w:color w:val="17365D" w:themeColor="text2" w:themeShade="BF"/>
                      <w:sz w:val="24"/>
                      <w:szCs w:val="24"/>
                      <w:lang w:val="en-US"/>
                    </w:rPr>
                    <w:t>System.out.println(</w:t>
                  </w:r>
                  <w:proofErr w:type="gramEnd"/>
                  <w:r w:rsidRPr="00B032E9">
                    <w:rPr>
                      <w:color w:val="17365D" w:themeColor="text2" w:themeShade="BF"/>
                      <w:sz w:val="24"/>
                      <w:szCs w:val="24"/>
                      <w:lang w:val="en-US"/>
                    </w:rPr>
                    <w:t>"id: "+result.getInt("id"));</w:t>
                  </w:r>
                </w:p>
                <w:p w:rsidR="00073C12" w:rsidRPr="00B032E9" w:rsidRDefault="00073C12" w:rsidP="00B032E9">
                  <w:pPr>
                    <w:spacing w:after="0"/>
                    <w:jc w:val="both"/>
                    <w:rPr>
                      <w:color w:val="17365D" w:themeColor="text2" w:themeShade="BF"/>
                      <w:sz w:val="24"/>
                      <w:szCs w:val="24"/>
                      <w:lang w:val="en-US"/>
                    </w:rPr>
                  </w:pPr>
                  <w:r>
                    <w:rPr>
                      <w:color w:val="17365D" w:themeColor="text2" w:themeShade="BF"/>
                      <w:sz w:val="24"/>
                      <w:szCs w:val="24"/>
                      <w:lang w:val="en-US"/>
                    </w:rPr>
                    <w:tab/>
                  </w:r>
                  <w:r>
                    <w:rPr>
                      <w:color w:val="17365D" w:themeColor="text2" w:themeShade="BF"/>
                      <w:sz w:val="24"/>
                      <w:szCs w:val="24"/>
                      <w:lang w:val="en-US"/>
                    </w:rPr>
                    <w:tab/>
                    <w:t xml:space="preserve"> </w:t>
                  </w:r>
                  <w:proofErr w:type="gramStart"/>
                  <w:r>
                    <w:rPr>
                      <w:color w:val="17365D" w:themeColor="text2" w:themeShade="BF"/>
                      <w:sz w:val="24"/>
                      <w:szCs w:val="24"/>
                      <w:lang w:val="en-US"/>
                    </w:rPr>
                    <w:t>System.out.println(</w:t>
                  </w:r>
                  <w:proofErr w:type="gramEnd"/>
                  <w:r>
                    <w:rPr>
                      <w:color w:val="17365D" w:themeColor="text2" w:themeShade="BF"/>
                      <w:sz w:val="24"/>
                      <w:szCs w:val="24"/>
                      <w:lang w:val="en-US"/>
                    </w:rPr>
                    <w:t>"Numero</w:t>
                  </w:r>
                  <w:r w:rsidRPr="00B032E9">
                    <w:rPr>
                      <w:color w:val="17365D" w:themeColor="text2" w:themeShade="BF"/>
                      <w:sz w:val="24"/>
                      <w:szCs w:val="24"/>
                      <w:lang w:val="en-US"/>
                    </w:rPr>
                    <w:t>Membre: "+result.getString("numero_membre"));</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w:t>
                  </w:r>
                  <w:proofErr w:type="gramStart"/>
                  <w:r w:rsidRPr="00B032E9">
                    <w:rPr>
                      <w:color w:val="17365D" w:themeColor="text2" w:themeShade="BF"/>
                      <w:sz w:val="24"/>
                      <w:szCs w:val="24"/>
                      <w:lang w:val="en-US"/>
                    </w:rPr>
                    <w:t>System.out.println(</w:t>
                  </w:r>
                  <w:proofErr w:type="gramEnd"/>
                  <w:r w:rsidRPr="00B032E9">
                    <w:rPr>
                      <w:color w:val="17365D" w:themeColor="text2" w:themeShade="BF"/>
                      <w:sz w:val="24"/>
                      <w:szCs w:val="24"/>
                      <w:lang w:val="en-US"/>
                    </w:rPr>
                    <w:t>"Nom: "+result.getString("nom"));</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w:t>
                  </w:r>
                  <w:proofErr w:type="gramStart"/>
                  <w:r w:rsidRPr="00B032E9">
                    <w:rPr>
                      <w:color w:val="17365D" w:themeColor="text2" w:themeShade="BF"/>
                      <w:sz w:val="24"/>
                      <w:szCs w:val="24"/>
                      <w:lang w:val="en-US"/>
                    </w:rPr>
                    <w:t>System.out.println(</w:t>
                  </w:r>
                  <w:proofErr w:type="gramEnd"/>
                  <w:r w:rsidRPr="00B032E9">
                    <w:rPr>
                      <w:color w:val="17365D" w:themeColor="text2" w:themeShade="BF"/>
                      <w:sz w:val="24"/>
                      <w:szCs w:val="24"/>
                      <w:lang w:val="en-US"/>
                    </w:rPr>
                    <w:t>"Prenom: "+result.getString("prenom"));</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w:t>
                  </w:r>
                  <w:proofErr w:type="gramStart"/>
                  <w:r w:rsidRPr="00B032E9">
                    <w:rPr>
                      <w:color w:val="17365D" w:themeColor="text2" w:themeShade="BF"/>
                      <w:sz w:val="24"/>
                      <w:szCs w:val="24"/>
                      <w:lang w:val="en-US"/>
                    </w:rPr>
                    <w:t>System.out.println(</w:t>
                  </w:r>
                  <w:proofErr w:type="gramEnd"/>
                  <w:r w:rsidRPr="00B032E9">
                    <w:rPr>
                      <w:color w:val="17365D" w:themeColor="text2" w:themeShade="BF"/>
                      <w:sz w:val="24"/>
                      <w:szCs w:val="24"/>
                      <w:lang w:val="en-US"/>
                    </w:rPr>
                    <w:t>"Centre: "+result.getString("prenom"));</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w:t>
                  </w:r>
                  <w:proofErr w:type="gramStart"/>
                  <w:r w:rsidRPr="00B032E9">
                    <w:rPr>
                      <w:color w:val="17365D" w:themeColor="text2" w:themeShade="BF"/>
                      <w:sz w:val="24"/>
                      <w:szCs w:val="24"/>
                      <w:lang w:val="en-US"/>
                    </w:rPr>
                    <w:t>System.out.println(</w:t>
                  </w:r>
                  <w:proofErr w:type="gramEnd"/>
                  <w:r w:rsidRPr="00B032E9">
                    <w:rPr>
                      <w:color w:val="17365D" w:themeColor="text2" w:themeShade="BF"/>
                      <w:sz w:val="24"/>
                      <w:szCs w:val="24"/>
                      <w:lang w:val="en-US"/>
                    </w:rPr>
                    <w:t>"Telephone: "+result.getString("telephone"));</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r w:rsidRPr="00B032E9">
                    <w:rPr>
                      <w:color w:val="17365D" w:themeColor="text2" w:themeShade="BF"/>
                      <w:sz w:val="24"/>
                      <w:szCs w:val="24"/>
                      <w:lang w:val="en-US"/>
                    </w:rPr>
                    <w:tab/>
                    <w:t xml:space="preserve"> </w:t>
                  </w:r>
                  <w:proofErr w:type="gramStart"/>
                  <w:r w:rsidRPr="00B032E9">
                    <w:rPr>
                      <w:color w:val="17365D" w:themeColor="text2" w:themeShade="BF"/>
                      <w:sz w:val="24"/>
                      <w:szCs w:val="24"/>
                      <w:lang w:val="en-US"/>
                    </w:rPr>
                    <w:t>System.out.println(</w:t>
                  </w:r>
                  <w:proofErr w:type="gramEnd"/>
                  <w:r w:rsidRPr="00B032E9">
                    <w:rPr>
                      <w:color w:val="17365D" w:themeColor="text2" w:themeShade="BF"/>
                      <w:sz w:val="24"/>
                      <w:szCs w:val="24"/>
                      <w:lang w:val="en-US"/>
                    </w:rPr>
                    <w:t>"Adresse: "+result.getString("adresse")+"\n");</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roofErr w:type="gramStart"/>
                  <w:r w:rsidRPr="00B032E9">
                    <w:rPr>
                      <w:color w:val="17365D" w:themeColor="text2" w:themeShade="BF"/>
                      <w:sz w:val="24"/>
                      <w:szCs w:val="24"/>
                      <w:lang w:val="en-US"/>
                    </w:rPr>
                    <w:t>else</w:t>
                  </w:r>
                  <w:proofErr w:type="gramEnd"/>
                  <w:r w:rsidRPr="00B032E9">
                    <w:rPr>
                      <w:color w:val="17365D" w:themeColor="text2" w:themeShade="BF"/>
                      <w:sz w:val="24"/>
                      <w:szCs w:val="24"/>
                      <w:lang w:val="en-US"/>
                    </w:rPr>
                    <w:t>{</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roofErr w:type="gramStart"/>
                  <w:r w:rsidRPr="00B032E9">
                    <w:rPr>
                      <w:color w:val="17365D" w:themeColor="text2" w:themeShade="BF"/>
                      <w:sz w:val="24"/>
                      <w:szCs w:val="24"/>
                      <w:lang w:val="en-US"/>
                    </w:rPr>
                    <w:t>System.out.pr</w:t>
                  </w:r>
                  <w:r>
                    <w:rPr>
                      <w:color w:val="17365D" w:themeColor="text2" w:themeShade="BF"/>
                      <w:sz w:val="24"/>
                      <w:szCs w:val="24"/>
                      <w:lang w:val="en-US"/>
                    </w:rPr>
                    <w:t>intln(</w:t>
                  </w:r>
                  <w:proofErr w:type="gramEnd"/>
                  <w:r>
                    <w:rPr>
                      <w:color w:val="17365D" w:themeColor="text2" w:themeShade="BF"/>
                      <w:sz w:val="24"/>
                      <w:szCs w:val="24"/>
                      <w:lang w:val="en-US"/>
                    </w:rPr>
                    <w:t>"the database is empty")</w:t>
                  </w:r>
                  <w:r w:rsidRPr="00B032E9">
                    <w:rPr>
                      <w:color w:val="17365D" w:themeColor="text2" w:themeShade="BF"/>
                      <w:sz w:val="24"/>
                      <w:szCs w:val="24"/>
                      <w:lang w:val="en-US"/>
                    </w:rPr>
                    <w:t>}</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r>
                  <w:proofErr w:type="gramStart"/>
                  <w:r w:rsidRPr="00B032E9">
                    <w:rPr>
                      <w:color w:val="17365D" w:themeColor="text2" w:themeShade="BF"/>
                      <w:sz w:val="24"/>
                      <w:szCs w:val="24"/>
                      <w:lang w:val="en-US"/>
                    </w:rPr>
                    <w:t>}catch</w:t>
                  </w:r>
                  <w:proofErr w:type="gramEnd"/>
                  <w:r w:rsidRPr="00B032E9">
                    <w:rPr>
                      <w:color w:val="17365D" w:themeColor="text2" w:themeShade="BF"/>
                      <w:sz w:val="24"/>
                      <w:szCs w:val="24"/>
                      <w:lang w:val="en-US"/>
                    </w:rPr>
                    <w:t>(SQLException ex){</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roofErr w:type="gramStart"/>
                  <w:r w:rsidRPr="00B032E9">
                    <w:rPr>
                      <w:color w:val="17365D" w:themeColor="text2" w:themeShade="BF"/>
                      <w:sz w:val="24"/>
                      <w:szCs w:val="24"/>
                      <w:lang w:val="en-US"/>
                    </w:rPr>
                    <w:t>Logger.getLogger(</w:t>
                  </w:r>
                  <w:proofErr w:type="gramEnd"/>
                  <w:r w:rsidRPr="00B032E9">
                    <w:rPr>
                      <w:color w:val="17365D" w:themeColor="text2" w:themeShade="BF"/>
                      <w:sz w:val="24"/>
                      <w:szCs w:val="24"/>
                      <w:lang w:val="en-US"/>
                    </w:rPr>
                    <w:t>ImportDriver.class.getName()).log(Level.SEVERE, null, ex);</w:t>
                  </w:r>
                  <w:r>
                    <w:rPr>
                      <w:color w:val="17365D" w:themeColor="text2" w:themeShade="BF"/>
                      <w:sz w:val="24"/>
                      <w:szCs w:val="24"/>
                      <w:lang w:val="en-US"/>
                    </w:rPr>
                    <w:t>}</w:t>
                  </w:r>
                </w:p>
                <w:p w:rsidR="00073C12" w:rsidRPr="00B032E9" w:rsidRDefault="00073C12" w:rsidP="00B032E9">
                  <w:pPr>
                    <w:spacing w:after="0"/>
                    <w:jc w:val="both"/>
                    <w:rPr>
                      <w:color w:val="17365D" w:themeColor="text2" w:themeShade="BF"/>
                      <w:sz w:val="24"/>
                      <w:szCs w:val="24"/>
                      <w:lang w:val="en-US"/>
                    </w:rPr>
                  </w:pPr>
                  <w:r>
                    <w:rPr>
                      <w:color w:val="17365D" w:themeColor="text2" w:themeShade="BF"/>
                      <w:sz w:val="24"/>
                      <w:szCs w:val="24"/>
                      <w:lang w:val="en-US"/>
                    </w:rPr>
                    <w:t xml:space="preserve">  </w:t>
                  </w:r>
                  <w:proofErr w:type="gramStart"/>
                  <w:r w:rsidRPr="00B032E9">
                    <w:rPr>
                      <w:color w:val="17365D" w:themeColor="text2" w:themeShade="BF"/>
                      <w:sz w:val="24"/>
                      <w:szCs w:val="24"/>
                      <w:lang w:val="en-US"/>
                    </w:rPr>
                    <w:t>else</w:t>
                  </w:r>
                  <w:proofErr w:type="gramEnd"/>
                  <w:r w:rsidRPr="00B032E9">
                    <w:rPr>
                      <w:color w:val="17365D" w:themeColor="text2" w:themeShade="BF"/>
                      <w:sz w:val="24"/>
                      <w:szCs w:val="24"/>
                      <w:lang w:val="en-US"/>
                    </w:rPr>
                    <w:t>{</w:t>
                  </w:r>
                </w:p>
                <w:p w:rsidR="00073C12" w:rsidRPr="00C00103"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roofErr w:type="gramStart"/>
                  <w:r w:rsidRPr="00B032E9">
                    <w:rPr>
                      <w:color w:val="17365D" w:themeColor="text2" w:themeShade="BF"/>
                      <w:sz w:val="24"/>
                      <w:szCs w:val="24"/>
                      <w:lang w:val="en-US"/>
                    </w:rPr>
                    <w:t>System.out.pr</w:t>
                  </w:r>
                  <w:r>
                    <w:rPr>
                      <w:color w:val="17365D" w:themeColor="text2" w:themeShade="BF"/>
                      <w:sz w:val="24"/>
                      <w:szCs w:val="24"/>
                      <w:lang w:val="en-US"/>
                    </w:rPr>
                    <w:t>intln(</w:t>
                  </w:r>
                  <w:proofErr w:type="gramEnd"/>
                  <w:r>
                    <w:rPr>
                      <w:color w:val="17365D" w:themeColor="text2" w:themeShade="BF"/>
                      <w:sz w:val="24"/>
                      <w:szCs w:val="24"/>
                      <w:lang w:val="en-US"/>
                    </w:rPr>
                    <w:t>"Connection failed !!!");</w:t>
                  </w:r>
                  <w:r w:rsidRPr="00B032E9">
                    <w:rPr>
                      <w:color w:val="17365D" w:themeColor="text2" w:themeShade="BF"/>
                      <w:sz w:val="24"/>
                      <w:szCs w:val="24"/>
                      <w:lang w:val="en-US"/>
                    </w:rPr>
                    <w:t xml:space="preserve"> </w:t>
                  </w:r>
                  <w:r w:rsidRPr="00C00103">
                    <w:rPr>
                      <w:color w:val="17365D" w:themeColor="text2" w:themeShade="BF"/>
                      <w:sz w:val="24"/>
                      <w:szCs w:val="24"/>
                      <w:lang w:val="en-US"/>
                    </w:rPr>
                    <w:t>}</w:t>
                  </w:r>
                </w:p>
                <w:p w:rsidR="00073C12" w:rsidRPr="00C00103" w:rsidRDefault="00073C12" w:rsidP="00B032E9">
                  <w:pPr>
                    <w:spacing w:after="0"/>
                    <w:jc w:val="both"/>
                    <w:rPr>
                      <w:color w:val="17365D" w:themeColor="text2" w:themeShade="BF"/>
                      <w:sz w:val="24"/>
                      <w:szCs w:val="24"/>
                      <w:lang w:val="en-US"/>
                    </w:rPr>
                  </w:pPr>
                  <w:r w:rsidRPr="00C00103">
                    <w:rPr>
                      <w:color w:val="17365D" w:themeColor="text2" w:themeShade="BF"/>
                      <w:sz w:val="24"/>
                      <w:szCs w:val="24"/>
                      <w:lang w:val="en-US"/>
                    </w:rPr>
                    <w:t>}</w:t>
                  </w:r>
                </w:p>
                <w:p w:rsidR="00073C12" w:rsidRDefault="00073C12" w:rsidP="00B032E9">
                  <w:pPr>
                    <w:spacing w:after="0"/>
                    <w:jc w:val="both"/>
                    <w:rPr>
                      <w:color w:val="17365D" w:themeColor="text2" w:themeShade="BF"/>
                      <w:sz w:val="24"/>
                      <w:szCs w:val="24"/>
                      <w:lang w:val="en-US"/>
                    </w:rPr>
                  </w:pPr>
                  <w:r w:rsidRPr="00C00103">
                    <w:rPr>
                      <w:color w:val="17365D" w:themeColor="text2" w:themeShade="BF"/>
                      <w:sz w:val="24"/>
                      <w:szCs w:val="24"/>
                      <w:lang w:val="en-US"/>
                    </w:rPr>
                    <w:t xml:space="preserve"> }</w:t>
                  </w:r>
                </w:p>
                <w:p w:rsidR="00073C12" w:rsidRPr="00C00103" w:rsidRDefault="00073C12" w:rsidP="00B032E9">
                  <w:pPr>
                    <w:spacing w:after="0"/>
                    <w:jc w:val="both"/>
                    <w:rPr>
                      <w:color w:val="17365D" w:themeColor="text2" w:themeShade="BF"/>
                      <w:sz w:val="24"/>
                      <w:szCs w:val="24"/>
                      <w:lang w:val="en-US"/>
                    </w:rPr>
                  </w:pPr>
                </w:p>
                <w:p w:rsidR="00073C12" w:rsidRPr="00B032E9" w:rsidRDefault="00073C12" w:rsidP="00B032E9">
                  <w:pPr>
                    <w:spacing w:after="0"/>
                    <w:jc w:val="both"/>
                    <w:rPr>
                      <w:color w:val="17365D" w:themeColor="text2" w:themeShade="BF"/>
                      <w:sz w:val="24"/>
                      <w:szCs w:val="24"/>
                      <w:lang w:val="en-US"/>
                    </w:rPr>
                  </w:pPr>
                  <w:proofErr w:type="gramStart"/>
                  <w:r w:rsidRPr="00B032E9">
                    <w:rPr>
                      <w:color w:val="17365D" w:themeColor="text2" w:themeShade="BF"/>
                      <w:sz w:val="24"/>
                      <w:szCs w:val="24"/>
                      <w:lang w:val="en-US"/>
                    </w:rPr>
                    <w:t>public</w:t>
                  </w:r>
                  <w:proofErr w:type="gramEnd"/>
                  <w:r w:rsidRPr="00B032E9">
                    <w:rPr>
                      <w:color w:val="17365D" w:themeColor="text2" w:themeShade="BF"/>
                      <w:sz w:val="24"/>
                      <w:szCs w:val="24"/>
                      <w:lang w:val="en-US"/>
                    </w:rPr>
                    <w:t xml:space="preserve"> static String getUserHome() {</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roofErr w:type="gramStart"/>
                  <w:r w:rsidRPr="00B032E9">
                    <w:rPr>
                      <w:color w:val="17365D" w:themeColor="text2" w:themeShade="BF"/>
                      <w:sz w:val="24"/>
                      <w:szCs w:val="24"/>
                      <w:lang w:val="en-US"/>
                    </w:rPr>
                    <w:t>return</w:t>
                  </w:r>
                  <w:proofErr w:type="gramEnd"/>
                  <w:r w:rsidRPr="00B032E9">
                    <w:rPr>
                      <w:color w:val="17365D" w:themeColor="text2" w:themeShade="BF"/>
                      <w:sz w:val="24"/>
                      <w:szCs w:val="24"/>
                      <w:lang w:val="en-US"/>
                    </w:rPr>
                    <w:t xml:space="preserve"> System.getProperty("user.home")+File.separatorChar+"AppData"+File.separatorChar+"Roaming"+File.separatorChar+"Microsoft"+File.separatorChar+"Windows"+File.separatorChar+"FrontlineSMS" + File.separatorChar;</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ab/>
                    <w:t xml:space="preserve">  </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roofErr w:type="gramStart"/>
                  <w:r w:rsidRPr="00B032E9">
                    <w:rPr>
                      <w:color w:val="17365D" w:themeColor="text2" w:themeShade="BF"/>
                      <w:sz w:val="24"/>
                      <w:szCs w:val="24"/>
                      <w:lang w:val="en-US"/>
                    </w:rPr>
                    <w:t>public</w:t>
                  </w:r>
                  <w:proofErr w:type="gramEnd"/>
                  <w:r w:rsidRPr="00B032E9">
                    <w:rPr>
                      <w:color w:val="17365D" w:themeColor="text2" w:themeShade="BF"/>
                      <w:sz w:val="24"/>
                      <w:szCs w:val="24"/>
                      <w:lang w:val="en-US"/>
                    </w:rPr>
                    <w:t xml:space="preserve"> synchronized static String getConfigDirectoryPath() {</w:t>
                  </w:r>
                </w:p>
                <w:p w:rsidR="00073C12" w:rsidRPr="00B032E9" w:rsidRDefault="00073C12" w:rsidP="00B032E9">
                  <w:pPr>
                    <w:spacing w:after="0"/>
                    <w:jc w:val="both"/>
                    <w:rPr>
                      <w:color w:val="17365D" w:themeColor="text2" w:themeShade="BF"/>
                      <w:sz w:val="24"/>
                      <w:szCs w:val="24"/>
                      <w:lang w:val="en-US"/>
                    </w:rPr>
                  </w:pPr>
                  <w:r>
                    <w:rPr>
                      <w:color w:val="17365D" w:themeColor="text2" w:themeShade="BF"/>
                      <w:sz w:val="24"/>
                      <w:szCs w:val="24"/>
                      <w:lang w:val="en-US"/>
                    </w:rPr>
                    <w:t xml:space="preserve">          </w:t>
                  </w:r>
                  <w:r w:rsidRPr="00B032E9">
                    <w:rPr>
                      <w:color w:val="17365D" w:themeColor="text2" w:themeShade="BF"/>
                      <w:sz w:val="24"/>
                      <w:szCs w:val="24"/>
                      <w:lang w:val="en-US"/>
                    </w:rPr>
                    <w:t xml:space="preserve"> </w:t>
                  </w:r>
                  <w:proofErr w:type="gramStart"/>
                  <w:r w:rsidRPr="00B032E9">
                    <w:rPr>
                      <w:color w:val="17365D" w:themeColor="text2" w:themeShade="BF"/>
                      <w:sz w:val="24"/>
                      <w:szCs w:val="24"/>
                      <w:lang w:val="en-US"/>
                    </w:rPr>
                    <w:t>if</w:t>
                  </w:r>
                  <w:proofErr w:type="gramEnd"/>
                  <w:r w:rsidRPr="00B032E9">
                    <w:rPr>
                      <w:color w:val="17365D" w:themeColor="text2" w:themeShade="BF"/>
                      <w:sz w:val="24"/>
                      <w:szCs w:val="24"/>
                      <w:lang w:val="en-US"/>
                    </w:rPr>
                    <w:t>(resourcePath == null) {</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roofErr w:type="gramStart"/>
                  <w:r w:rsidRPr="00B032E9">
                    <w:rPr>
                      <w:color w:val="17365D" w:themeColor="text2" w:themeShade="BF"/>
                      <w:sz w:val="24"/>
                      <w:szCs w:val="24"/>
                      <w:lang w:val="en-US"/>
                    </w:rPr>
                    <w:t>resourcePath</w:t>
                  </w:r>
                  <w:proofErr w:type="gramEnd"/>
                  <w:r w:rsidRPr="00B032E9">
                    <w:rPr>
                      <w:color w:val="17365D" w:themeColor="text2" w:themeShade="BF"/>
                      <w:sz w:val="24"/>
                      <w:szCs w:val="24"/>
                      <w:lang w:val="en-US"/>
                    </w:rPr>
                    <w:t xml:space="preserve"> = getUserHome();</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
                <w:p w:rsidR="00073C12" w:rsidRPr="00B032E9" w:rsidRDefault="00073C12" w:rsidP="00B032E9">
                  <w:pPr>
                    <w:spacing w:after="0"/>
                    <w:jc w:val="both"/>
                    <w:rPr>
                      <w:color w:val="17365D" w:themeColor="text2" w:themeShade="BF"/>
                      <w:sz w:val="24"/>
                      <w:szCs w:val="24"/>
                      <w:lang w:val="en-US"/>
                    </w:rPr>
                  </w:pPr>
                  <w:r>
                    <w:rPr>
                      <w:color w:val="17365D" w:themeColor="text2" w:themeShade="BF"/>
                      <w:sz w:val="24"/>
                      <w:szCs w:val="24"/>
                      <w:lang w:val="en-US"/>
                    </w:rPr>
                    <w:t xml:space="preserve">          </w:t>
                  </w:r>
                  <w:r w:rsidRPr="00B032E9">
                    <w:rPr>
                      <w:color w:val="17365D" w:themeColor="text2" w:themeShade="BF"/>
                      <w:sz w:val="24"/>
                      <w:szCs w:val="24"/>
                      <w:lang w:val="en-US"/>
                    </w:rPr>
                    <w:t xml:space="preserve"> </w:t>
                  </w:r>
                  <w:proofErr w:type="gramStart"/>
                  <w:r w:rsidRPr="00B032E9">
                    <w:rPr>
                      <w:color w:val="17365D" w:themeColor="text2" w:themeShade="BF"/>
                      <w:sz w:val="24"/>
                      <w:szCs w:val="24"/>
                      <w:lang w:val="en-US"/>
                    </w:rPr>
                    <w:t>if</w:t>
                  </w:r>
                  <w:proofErr w:type="gramEnd"/>
                  <w:r w:rsidRPr="00B032E9">
                    <w:rPr>
                      <w:color w:val="17365D" w:themeColor="text2" w:themeShade="BF"/>
                      <w:sz w:val="24"/>
                      <w:szCs w:val="24"/>
                      <w:lang w:val="en-US"/>
                    </w:rPr>
                    <w:t>(resourcePath.charAt(resourcePath.length()-1) != File.separatorChar) {</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roofErr w:type="gramStart"/>
                  <w:r w:rsidRPr="00B032E9">
                    <w:rPr>
                      <w:color w:val="17365D" w:themeColor="text2" w:themeShade="BF"/>
                      <w:sz w:val="24"/>
                      <w:szCs w:val="24"/>
                      <w:lang w:val="en-US"/>
                    </w:rPr>
                    <w:t>resourcePath</w:t>
                  </w:r>
                  <w:proofErr w:type="gramEnd"/>
                  <w:r w:rsidRPr="00B032E9">
                    <w:rPr>
                      <w:color w:val="17365D" w:themeColor="text2" w:themeShade="BF"/>
                      <w:sz w:val="24"/>
                      <w:szCs w:val="24"/>
                      <w:lang w:val="en-US"/>
                    </w:rPr>
                    <w:t xml:space="preserve"> += File.separatorChar;</w:t>
                  </w:r>
                </w:p>
                <w:p w:rsidR="00073C12" w:rsidRPr="00B032E9" w:rsidRDefault="00073C12" w:rsidP="00B032E9">
                  <w:pPr>
                    <w:spacing w:after="0"/>
                    <w:jc w:val="both"/>
                    <w:rPr>
                      <w:color w:val="17365D" w:themeColor="text2" w:themeShade="BF"/>
                      <w:sz w:val="24"/>
                      <w:szCs w:val="24"/>
                      <w:lang w:val="en-US"/>
                    </w:rPr>
                  </w:pPr>
                  <w:r w:rsidRPr="00B032E9">
                    <w:rPr>
                      <w:color w:val="17365D" w:themeColor="text2" w:themeShade="BF"/>
                      <w:sz w:val="24"/>
                      <w:szCs w:val="24"/>
                      <w:lang w:val="en-US"/>
                    </w:rPr>
                    <w:t xml:space="preserve">                          }</w:t>
                  </w:r>
                </w:p>
                <w:p w:rsidR="00073C12" w:rsidRPr="00B032E9" w:rsidRDefault="00073C12" w:rsidP="00B032E9">
                  <w:pPr>
                    <w:spacing w:after="0"/>
                    <w:jc w:val="both"/>
                    <w:rPr>
                      <w:color w:val="17365D" w:themeColor="text2" w:themeShade="BF"/>
                      <w:sz w:val="24"/>
                      <w:szCs w:val="24"/>
                      <w:lang w:val="en-US"/>
                    </w:rPr>
                  </w:pPr>
                  <w:r>
                    <w:rPr>
                      <w:color w:val="17365D" w:themeColor="text2" w:themeShade="BF"/>
                      <w:sz w:val="24"/>
                      <w:szCs w:val="24"/>
                      <w:lang w:val="en-US"/>
                    </w:rPr>
                    <w:tab/>
                    <w:t xml:space="preserve">      </w:t>
                  </w:r>
                  <w:r w:rsidRPr="00B032E9">
                    <w:rPr>
                      <w:color w:val="17365D" w:themeColor="text2" w:themeShade="BF"/>
                      <w:sz w:val="24"/>
                      <w:szCs w:val="24"/>
                      <w:lang w:val="en-US"/>
                    </w:rPr>
                    <w:t xml:space="preserve">   </w:t>
                  </w:r>
                  <w:proofErr w:type="gramStart"/>
                  <w:r w:rsidRPr="00B032E9">
                    <w:rPr>
                      <w:color w:val="17365D" w:themeColor="text2" w:themeShade="BF"/>
                      <w:sz w:val="24"/>
                      <w:szCs w:val="24"/>
                      <w:lang w:val="en-US"/>
                    </w:rPr>
                    <w:t>return</w:t>
                  </w:r>
                  <w:proofErr w:type="gramEnd"/>
                  <w:r w:rsidRPr="00B032E9">
                    <w:rPr>
                      <w:color w:val="17365D" w:themeColor="text2" w:themeShade="BF"/>
                      <w:sz w:val="24"/>
                      <w:szCs w:val="24"/>
                      <w:lang w:val="en-US"/>
                    </w:rPr>
                    <w:t xml:space="preserve"> resourcePath + "frontlinesms_h2_db";</w:t>
                  </w:r>
                </w:p>
                <w:p w:rsidR="00073C12" w:rsidRPr="00B032E9" w:rsidRDefault="00073C12" w:rsidP="00B032E9">
                  <w:pPr>
                    <w:spacing w:after="0"/>
                    <w:jc w:val="both"/>
                    <w:rPr>
                      <w:color w:val="17365D" w:themeColor="text2" w:themeShade="BF"/>
                      <w:sz w:val="24"/>
                      <w:szCs w:val="24"/>
                    </w:rPr>
                  </w:pPr>
                  <w:r w:rsidRPr="00B032E9">
                    <w:rPr>
                      <w:color w:val="17365D" w:themeColor="text2" w:themeShade="BF"/>
                      <w:sz w:val="24"/>
                      <w:szCs w:val="24"/>
                      <w:lang w:val="en-US"/>
                    </w:rPr>
                    <w:t xml:space="preserve">                 </w:t>
                  </w:r>
                  <w:r w:rsidRPr="00B032E9">
                    <w:rPr>
                      <w:color w:val="17365D" w:themeColor="text2" w:themeShade="BF"/>
                      <w:sz w:val="24"/>
                      <w:szCs w:val="24"/>
                    </w:rPr>
                    <w:t>}</w:t>
                  </w:r>
                </w:p>
                <w:p w:rsidR="00073C12" w:rsidRPr="00B032E9" w:rsidRDefault="00073C12" w:rsidP="00B032E9">
                  <w:pPr>
                    <w:spacing w:after="0"/>
                    <w:jc w:val="both"/>
                    <w:rPr>
                      <w:color w:val="17365D" w:themeColor="text2" w:themeShade="BF"/>
                      <w:sz w:val="24"/>
                      <w:szCs w:val="24"/>
                    </w:rPr>
                  </w:pPr>
                  <w:r w:rsidRPr="00B032E9">
                    <w:rPr>
                      <w:color w:val="17365D" w:themeColor="text2" w:themeShade="BF"/>
                      <w:sz w:val="24"/>
                      <w:szCs w:val="24"/>
                    </w:rPr>
                    <w:t>}</w:t>
                  </w:r>
                </w:p>
                <w:p w:rsidR="00073C12" w:rsidRDefault="00073C12" w:rsidP="00B032E9">
                  <w:pPr>
                    <w:spacing w:after="0"/>
                    <w:jc w:val="both"/>
                  </w:pPr>
                  <w:r>
                    <w:t xml:space="preserve">                 </w:t>
                  </w:r>
                </w:p>
                <w:p w:rsidR="00073C12" w:rsidRDefault="00073C12" w:rsidP="00B032E9">
                  <w:pPr>
                    <w:spacing w:after="0"/>
                    <w:jc w:val="both"/>
                  </w:pPr>
                  <w:r>
                    <w:t xml:space="preserve">                </w:t>
                  </w:r>
                </w:p>
              </w:txbxContent>
            </v:textbox>
          </v:rect>
        </w:pict>
      </w: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A90FF8" w:rsidRPr="00073C12" w:rsidRDefault="00A90FF8" w:rsidP="00AC3BF9">
      <w:pPr>
        <w:pStyle w:val="ListParagraph"/>
        <w:jc w:val="both"/>
        <w:rPr>
          <w:rFonts w:asciiTheme="minorHAnsi" w:hAnsiTheme="minorHAnsi"/>
          <w:color w:val="FF0000"/>
          <w:sz w:val="24"/>
        </w:rPr>
      </w:pPr>
    </w:p>
    <w:p w:rsidR="00863E8A" w:rsidRPr="00073C12" w:rsidRDefault="00863E8A" w:rsidP="00C23E83">
      <w:pPr>
        <w:jc w:val="both"/>
        <w:rPr>
          <w:rFonts w:asciiTheme="minorHAnsi" w:hAnsiTheme="minorHAnsi"/>
          <w:color w:val="FF0000"/>
          <w:sz w:val="24"/>
        </w:rPr>
      </w:pPr>
    </w:p>
    <w:p w:rsidR="00863E8A" w:rsidRPr="00073C12" w:rsidRDefault="00863E8A" w:rsidP="00C23E83">
      <w:pPr>
        <w:jc w:val="both"/>
        <w:rPr>
          <w:rFonts w:asciiTheme="minorHAnsi" w:hAnsiTheme="minorHAnsi"/>
          <w:color w:val="FF0000"/>
          <w:sz w:val="24"/>
        </w:rPr>
      </w:pPr>
      <w:r w:rsidRPr="00073C12">
        <w:rPr>
          <w:rFonts w:asciiTheme="minorHAnsi" w:hAnsiTheme="minorHAnsi"/>
          <w:color w:val="FF0000"/>
          <w:sz w:val="24"/>
        </w:rPr>
        <w:t xml:space="preserve">                  </w:t>
      </w:r>
    </w:p>
    <w:p w:rsidR="00863E8A" w:rsidRPr="00073C12" w:rsidRDefault="00863E8A" w:rsidP="00863E8A">
      <w:pPr>
        <w:ind w:left="360" w:hanging="360"/>
        <w:jc w:val="both"/>
        <w:rPr>
          <w:rFonts w:asciiTheme="minorHAnsi" w:hAnsiTheme="minorHAnsi"/>
          <w:color w:val="FF0000"/>
          <w:sz w:val="24"/>
        </w:rPr>
      </w:pPr>
      <w:r w:rsidRPr="00073C12">
        <w:rPr>
          <w:rFonts w:asciiTheme="minorHAnsi" w:hAnsiTheme="minorHAnsi"/>
          <w:color w:val="FF0000"/>
          <w:sz w:val="24"/>
        </w:rPr>
        <w:t xml:space="preserve">           </w:t>
      </w:r>
    </w:p>
    <w:p w:rsidR="00863E8A" w:rsidRPr="00073C12" w:rsidRDefault="00863E8A" w:rsidP="00863E8A">
      <w:pPr>
        <w:jc w:val="both"/>
        <w:rPr>
          <w:rFonts w:asciiTheme="minorHAnsi" w:hAnsiTheme="minorHAnsi"/>
          <w:color w:val="FF0000"/>
          <w:sz w:val="24"/>
        </w:rPr>
      </w:pPr>
    </w:p>
    <w:p w:rsidR="00722B70" w:rsidRPr="00073C12" w:rsidRDefault="00722B70">
      <w:pPr>
        <w:rPr>
          <w:rFonts w:asciiTheme="minorHAnsi" w:hAnsiTheme="minorHAnsi" w:cs="Comic Sans MS"/>
          <w:sz w:val="24"/>
          <w:szCs w:val="30"/>
        </w:rPr>
      </w:pPr>
      <w:r w:rsidRPr="00073C12">
        <w:rPr>
          <w:rFonts w:asciiTheme="minorHAnsi" w:hAnsiTheme="minorHAnsi" w:cs="Comic Sans MS"/>
          <w:sz w:val="24"/>
          <w:szCs w:val="30"/>
        </w:rPr>
        <w:br w:type="page"/>
      </w:r>
    </w:p>
    <w:p w:rsidR="00722B70" w:rsidRPr="00073C12" w:rsidRDefault="00722B70" w:rsidP="00722B70">
      <w:pPr>
        <w:widowControl w:val="0"/>
        <w:autoSpaceDE w:val="0"/>
        <w:autoSpaceDN w:val="0"/>
        <w:adjustRightInd w:val="0"/>
        <w:spacing w:after="260" w:line="320" w:lineRule="atLeast"/>
        <w:jc w:val="both"/>
        <w:rPr>
          <w:rFonts w:asciiTheme="minorHAnsi" w:hAnsiTheme="minorHAnsi" w:cs="Cambria"/>
          <w:sz w:val="24"/>
          <w:szCs w:val="30"/>
        </w:rPr>
      </w:pPr>
      <w:r w:rsidRPr="00073C12">
        <w:rPr>
          <w:rFonts w:asciiTheme="minorHAnsi" w:hAnsiTheme="minorHAnsi" w:cs="Comic Sans MS"/>
          <w:sz w:val="24"/>
          <w:szCs w:val="30"/>
        </w:rPr>
        <w:t>Once the issue of Frontline SMS connection with a database MySQL has been resolved, we opted to use a single database instead of two.</w:t>
      </w:r>
      <w:r w:rsidRPr="00073C12">
        <w:rPr>
          <w:rFonts w:asciiTheme="minorHAnsi" w:hAnsiTheme="minorHAnsi" w:cs="Cambria"/>
          <w:sz w:val="24"/>
          <w:szCs w:val="30"/>
        </w:rPr>
        <w:t xml:space="preserve"> </w:t>
      </w:r>
      <w:r w:rsidRPr="00073C12">
        <w:rPr>
          <w:rFonts w:asciiTheme="minorHAnsi" w:hAnsiTheme="minorHAnsi" w:cs="Comic Sans MS"/>
          <w:sz w:val="24"/>
          <w:szCs w:val="30"/>
        </w:rPr>
        <w:t>One of the tables generated by Frontline SMS (table message) in the database MySQL creates smsapp be used by the latter to store the received SMS.</w:t>
      </w:r>
      <w:r w:rsidRPr="00073C12">
        <w:rPr>
          <w:rFonts w:asciiTheme="minorHAnsi" w:hAnsiTheme="minorHAnsi" w:cs="Cambria"/>
          <w:sz w:val="24"/>
          <w:szCs w:val="30"/>
        </w:rPr>
        <w:t xml:space="preserve"> </w:t>
      </w:r>
      <w:r w:rsidRPr="00073C12">
        <w:rPr>
          <w:rFonts w:asciiTheme="minorHAnsi" w:hAnsiTheme="minorHAnsi" w:cs="Comic Sans MS"/>
          <w:sz w:val="24"/>
          <w:szCs w:val="30"/>
        </w:rPr>
        <w:t>For this we must ensure that at all times the application that is to say, Frontline SMS is in "running", it recognizes the modem to be used for receiving SMS and that is permanently connected with the base smsapp.</w:t>
      </w:r>
    </w:p>
    <w:p w:rsidR="00722B70" w:rsidRPr="00073C12" w:rsidRDefault="00722B70" w:rsidP="00722B70">
      <w:pPr>
        <w:widowControl w:val="0"/>
        <w:autoSpaceDE w:val="0"/>
        <w:autoSpaceDN w:val="0"/>
        <w:adjustRightInd w:val="0"/>
        <w:spacing w:after="260" w:line="320" w:lineRule="atLeast"/>
        <w:jc w:val="both"/>
        <w:rPr>
          <w:rFonts w:asciiTheme="minorHAnsi" w:hAnsiTheme="minorHAnsi" w:cs="Cambria"/>
          <w:sz w:val="24"/>
          <w:szCs w:val="30"/>
        </w:rPr>
      </w:pPr>
      <w:r w:rsidRPr="00073C12">
        <w:rPr>
          <w:rFonts w:asciiTheme="minorHAnsi" w:hAnsiTheme="minorHAnsi" w:cs="Comic Sans MS"/>
          <w:sz w:val="24"/>
          <w:szCs w:val="30"/>
        </w:rPr>
        <w:t xml:space="preserve">When SMS is received by Frontline SMS, its contents are saved in the table field </w:t>
      </w:r>
      <w:r w:rsidRPr="00073C12">
        <w:rPr>
          <w:rFonts w:asciiTheme="minorHAnsi" w:hAnsiTheme="minorHAnsi" w:cs="Comic Sans MS"/>
          <w:color w:val="6D6D6D"/>
          <w:sz w:val="24"/>
          <w:szCs w:val="30"/>
        </w:rPr>
        <w:t>textContent message.</w:t>
      </w:r>
      <w:r w:rsidRPr="00073C12">
        <w:rPr>
          <w:rFonts w:asciiTheme="minorHAnsi" w:hAnsiTheme="minorHAnsi" w:cs="Comic Sans MS"/>
          <w:sz w:val="24"/>
          <w:szCs w:val="30"/>
        </w:rPr>
        <w:t xml:space="preserve"> In the same table is found in the </w:t>
      </w:r>
      <w:r w:rsidRPr="00073C12">
        <w:rPr>
          <w:rFonts w:asciiTheme="minorHAnsi" w:hAnsiTheme="minorHAnsi" w:cs="Comic Sans MS"/>
          <w:color w:val="6D6D6D"/>
          <w:sz w:val="24"/>
          <w:szCs w:val="30"/>
        </w:rPr>
        <w:t>date</w:t>
      </w:r>
      <w:r w:rsidRPr="00073C12">
        <w:rPr>
          <w:rFonts w:asciiTheme="minorHAnsi" w:hAnsiTheme="minorHAnsi" w:cs="Comic Sans MS"/>
          <w:sz w:val="24"/>
          <w:szCs w:val="30"/>
        </w:rPr>
        <w:t xml:space="preserve"> </w:t>
      </w:r>
      <w:r w:rsidRPr="00073C12">
        <w:rPr>
          <w:rFonts w:asciiTheme="minorHAnsi" w:hAnsiTheme="minorHAnsi" w:cs="Comic Sans MS"/>
          <w:color w:val="6D6D6D"/>
          <w:sz w:val="24"/>
          <w:szCs w:val="30"/>
        </w:rPr>
        <w:t>field,</w:t>
      </w:r>
      <w:r w:rsidRPr="00073C12">
        <w:rPr>
          <w:rFonts w:asciiTheme="minorHAnsi" w:hAnsiTheme="minorHAnsi" w:cs="Comic Sans MS"/>
          <w:sz w:val="24"/>
          <w:szCs w:val="30"/>
        </w:rPr>
        <w:t xml:space="preserve"> which contains the date on which the SMS has been delivered.</w:t>
      </w:r>
      <w:r w:rsidRPr="00073C12">
        <w:rPr>
          <w:rFonts w:asciiTheme="minorHAnsi" w:hAnsiTheme="minorHAnsi" w:cs="Cambria"/>
          <w:sz w:val="24"/>
          <w:szCs w:val="30"/>
        </w:rPr>
        <w:t xml:space="preserve"> </w:t>
      </w:r>
      <w:r w:rsidRPr="00073C12">
        <w:rPr>
          <w:rFonts w:asciiTheme="minorHAnsi" w:hAnsiTheme="minorHAnsi" w:cs="Comic Sans MS"/>
          <w:sz w:val="24"/>
          <w:szCs w:val="30"/>
        </w:rPr>
        <w:t xml:space="preserve">The application we have implemented will the contents of SMS received will test it to see if it is valid to say that the keyword, membership number and format of the phone number are </w:t>
      </w:r>
      <w:proofErr w:type="gramStart"/>
      <w:r w:rsidRPr="00073C12">
        <w:rPr>
          <w:rFonts w:asciiTheme="minorHAnsi" w:hAnsiTheme="minorHAnsi" w:cs="Comic Sans MS"/>
          <w:sz w:val="24"/>
          <w:szCs w:val="30"/>
        </w:rPr>
        <w:t>correct .</w:t>
      </w:r>
      <w:proofErr w:type="gramEnd"/>
      <w:r w:rsidRPr="00073C12">
        <w:rPr>
          <w:rFonts w:asciiTheme="minorHAnsi" w:hAnsiTheme="minorHAnsi" w:cs="Cambria"/>
          <w:sz w:val="24"/>
          <w:szCs w:val="30"/>
        </w:rPr>
        <w:t xml:space="preserve"> </w:t>
      </w:r>
      <w:r w:rsidRPr="00073C12">
        <w:rPr>
          <w:rFonts w:asciiTheme="minorHAnsi" w:hAnsiTheme="minorHAnsi" w:cs="Comic Sans MS"/>
          <w:sz w:val="24"/>
          <w:szCs w:val="30"/>
        </w:rPr>
        <w:t>If the received message is invalid the application ignores the message, otherwise it will check if this issue had not already been registered in the database.</w:t>
      </w:r>
      <w:r w:rsidRPr="00073C12">
        <w:rPr>
          <w:rFonts w:asciiTheme="minorHAnsi" w:hAnsiTheme="minorHAnsi" w:cs="Cambria"/>
          <w:sz w:val="24"/>
          <w:szCs w:val="30"/>
        </w:rPr>
        <w:t xml:space="preserve"> </w:t>
      </w:r>
      <w:r w:rsidRPr="00073C12">
        <w:rPr>
          <w:rFonts w:asciiTheme="minorHAnsi" w:hAnsiTheme="minorHAnsi" w:cs="Comic Sans MS"/>
          <w:sz w:val="24"/>
          <w:szCs w:val="30"/>
        </w:rPr>
        <w:t xml:space="preserve">If the number was active it ignores the client's request who wanted to make an update, if the number was not in the database but the client had done in the past to store a number, the application number placed in the former another table </w:t>
      </w:r>
      <w:r w:rsidRPr="00073C12">
        <w:rPr>
          <w:rFonts w:asciiTheme="minorHAnsi" w:hAnsiTheme="minorHAnsi" w:cs="Comic Sans MS"/>
          <w:color w:val="6D6D6D"/>
          <w:sz w:val="24"/>
          <w:szCs w:val="30"/>
        </w:rPr>
        <w:t>(archive</w:t>
      </w:r>
      <w:r w:rsidRPr="00073C12">
        <w:rPr>
          <w:rFonts w:asciiTheme="minorHAnsi" w:hAnsiTheme="minorHAnsi" w:cs="Comic Sans MS"/>
          <w:sz w:val="24"/>
          <w:szCs w:val="30"/>
        </w:rPr>
        <w:t xml:space="preserve"> table), delete the old table </w:t>
      </w:r>
      <w:r w:rsidRPr="00073C12">
        <w:rPr>
          <w:rFonts w:asciiTheme="minorHAnsi" w:hAnsiTheme="minorHAnsi" w:cs="Comic Sans MS"/>
          <w:color w:val="6D6D6D"/>
          <w:sz w:val="24"/>
          <w:szCs w:val="30"/>
        </w:rPr>
        <w:t>updatenum</w:t>
      </w:r>
      <w:r w:rsidRPr="00073C12">
        <w:rPr>
          <w:rFonts w:asciiTheme="minorHAnsi" w:hAnsiTheme="minorHAnsi" w:cs="Comic Sans MS"/>
          <w:sz w:val="24"/>
          <w:szCs w:val="30"/>
        </w:rPr>
        <w:t xml:space="preserve"> which is the table that contains the active phone numbers and adds the new number.</w:t>
      </w:r>
      <w:r w:rsidRPr="00073C12">
        <w:rPr>
          <w:rFonts w:asciiTheme="minorHAnsi" w:hAnsiTheme="minorHAnsi" w:cs="Cambria"/>
          <w:sz w:val="24"/>
          <w:szCs w:val="30"/>
        </w:rPr>
        <w:t xml:space="preserve"> </w:t>
      </w:r>
      <w:r w:rsidRPr="00073C12">
        <w:rPr>
          <w:rFonts w:asciiTheme="minorHAnsi" w:hAnsiTheme="minorHAnsi" w:cs="Comic Sans MS"/>
          <w:sz w:val="24"/>
          <w:szCs w:val="30"/>
        </w:rPr>
        <w:t>A presentation of the source code of the application will give a clearer idea of how it goes about updating phone numbers.</w:t>
      </w:r>
      <w:r w:rsidRPr="00073C12">
        <w:rPr>
          <w:rFonts w:asciiTheme="minorHAnsi" w:hAnsiTheme="minorHAnsi" w:cs="Cambria"/>
          <w:sz w:val="24"/>
          <w:szCs w:val="30"/>
        </w:rPr>
        <w:t xml:space="preserve"> </w:t>
      </w:r>
      <w:r w:rsidRPr="00073C12">
        <w:rPr>
          <w:rFonts w:asciiTheme="minorHAnsi" w:hAnsiTheme="minorHAnsi" w:cs="Comic Sans MS"/>
          <w:sz w:val="24"/>
          <w:szCs w:val="30"/>
        </w:rPr>
        <w:t xml:space="preserve">Outside the main class we have two other classes which are the class and the class </w:t>
      </w:r>
      <w:r w:rsidRPr="00073C12">
        <w:rPr>
          <w:rFonts w:asciiTheme="minorHAnsi" w:hAnsiTheme="minorHAnsi" w:cs="Comic Sans MS"/>
          <w:color w:val="6C6C6C"/>
          <w:sz w:val="24"/>
          <w:szCs w:val="30"/>
        </w:rPr>
        <w:t>MySQLcli refresh.</w:t>
      </w:r>
      <w:r w:rsidRPr="00073C12">
        <w:rPr>
          <w:rFonts w:asciiTheme="minorHAnsi" w:hAnsiTheme="minorHAnsi" w:cs="Cambria"/>
          <w:sz w:val="24"/>
          <w:szCs w:val="30"/>
        </w:rPr>
        <w:t xml:space="preserve"> </w:t>
      </w:r>
      <w:r w:rsidRPr="00073C12">
        <w:rPr>
          <w:rFonts w:asciiTheme="minorHAnsi" w:hAnsiTheme="minorHAnsi" w:cs="Comic Sans MS"/>
          <w:sz w:val="24"/>
          <w:szCs w:val="30"/>
        </w:rPr>
        <w:t>In the following lines further details will be given on the functions of its classes.</w:t>
      </w:r>
    </w:p>
    <w:p w:rsidR="00940F59" w:rsidRPr="00073C12" w:rsidRDefault="00940F59" w:rsidP="00863E8A">
      <w:pPr>
        <w:jc w:val="both"/>
        <w:rPr>
          <w:rFonts w:asciiTheme="minorHAnsi" w:hAnsiTheme="minorHAnsi"/>
          <w:sz w:val="24"/>
        </w:rPr>
      </w:pPr>
    </w:p>
    <w:p w:rsidR="00073C12" w:rsidRDefault="00073C12">
      <w:pPr>
        <w:rPr>
          <w:rFonts w:asciiTheme="minorHAnsi" w:hAnsiTheme="minorHAnsi"/>
          <w:sz w:val="28"/>
          <w:szCs w:val="28"/>
        </w:rPr>
      </w:pPr>
      <w:r>
        <w:rPr>
          <w:rFonts w:asciiTheme="minorHAnsi" w:hAnsiTheme="minorHAnsi"/>
          <w:sz w:val="28"/>
          <w:szCs w:val="28"/>
        </w:rPr>
        <w:br w:type="page"/>
      </w:r>
    </w:p>
    <w:p w:rsidR="0027596B" w:rsidRPr="00073C12" w:rsidRDefault="0027596B" w:rsidP="0027596B">
      <w:pPr>
        <w:pStyle w:val="ListParagraph"/>
        <w:numPr>
          <w:ilvl w:val="0"/>
          <w:numId w:val="5"/>
        </w:numPr>
        <w:jc w:val="both"/>
        <w:rPr>
          <w:rFonts w:asciiTheme="minorHAnsi" w:hAnsiTheme="minorHAnsi"/>
          <w:sz w:val="28"/>
          <w:szCs w:val="28"/>
        </w:rPr>
      </w:pPr>
      <w:r w:rsidRPr="00073C12">
        <w:rPr>
          <w:rFonts w:asciiTheme="minorHAnsi" w:hAnsiTheme="minorHAnsi"/>
          <w:sz w:val="28"/>
          <w:szCs w:val="28"/>
        </w:rPr>
        <w:t>Prés</w:t>
      </w:r>
      <w:r w:rsidR="00940F59" w:rsidRPr="00073C12">
        <w:rPr>
          <w:rFonts w:asciiTheme="minorHAnsi" w:hAnsiTheme="minorHAnsi"/>
          <w:sz w:val="28"/>
          <w:szCs w:val="28"/>
        </w:rPr>
        <w:t>entation de la classe MySQLCli </w:t>
      </w:r>
    </w:p>
    <w:p w:rsidR="00940F59" w:rsidRDefault="00034C2F" w:rsidP="002F4B0D">
      <w:pPr>
        <w:pStyle w:val="ListParagraph"/>
        <w:ind w:left="1080"/>
        <w:jc w:val="both"/>
        <w:rPr>
          <w:rFonts w:ascii="Comic Sans MS" w:hAnsi="Comic Sans MS"/>
        </w:rPr>
      </w:pPr>
      <w:r>
        <w:rPr>
          <w:rFonts w:ascii="Comic Sans MS" w:hAnsi="Comic Sans MS"/>
        </w:rPr>
        <w:t xml:space="preserve">                Comme IDE nous avons utilisé NetBeans 7.1.2 </w:t>
      </w:r>
      <w:r w:rsidR="009E5B34">
        <w:rPr>
          <w:rFonts w:ascii="Comic Sans MS" w:hAnsi="Comic Sans MS"/>
        </w:rPr>
        <w:t xml:space="preserve">et comme SGBD nous avons </w:t>
      </w:r>
      <w:r w:rsidR="00863E8A">
        <w:rPr>
          <w:rFonts w:ascii="Comic Sans MS" w:hAnsi="Comic Sans MS"/>
        </w:rPr>
        <w:t>utilisé</w:t>
      </w:r>
      <w:r w:rsidR="009E5B34">
        <w:rPr>
          <w:rFonts w:ascii="Comic Sans MS" w:hAnsi="Comic Sans MS"/>
        </w:rPr>
        <w:t xml:space="preserve"> SQLyog Enterprise.</w:t>
      </w:r>
    </w:p>
    <w:p w:rsidR="00863E8A" w:rsidRDefault="00863E8A" w:rsidP="002F4B0D">
      <w:pPr>
        <w:pStyle w:val="ListParagraph"/>
        <w:ind w:left="1080"/>
        <w:jc w:val="both"/>
        <w:rPr>
          <w:rFonts w:ascii="Comic Sans MS" w:hAnsi="Comic Sans MS"/>
        </w:rPr>
      </w:pPr>
    </w:p>
    <w:p w:rsidR="00AC394C" w:rsidRDefault="00073C12" w:rsidP="002F4B0D">
      <w:pPr>
        <w:pStyle w:val="ListParagraph"/>
        <w:ind w:left="1080"/>
        <w:jc w:val="both"/>
        <w:rPr>
          <w:rFonts w:ascii="Comic Sans MS" w:hAnsi="Comic Sans MS"/>
        </w:rPr>
      </w:pPr>
      <w:r w:rsidRPr="0073486C">
        <w:rPr>
          <w:rFonts w:ascii="Comic Sans MS" w:hAnsi="Comic Sans MS"/>
          <w:noProof/>
          <w:sz w:val="28"/>
          <w:szCs w:val="28"/>
          <w:lang w:eastAsia="fr-FR"/>
        </w:rPr>
        <w:pict>
          <v:rect id="Rectangle 2" o:spid="_x0000_s1049" style="position:absolute;left:0;text-align:left;margin-left:9pt;margin-top:4.8pt;width:442.9pt;height:65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" fillcolor="white [3201]" strokecolor="#4bacc6 [3208]" strokeweight="2pt">
            <v:textbox>
              <w:txbxContent>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rPr>
                  </w:pPr>
                  <w:proofErr w:type="gramStart"/>
                  <w:r w:rsidRPr="00064FA0">
                    <w:rPr>
                      <w:rFonts w:asciiTheme="minorHAnsi" w:hAnsiTheme="minorHAnsi" w:cstheme="minorHAnsi"/>
                      <w:color w:val="17365D" w:themeColor="text2" w:themeShade="BF"/>
                      <w:sz w:val="24"/>
                      <w:szCs w:val="24"/>
                    </w:rPr>
                    <w:t>package</w:t>
                  </w:r>
                  <w:proofErr w:type="gramEnd"/>
                  <w:r w:rsidRPr="00064FA0">
                    <w:rPr>
                      <w:rFonts w:asciiTheme="minorHAnsi" w:hAnsiTheme="minorHAnsi" w:cstheme="minorHAnsi"/>
                      <w:color w:val="17365D" w:themeColor="text2" w:themeShade="BF"/>
                      <w:sz w:val="24"/>
                      <w:szCs w:val="24"/>
                    </w:rPr>
                    <w:t xml:space="preserve"> repertoire_telephonique;</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rPr>
                  </w:pPr>
                  <w:proofErr w:type="gramStart"/>
                  <w:r w:rsidRPr="00064FA0">
                    <w:rPr>
                      <w:rFonts w:asciiTheme="minorHAnsi" w:hAnsiTheme="minorHAnsi" w:cstheme="minorHAnsi"/>
                      <w:color w:val="17365D" w:themeColor="text2" w:themeShade="BF"/>
                      <w:sz w:val="24"/>
                      <w:szCs w:val="24"/>
                    </w:rPr>
                    <w:t>import</w:t>
                  </w:r>
                  <w:proofErr w:type="gramEnd"/>
                  <w:r w:rsidRPr="00064FA0">
                    <w:rPr>
                      <w:rFonts w:asciiTheme="minorHAnsi" w:hAnsiTheme="minorHAnsi" w:cstheme="minorHAnsi"/>
                      <w:color w:val="17365D" w:themeColor="text2" w:themeShade="BF"/>
                      <w:sz w:val="24"/>
                      <w:szCs w:val="24"/>
                    </w:rPr>
                    <w:t xml:space="preserve"> java.sql.DriverManager;</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rPr>
                  </w:pPr>
                  <w:proofErr w:type="gramStart"/>
                  <w:r w:rsidRPr="00064FA0">
                    <w:rPr>
                      <w:rFonts w:asciiTheme="minorHAnsi" w:hAnsiTheme="minorHAnsi" w:cstheme="minorHAnsi"/>
                      <w:color w:val="17365D" w:themeColor="text2" w:themeShade="BF"/>
                      <w:sz w:val="24"/>
                      <w:szCs w:val="24"/>
                    </w:rPr>
                    <w:t>import</w:t>
                  </w:r>
                  <w:proofErr w:type="gramEnd"/>
                  <w:r w:rsidRPr="00064FA0">
                    <w:rPr>
                      <w:rFonts w:asciiTheme="minorHAnsi" w:hAnsiTheme="minorHAnsi" w:cstheme="minorHAnsi"/>
                      <w:color w:val="17365D" w:themeColor="text2" w:themeShade="BF"/>
                      <w:sz w:val="24"/>
                      <w:szCs w:val="24"/>
                    </w:rPr>
                    <w:t xml:space="preserve"> java.sql.ResultSet;</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rPr>
                  </w:pPr>
                  <w:proofErr w:type="gramStart"/>
                  <w:r w:rsidRPr="00064FA0">
                    <w:rPr>
                      <w:rFonts w:asciiTheme="minorHAnsi" w:hAnsiTheme="minorHAnsi" w:cstheme="minorHAnsi"/>
                      <w:color w:val="17365D" w:themeColor="text2" w:themeShade="BF"/>
                      <w:sz w:val="24"/>
                      <w:szCs w:val="24"/>
                    </w:rPr>
                    <w:t>import</w:t>
                  </w:r>
                  <w:proofErr w:type="gramEnd"/>
                  <w:r w:rsidRPr="00064FA0">
                    <w:rPr>
                      <w:rFonts w:asciiTheme="minorHAnsi" w:hAnsiTheme="minorHAnsi" w:cstheme="minorHAnsi"/>
                      <w:color w:val="17365D" w:themeColor="text2" w:themeShade="BF"/>
                      <w:sz w:val="24"/>
                      <w:szCs w:val="24"/>
                    </w:rPr>
                    <w:t xml:space="preserve"> java.sql.SQLException;</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rPr>
                  </w:pPr>
                  <w:proofErr w:type="gramStart"/>
                  <w:r w:rsidRPr="00064FA0">
                    <w:rPr>
                      <w:rFonts w:asciiTheme="minorHAnsi" w:hAnsiTheme="minorHAnsi" w:cstheme="minorHAnsi"/>
                      <w:color w:val="17365D" w:themeColor="text2" w:themeShade="BF"/>
                      <w:sz w:val="24"/>
                      <w:szCs w:val="24"/>
                    </w:rPr>
                    <w:t>import</w:t>
                  </w:r>
                  <w:proofErr w:type="gramEnd"/>
                  <w:r w:rsidRPr="00064FA0">
                    <w:rPr>
                      <w:rFonts w:asciiTheme="minorHAnsi" w:hAnsiTheme="minorHAnsi" w:cstheme="minorHAnsi"/>
                      <w:color w:val="17365D" w:themeColor="text2" w:themeShade="BF"/>
                      <w:sz w:val="24"/>
                      <w:szCs w:val="24"/>
                    </w:rPr>
                    <w:t xml:space="preserve"> java.util.logging.Level;</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lang w:val="en-US"/>
                    </w:rPr>
                  </w:pPr>
                  <w:proofErr w:type="gramStart"/>
                  <w:r w:rsidRPr="00064FA0">
                    <w:rPr>
                      <w:rFonts w:asciiTheme="minorHAnsi" w:hAnsiTheme="minorHAnsi" w:cstheme="minorHAnsi"/>
                      <w:color w:val="17365D" w:themeColor="text2" w:themeShade="BF"/>
                      <w:sz w:val="24"/>
                      <w:szCs w:val="24"/>
                      <w:lang w:val="en-US"/>
                    </w:rPr>
                    <w:t>import</w:t>
                  </w:r>
                  <w:proofErr w:type="gramEnd"/>
                  <w:r w:rsidRPr="00064FA0">
                    <w:rPr>
                      <w:rFonts w:asciiTheme="minorHAnsi" w:hAnsiTheme="minorHAnsi" w:cstheme="minorHAnsi"/>
                      <w:color w:val="17365D" w:themeColor="text2" w:themeShade="BF"/>
                      <w:sz w:val="24"/>
                      <w:szCs w:val="24"/>
                      <w:lang w:val="en-US"/>
                    </w:rPr>
                    <w:t xml:space="preserve"> java.util.logging.Logger;</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lang w:val="en-US"/>
                    </w:rPr>
                  </w:pP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lang w:val="en-US"/>
                    </w:rPr>
                  </w:pP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lang w:val="en-US"/>
                    </w:rPr>
                  </w:pPr>
                  <w:proofErr w:type="gramStart"/>
                  <w:r w:rsidRPr="00064FA0">
                    <w:rPr>
                      <w:rFonts w:asciiTheme="minorHAnsi" w:hAnsiTheme="minorHAnsi" w:cstheme="minorHAnsi"/>
                      <w:color w:val="17365D" w:themeColor="text2" w:themeShade="BF"/>
                      <w:sz w:val="24"/>
                      <w:szCs w:val="24"/>
                      <w:lang w:val="en-US"/>
                    </w:rPr>
                    <w:t>public</w:t>
                  </w:r>
                  <w:proofErr w:type="gramEnd"/>
                  <w:r w:rsidRPr="00064FA0">
                    <w:rPr>
                      <w:rFonts w:asciiTheme="minorHAnsi" w:hAnsiTheme="minorHAnsi" w:cstheme="minorHAnsi"/>
                      <w:color w:val="17365D" w:themeColor="text2" w:themeShade="BF"/>
                      <w:sz w:val="24"/>
                      <w:szCs w:val="24"/>
                      <w:lang w:val="en-US"/>
                    </w:rPr>
                    <w:t xml:space="preserve"> class MySQLCli {</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proofErr w:type="gramStart"/>
                  <w:r w:rsidRPr="00064FA0">
                    <w:rPr>
                      <w:rFonts w:asciiTheme="minorHAnsi" w:hAnsiTheme="minorHAnsi" w:cstheme="minorHAnsi"/>
                      <w:color w:val="17365D" w:themeColor="text2" w:themeShade="BF"/>
                      <w:sz w:val="24"/>
                      <w:szCs w:val="24"/>
                      <w:lang w:val="en-US"/>
                    </w:rPr>
                    <w:t>private</w:t>
                  </w:r>
                  <w:proofErr w:type="gramEnd"/>
                  <w:r w:rsidRPr="00064FA0">
                    <w:rPr>
                      <w:rFonts w:asciiTheme="minorHAnsi" w:hAnsiTheme="minorHAnsi" w:cstheme="minorHAnsi"/>
                      <w:color w:val="17365D" w:themeColor="text2" w:themeShade="BF"/>
                      <w:sz w:val="24"/>
                      <w:szCs w:val="24"/>
                      <w:lang w:val="en-US"/>
                    </w:rPr>
                    <w:t xml:space="preserve"> String dbURL = "";</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w:t>
                  </w:r>
                  <w:proofErr w:type="gramStart"/>
                  <w:r w:rsidRPr="00064FA0">
                    <w:rPr>
                      <w:rFonts w:asciiTheme="minorHAnsi" w:hAnsiTheme="minorHAnsi" w:cstheme="minorHAnsi"/>
                      <w:color w:val="17365D" w:themeColor="text2" w:themeShade="BF"/>
                      <w:sz w:val="24"/>
                      <w:szCs w:val="24"/>
                      <w:lang w:val="en-US"/>
                    </w:rPr>
                    <w:t>private</w:t>
                  </w:r>
                  <w:proofErr w:type="gramEnd"/>
                  <w:r w:rsidRPr="00064FA0">
                    <w:rPr>
                      <w:rFonts w:asciiTheme="minorHAnsi" w:hAnsiTheme="minorHAnsi" w:cstheme="minorHAnsi"/>
                      <w:color w:val="17365D" w:themeColor="text2" w:themeShade="BF"/>
                      <w:sz w:val="24"/>
                      <w:szCs w:val="24"/>
                      <w:lang w:val="en-US"/>
                    </w:rPr>
                    <w:t xml:space="preserve"> String user = "";</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w:t>
                  </w:r>
                  <w:proofErr w:type="gramStart"/>
                  <w:r w:rsidRPr="00064FA0">
                    <w:rPr>
                      <w:rFonts w:asciiTheme="minorHAnsi" w:hAnsiTheme="minorHAnsi" w:cstheme="minorHAnsi"/>
                      <w:color w:val="17365D" w:themeColor="text2" w:themeShade="BF"/>
                      <w:sz w:val="24"/>
                      <w:szCs w:val="24"/>
                      <w:lang w:val="en-US"/>
                    </w:rPr>
                    <w:t>private</w:t>
                  </w:r>
                  <w:proofErr w:type="gramEnd"/>
                  <w:r w:rsidRPr="00064FA0">
                    <w:rPr>
                      <w:rFonts w:asciiTheme="minorHAnsi" w:hAnsiTheme="minorHAnsi" w:cstheme="minorHAnsi"/>
                      <w:color w:val="17365D" w:themeColor="text2" w:themeShade="BF"/>
                      <w:sz w:val="24"/>
                      <w:szCs w:val="24"/>
                      <w:lang w:val="en-US"/>
                    </w:rPr>
                    <w:t xml:space="preserve"> String password = "";</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w:t>
                  </w:r>
                  <w:proofErr w:type="gramStart"/>
                  <w:r w:rsidRPr="00064FA0">
                    <w:rPr>
                      <w:rFonts w:asciiTheme="minorHAnsi" w:hAnsiTheme="minorHAnsi" w:cstheme="minorHAnsi"/>
                      <w:color w:val="17365D" w:themeColor="text2" w:themeShade="BF"/>
                      <w:sz w:val="24"/>
                      <w:szCs w:val="24"/>
                      <w:lang w:val="en-US"/>
                    </w:rPr>
                    <w:t>private</w:t>
                  </w:r>
                  <w:proofErr w:type="gramEnd"/>
                  <w:r w:rsidRPr="00064FA0">
                    <w:rPr>
                      <w:rFonts w:asciiTheme="minorHAnsi" w:hAnsiTheme="minorHAnsi" w:cstheme="minorHAnsi"/>
                      <w:color w:val="17365D" w:themeColor="text2" w:themeShade="BF"/>
                      <w:sz w:val="24"/>
                      <w:szCs w:val="24"/>
                      <w:lang w:val="en-US"/>
                    </w:rPr>
                    <w:t xml:space="preserve"> java.sql.Connection dbConnect = null;</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w:t>
                  </w:r>
                  <w:proofErr w:type="gramStart"/>
                  <w:r w:rsidRPr="00064FA0">
                    <w:rPr>
                      <w:rFonts w:asciiTheme="minorHAnsi" w:hAnsiTheme="minorHAnsi" w:cstheme="minorHAnsi"/>
                      <w:color w:val="17365D" w:themeColor="text2" w:themeShade="BF"/>
                      <w:sz w:val="24"/>
                      <w:szCs w:val="24"/>
                      <w:lang w:val="en-US"/>
                    </w:rPr>
                    <w:t>private</w:t>
                  </w:r>
                  <w:proofErr w:type="gramEnd"/>
                  <w:r w:rsidRPr="00064FA0">
                    <w:rPr>
                      <w:rFonts w:asciiTheme="minorHAnsi" w:hAnsiTheme="minorHAnsi" w:cstheme="minorHAnsi"/>
                      <w:color w:val="17365D" w:themeColor="text2" w:themeShade="BF"/>
                      <w:sz w:val="24"/>
                      <w:szCs w:val="24"/>
                      <w:lang w:val="en-US"/>
                    </w:rPr>
                    <w:t xml:space="preserve"> java.sql.Statement dbStatement = null;</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w:t>
                  </w:r>
                  <w:proofErr w:type="gramStart"/>
                  <w:r w:rsidRPr="00064FA0">
                    <w:rPr>
                      <w:rFonts w:asciiTheme="minorHAnsi" w:hAnsiTheme="minorHAnsi" w:cstheme="minorHAnsi"/>
                      <w:color w:val="17365D" w:themeColor="text2" w:themeShade="BF"/>
                      <w:sz w:val="24"/>
                      <w:szCs w:val="24"/>
                      <w:lang w:val="en-US"/>
                    </w:rPr>
                    <w:t>private</w:t>
                  </w:r>
                  <w:proofErr w:type="gramEnd"/>
                  <w:r w:rsidRPr="00064FA0">
                    <w:rPr>
                      <w:rFonts w:asciiTheme="minorHAnsi" w:hAnsiTheme="minorHAnsi" w:cstheme="minorHAnsi"/>
                      <w:color w:val="17365D" w:themeColor="text2" w:themeShade="BF"/>
                      <w:sz w:val="24"/>
                      <w:szCs w:val="24"/>
                      <w:lang w:val="en-US"/>
                    </w:rPr>
                    <w:t xml:space="preserve"> int countrow;</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//setter</w:t>
                  </w:r>
                </w:p>
                <w:p w:rsidR="00073C12" w:rsidRPr="00064FA0" w:rsidRDefault="00073C12" w:rsidP="00064FA0">
                  <w:pPr>
                    <w:pStyle w:val="ListParagraph"/>
                    <w:ind w:left="1080"/>
                    <w:jc w:val="both"/>
                    <w:rPr>
                      <w:rFonts w:asciiTheme="minorHAnsi" w:hAnsiTheme="minorHAnsi" w:cstheme="minorHAnsi"/>
                      <w:color w:val="17365D" w:themeColor="text2" w:themeShade="BF"/>
                      <w:sz w:val="24"/>
                      <w:szCs w:val="24"/>
                      <w:lang w:val="en-US"/>
                    </w:rPr>
                  </w:pPr>
                  <w:r w:rsidRPr="00064FA0">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 xml:space="preserve"> </w:t>
                  </w:r>
                  <w:proofErr w:type="gramStart"/>
                  <w:r w:rsidRPr="00064FA0">
                    <w:rPr>
                      <w:rFonts w:asciiTheme="minorHAnsi" w:hAnsiTheme="minorHAnsi" w:cstheme="minorHAnsi"/>
                      <w:color w:val="17365D" w:themeColor="text2" w:themeShade="BF"/>
                      <w:sz w:val="24"/>
                      <w:szCs w:val="24"/>
                      <w:lang w:val="en-US"/>
                    </w:rPr>
                    <w:t>public</w:t>
                  </w:r>
                  <w:proofErr w:type="gramEnd"/>
                  <w:r w:rsidRPr="00064FA0">
                    <w:rPr>
                      <w:rFonts w:asciiTheme="minorHAnsi" w:hAnsiTheme="minorHAnsi" w:cstheme="minorHAnsi"/>
                      <w:color w:val="17365D" w:themeColor="text2" w:themeShade="BF"/>
                      <w:sz w:val="24"/>
                      <w:szCs w:val="24"/>
                      <w:lang w:val="en-US"/>
                    </w:rPr>
                    <w:t xml:space="preserve"> void setlastrow</w:t>
                  </w:r>
                  <w:r>
                    <w:rPr>
                      <w:rFonts w:asciiTheme="minorHAnsi" w:hAnsiTheme="minorHAnsi" w:cstheme="minorHAnsi"/>
                      <w:color w:val="17365D" w:themeColor="text2" w:themeShade="BF"/>
                      <w:sz w:val="24"/>
                      <w:szCs w:val="24"/>
                      <w:lang w:val="en-US"/>
                    </w:rPr>
                    <w:t xml:space="preserve"> </w:t>
                  </w:r>
                  <w:r w:rsidRPr="00064FA0">
                    <w:rPr>
                      <w:rFonts w:asciiTheme="minorHAnsi" w:hAnsiTheme="minorHAnsi" w:cstheme="minorHAnsi"/>
                      <w:color w:val="17365D" w:themeColor="text2" w:themeShade="BF"/>
                      <w:sz w:val="24"/>
                      <w:szCs w:val="24"/>
                      <w:lang w:val="en-US"/>
                    </w:rPr>
                    <w:t>(int lr)</w:t>
                  </w:r>
                </w:p>
                <w:p w:rsidR="00073C12" w:rsidRPr="00064FA0" w:rsidRDefault="00073C12" w:rsidP="00064FA0">
                  <w:pPr>
                    <w:pStyle w:val="ListParagraph"/>
                    <w:ind w:left="1080"/>
                    <w:jc w:val="both"/>
                    <w:rPr>
                      <w:rFonts w:asciiTheme="minorHAnsi" w:hAnsiTheme="minorHAnsi" w:cstheme="minorHAnsi"/>
                      <w:color w:val="17365D" w:themeColor="text2" w:themeShade="BF"/>
                      <w:lang w:val="en-US"/>
                    </w:rPr>
                  </w:pPr>
                  <w:r w:rsidRPr="00064FA0">
                    <w:rPr>
                      <w:rFonts w:asciiTheme="minorHAnsi" w:hAnsiTheme="minorHAnsi" w:cstheme="minorHAnsi"/>
                      <w:color w:val="17365D" w:themeColor="text2" w:themeShade="BF"/>
                      <w:lang w:val="en-US"/>
                    </w:rPr>
                    <w:t xml:space="preserve">  </w:t>
                  </w:r>
                  <w:r>
                    <w:rPr>
                      <w:rFonts w:asciiTheme="minorHAnsi" w:hAnsiTheme="minorHAnsi" w:cstheme="minorHAnsi"/>
                      <w:color w:val="17365D" w:themeColor="text2" w:themeShade="BF"/>
                      <w:lang w:val="en-US"/>
                    </w:rPr>
                    <w:t xml:space="preserve">     </w:t>
                  </w:r>
                  <w:r w:rsidRPr="00064FA0">
                    <w:rPr>
                      <w:rFonts w:asciiTheme="minorHAnsi" w:hAnsiTheme="minorHAnsi" w:cstheme="minorHAnsi"/>
                      <w:color w:val="17365D" w:themeColor="text2" w:themeShade="BF"/>
                      <w:lang w:val="en-US"/>
                    </w:rPr>
                    <w:t xml:space="preserve"> </w:t>
                  </w:r>
                  <w:r>
                    <w:rPr>
                      <w:rFonts w:asciiTheme="minorHAnsi" w:hAnsiTheme="minorHAnsi" w:cstheme="minorHAnsi"/>
                      <w:color w:val="17365D" w:themeColor="text2" w:themeShade="BF"/>
                      <w:lang w:val="en-US"/>
                    </w:rPr>
                    <w:t xml:space="preserve">       </w:t>
                  </w:r>
                  <w:r w:rsidRPr="00064FA0">
                    <w:rPr>
                      <w:rFonts w:asciiTheme="minorHAnsi" w:hAnsiTheme="minorHAnsi" w:cstheme="minorHAnsi"/>
                      <w:color w:val="17365D" w:themeColor="text2" w:themeShade="BF"/>
                      <w:lang w:val="en-US"/>
                    </w:rPr>
                    <w:t xml:space="preserve"> {</w:t>
                  </w:r>
                  <w:proofErr w:type="gramStart"/>
                  <w:r w:rsidRPr="00064FA0">
                    <w:rPr>
                      <w:rFonts w:asciiTheme="minorHAnsi" w:hAnsiTheme="minorHAnsi" w:cstheme="minorHAnsi"/>
                      <w:color w:val="17365D" w:themeColor="text2" w:themeShade="BF"/>
                      <w:lang w:val="en-US"/>
                    </w:rPr>
                    <w:t>this.countrow</w:t>
                  </w:r>
                  <w:proofErr w:type="gramEnd"/>
                  <w:r w:rsidRPr="00064FA0">
                    <w:rPr>
                      <w:rFonts w:asciiTheme="minorHAnsi" w:hAnsiTheme="minorHAnsi" w:cstheme="minorHAnsi"/>
                      <w:color w:val="17365D" w:themeColor="text2" w:themeShade="BF"/>
                      <w:lang w:val="en-US"/>
                    </w:rPr>
                    <w:t>=lr;}</w:t>
                  </w:r>
                </w:p>
                <w:p w:rsidR="00073C12" w:rsidRPr="00E07338" w:rsidRDefault="00073C12" w:rsidP="00064FA0">
                  <w:pPr>
                    <w:pStyle w:val="ListParagraph"/>
                    <w:ind w:left="1080"/>
                    <w:jc w:val="both"/>
                    <w:rPr>
                      <w:rFonts w:asciiTheme="minorHAnsi" w:hAnsiTheme="minorHAnsi" w:cstheme="minorHAnsi"/>
                      <w:color w:val="948A54" w:themeColor="background2" w:themeShade="80"/>
                      <w:lang w:val="en-US"/>
                    </w:rPr>
                  </w:pP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w:t>
                  </w: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Constructeur</w:t>
                  </w: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w:t>
                  </w:r>
                  <w:proofErr w:type="gramStart"/>
                  <w:r w:rsidRPr="00E07338">
                    <w:rPr>
                      <w:rFonts w:asciiTheme="minorHAnsi" w:hAnsiTheme="minorHAnsi" w:cstheme="minorHAnsi"/>
                      <w:color w:val="948A54" w:themeColor="background2" w:themeShade="80"/>
                      <w:sz w:val="24"/>
                      <w:szCs w:val="24"/>
                      <w:lang w:val="en-US"/>
                    </w:rPr>
                    <w:t>param</w:t>
                  </w:r>
                  <w:proofErr w:type="gramEnd"/>
                  <w:r w:rsidRPr="00E07338">
                    <w:rPr>
                      <w:rFonts w:asciiTheme="minorHAnsi" w:hAnsiTheme="minorHAnsi" w:cstheme="minorHAnsi"/>
                      <w:color w:val="948A54" w:themeColor="background2" w:themeShade="80"/>
                      <w:sz w:val="24"/>
                      <w:szCs w:val="24"/>
                      <w:lang w:val="en-US"/>
                    </w:rPr>
                    <w:t xml:space="preserve"> url</w:t>
                  </w: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w:t>
                  </w:r>
                  <w:proofErr w:type="gramStart"/>
                  <w:r w:rsidRPr="00E07338">
                    <w:rPr>
                      <w:rFonts w:asciiTheme="minorHAnsi" w:hAnsiTheme="minorHAnsi" w:cstheme="minorHAnsi"/>
                      <w:color w:val="948A54" w:themeColor="background2" w:themeShade="80"/>
                      <w:sz w:val="24"/>
                      <w:szCs w:val="24"/>
                      <w:lang w:val="en-US"/>
                    </w:rPr>
                    <w:t>param</w:t>
                  </w:r>
                  <w:proofErr w:type="gramEnd"/>
                  <w:r w:rsidRPr="00E07338">
                    <w:rPr>
                      <w:rFonts w:asciiTheme="minorHAnsi" w:hAnsiTheme="minorHAnsi" w:cstheme="minorHAnsi"/>
                      <w:color w:val="948A54" w:themeColor="background2" w:themeShade="80"/>
                      <w:sz w:val="24"/>
                      <w:szCs w:val="24"/>
                      <w:lang w:val="en-US"/>
                    </w:rPr>
                    <w:t xml:space="preserve"> user</w:t>
                  </w: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w:t>
                  </w:r>
                  <w:proofErr w:type="gramStart"/>
                  <w:r w:rsidRPr="00E07338">
                    <w:rPr>
                      <w:rFonts w:asciiTheme="minorHAnsi" w:hAnsiTheme="minorHAnsi" w:cstheme="minorHAnsi"/>
                      <w:color w:val="948A54" w:themeColor="background2" w:themeShade="80"/>
                      <w:sz w:val="24"/>
                      <w:szCs w:val="24"/>
                      <w:lang w:val="en-US"/>
                    </w:rPr>
                    <w:t>param</w:t>
                  </w:r>
                  <w:proofErr w:type="gramEnd"/>
                  <w:r w:rsidRPr="00E07338">
                    <w:rPr>
                      <w:rFonts w:asciiTheme="minorHAnsi" w:hAnsiTheme="minorHAnsi" w:cstheme="minorHAnsi"/>
                      <w:color w:val="948A54" w:themeColor="background2" w:themeShade="80"/>
                      <w:sz w:val="24"/>
                      <w:szCs w:val="24"/>
                      <w:lang w:val="en-US"/>
                    </w:rPr>
                    <w:t xml:space="preserve"> password</w:t>
                  </w: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w:t>
                  </w:r>
                </w:p>
                <w:p w:rsidR="00073C12" w:rsidRDefault="00073C12" w:rsidP="00064FA0">
                  <w:pPr>
                    <w:pStyle w:val="ListParagraph"/>
                    <w:ind w:left="1080"/>
                    <w:jc w:val="both"/>
                    <w:rPr>
                      <w:rFonts w:asciiTheme="minorHAnsi" w:hAnsiTheme="minorHAnsi" w:cstheme="minorHAnsi"/>
                      <w:color w:val="17365D" w:themeColor="text2" w:themeShade="BF"/>
                      <w:sz w:val="24"/>
                      <w:szCs w:val="24"/>
                      <w:lang w:val="en-US"/>
                    </w:rPr>
                  </w:pP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 xml:space="preserve"> </w:t>
                  </w:r>
                  <w:proofErr w:type="gramStart"/>
                  <w:r w:rsidRPr="00F40204">
                    <w:rPr>
                      <w:rFonts w:asciiTheme="minorHAnsi" w:hAnsiTheme="minorHAnsi" w:cstheme="minorHAnsi"/>
                      <w:color w:val="17365D" w:themeColor="text2" w:themeShade="BF"/>
                      <w:sz w:val="24"/>
                      <w:szCs w:val="24"/>
                      <w:lang w:val="en-US"/>
                    </w:rPr>
                    <w:t>public</w:t>
                  </w:r>
                  <w:proofErr w:type="gramEnd"/>
                  <w:r w:rsidRPr="00F40204">
                    <w:rPr>
                      <w:rFonts w:asciiTheme="minorHAnsi" w:hAnsiTheme="minorHAnsi" w:cstheme="minorHAnsi"/>
                      <w:color w:val="17365D" w:themeColor="text2" w:themeShade="BF"/>
                      <w:sz w:val="24"/>
                      <w:szCs w:val="24"/>
                      <w:lang w:val="en-US"/>
                    </w:rPr>
                    <w:t xml:space="preserve"> MySQLCli(String url, String user, String password)</w:t>
                  </w:r>
                </w:p>
                <w:p w:rsidR="00073C12" w:rsidRPr="00F40204" w:rsidRDefault="00073C12" w:rsidP="00064FA0">
                  <w:pPr>
                    <w:pStyle w:val="ListParagraph"/>
                    <w:ind w:left="108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w:t>
                  </w:r>
                </w:p>
                <w:p w:rsidR="00073C12" w:rsidRPr="00F40204" w:rsidRDefault="00073C12" w:rsidP="00064FA0">
                  <w:pPr>
                    <w:pStyle w:val="ListParagraph"/>
                    <w:ind w:left="1080"/>
                    <w:jc w:val="both"/>
                    <w:rPr>
                      <w:rFonts w:asciiTheme="minorHAnsi" w:hAnsiTheme="minorHAnsi" w:cstheme="minorHAnsi"/>
                      <w:color w:val="17365D" w:themeColor="text2" w:themeShade="BF"/>
                      <w:sz w:val="24"/>
                      <w:szCs w:val="24"/>
                      <w:lang w:val="en-US"/>
                    </w:rPr>
                  </w:pP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proofErr w:type="gramStart"/>
                  <w:r w:rsidRPr="00F40204">
                    <w:rPr>
                      <w:rFonts w:asciiTheme="minorHAnsi" w:hAnsiTheme="minorHAnsi" w:cstheme="minorHAnsi"/>
                      <w:color w:val="17365D" w:themeColor="text2" w:themeShade="BF"/>
                      <w:sz w:val="24"/>
                      <w:szCs w:val="24"/>
                      <w:lang w:val="en-US"/>
                    </w:rPr>
                    <w:t>this.dbURL</w:t>
                  </w:r>
                  <w:proofErr w:type="gramEnd"/>
                  <w:r w:rsidRPr="00F40204">
                    <w:rPr>
                      <w:rFonts w:asciiTheme="minorHAnsi" w:hAnsiTheme="minorHAnsi" w:cstheme="minorHAnsi"/>
                      <w:color w:val="17365D" w:themeColor="text2" w:themeShade="BF"/>
                      <w:sz w:val="24"/>
                      <w:szCs w:val="24"/>
                      <w:lang w:val="en-US"/>
                    </w:rPr>
                    <w:t xml:space="preserve"> = url;</w:t>
                  </w:r>
                </w:p>
                <w:p w:rsidR="00073C12" w:rsidRPr="00F40204" w:rsidRDefault="00073C12" w:rsidP="00064FA0">
                  <w:pPr>
                    <w:pStyle w:val="ListParagraph"/>
                    <w:ind w:left="1080"/>
                    <w:jc w:val="both"/>
                    <w:rPr>
                      <w:rFonts w:asciiTheme="minorHAnsi" w:hAnsiTheme="minorHAnsi" w:cstheme="minorHAnsi"/>
                      <w:color w:val="17365D" w:themeColor="text2" w:themeShade="BF"/>
                      <w:sz w:val="24"/>
                      <w:szCs w:val="24"/>
                      <w:lang w:val="en-US"/>
                    </w:rPr>
                  </w:pP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proofErr w:type="gramStart"/>
                  <w:r w:rsidRPr="00F40204">
                    <w:rPr>
                      <w:rFonts w:asciiTheme="minorHAnsi" w:hAnsiTheme="minorHAnsi" w:cstheme="minorHAnsi"/>
                      <w:color w:val="17365D" w:themeColor="text2" w:themeShade="BF"/>
                      <w:sz w:val="24"/>
                      <w:szCs w:val="24"/>
                      <w:lang w:val="en-US"/>
                    </w:rPr>
                    <w:t>this.user</w:t>
                  </w:r>
                  <w:proofErr w:type="gramEnd"/>
                  <w:r w:rsidRPr="00F40204">
                    <w:rPr>
                      <w:rFonts w:asciiTheme="minorHAnsi" w:hAnsiTheme="minorHAnsi" w:cstheme="minorHAnsi"/>
                      <w:color w:val="17365D" w:themeColor="text2" w:themeShade="BF"/>
                      <w:sz w:val="24"/>
                      <w:szCs w:val="24"/>
                      <w:lang w:val="en-US"/>
                    </w:rPr>
                    <w:t xml:space="preserve"> = user;</w:t>
                  </w:r>
                </w:p>
                <w:p w:rsidR="00073C12" w:rsidRPr="00F40204" w:rsidRDefault="00073C12" w:rsidP="00064FA0">
                  <w:pPr>
                    <w:pStyle w:val="ListParagraph"/>
                    <w:ind w:left="1080"/>
                    <w:jc w:val="both"/>
                    <w:rPr>
                      <w:rFonts w:asciiTheme="minorHAnsi" w:hAnsiTheme="minorHAnsi" w:cstheme="minorHAnsi"/>
                      <w:color w:val="17365D" w:themeColor="text2" w:themeShade="BF"/>
                      <w:sz w:val="24"/>
                      <w:szCs w:val="24"/>
                    </w:rPr>
                  </w:pPr>
                  <w:r w:rsidRPr="00F40204">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lang w:val="en-US"/>
                    </w:rPr>
                    <w:t xml:space="preserve"> </w:t>
                  </w:r>
                  <w:r w:rsidRPr="00F40204">
                    <w:rPr>
                      <w:rFonts w:asciiTheme="minorHAnsi" w:hAnsiTheme="minorHAnsi" w:cstheme="minorHAnsi"/>
                      <w:color w:val="17365D" w:themeColor="text2" w:themeShade="BF"/>
                      <w:sz w:val="24"/>
                      <w:szCs w:val="24"/>
                    </w:rPr>
                    <w:t>this.password = password;</w:t>
                  </w:r>
                </w:p>
                <w:p w:rsidR="00073C12" w:rsidRPr="00F40204" w:rsidRDefault="00073C12" w:rsidP="00064FA0">
                  <w:pPr>
                    <w:pStyle w:val="ListParagraph"/>
                    <w:ind w:left="1080"/>
                    <w:jc w:val="both"/>
                    <w:rPr>
                      <w:rFonts w:asciiTheme="minorHAnsi" w:hAnsiTheme="minorHAnsi" w:cstheme="minorHAnsi"/>
                      <w:color w:val="17365D" w:themeColor="text2" w:themeShade="BF"/>
                      <w:sz w:val="24"/>
                      <w:szCs w:val="24"/>
                    </w:rPr>
                  </w:pPr>
                  <w:r w:rsidRPr="00F40204">
                    <w:rPr>
                      <w:rFonts w:asciiTheme="minorHAnsi" w:hAnsiTheme="minorHAnsi" w:cstheme="minorHAnsi"/>
                      <w:color w:val="17365D" w:themeColor="text2" w:themeShade="BF"/>
                      <w:sz w:val="24"/>
                      <w:szCs w:val="24"/>
                    </w:rPr>
                    <w:t xml:space="preserve">   </w:t>
                  </w:r>
                  <w:r>
                    <w:rPr>
                      <w:rFonts w:asciiTheme="minorHAnsi" w:hAnsiTheme="minorHAnsi" w:cstheme="minorHAnsi"/>
                      <w:color w:val="17365D" w:themeColor="text2" w:themeShade="BF"/>
                      <w:sz w:val="24"/>
                      <w:szCs w:val="24"/>
                    </w:rPr>
                    <w:t xml:space="preserve">            </w:t>
                  </w:r>
                  <w:r w:rsidRPr="00F40204">
                    <w:rPr>
                      <w:rFonts w:asciiTheme="minorHAnsi" w:hAnsiTheme="minorHAnsi" w:cstheme="minorHAnsi"/>
                      <w:color w:val="17365D" w:themeColor="text2" w:themeShade="BF"/>
                      <w:sz w:val="24"/>
                      <w:szCs w:val="24"/>
                    </w:rPr>
                    <w:t xml:space="preserve"> }</w:t>
                  </w:r>
                </w:p>
                <w:p w:rsidR="00073C12" w:rsidRPr="00F40204" w:rsidRDefault="00073C12" w:rsidP="00064FA0">
                  <w:pPr>
                    <w:pStyle w:val="ListParagraph"/>
                    <w:ind w:left="1080"/>
                    <w:jc w:val="both"/>
                    <w:rPr>
                      <w:rFonts w:asciiTheme="minorHAnsi" w:hAnsiTheme="minorHAnsi" w:cstheme="minorHAnsi"/>
                      <w:color w:val="17365D" w:themeColor="text2" w:themeShade="BF"/>
                      <w:sz w:val="24"/>
                      <w:szCs w:val="24"/>
                    </w:rPr>
                  </w:pPr>
                  <w:r w:rsidRPr="00F40204">
                    <w:rPr>
                      <w:rFonts w:asciiTheme="minorHAnsi" w:hAnsiTheme="minorHAnsi" w:cstheme="minorHAnsi"/>
                      <w:color w:val="17365D" w:themeColor="text2" w:themeShade="BF"/>
                      <w:sz w:val="24"/>
                      <w:szCs w:val="24"/>
                    </w:rPr>
                    <w:t xml:space="preserve">    </w:t>
                  </w: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rPr>
                  </w:pPr>
                  <w:r w:rsidRPr="00C84DBF">
                    <w:rPr>
                      <w:rFonts w:asciiTheme="minorHAnsi" w:hAnsiTheme="minorHAnsi" w:cstheme="minorHAnsi"/>
                      <w:color w:val="C4BC96" w:themeColor="background2" w:themeShade="BF"/>
                      <w:sz w:val="24"/>
                      <w:szCs w:val="24"/>
                    </w:rPr>
                    <w:t xml:space="preserve">    </w:t>
                  </w:r>
                  <w:r w:rsidRPr="00E07338">
                    <w:rPr>
                      <w:rFonts w:asciiTheme="minorHAnsi" w:hAnsiTheme="minorHAnsi" w:cstheme="minorHAnsi"/>
                      <w:color w:val="948A54" w:themeColor="background2" w:themeShade="80"/>
                      <w:sz w:val="24"/>
                      <w:szCs w:val="24"/>
                    </w:rPr>
                    <w:t>/**********************Méthodes******************/</w:t>
                  </w: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rPr>
                  </w:pP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w:t>
                  </w: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 Connecter à la base de données</w:t>
                  </w: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 @return false en cas d'échec</w:t>
                  </w:r>
                </w:p>
                <w:p w:rsidR="00073C12" w:rsidRPr="00E07338" w:rsidRDefault="00073C12" w:rsidP="00064FA0">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w:t>
                  </w:r>
                </w:p>
                <w:p w:rsidR="00073C12" w:rsidRPr="008D6183" w:rsidRDefault="00073C12" w:rsidP="00064FA0">
                  <w:pPr>
                    <w:pStyle w:val="ListParagraph"/>
                    <w:ind w:left="1080"/>
                    <w:jc w:val="both"/>
                    <w:rPr>
                      <w:rFonts w:asciiTheme="minorHAnsi" w:hAnsiTheme="minorHAnsi" w:cstheme="minorHAnsi"/>
                      <w:color w:val="17365D" w:themeColor="text2" w:themeShade="BF"/>
                    </w:rPr>
                  </w:pPr>
                </w:p>
              </w:txbxContent>
            </v:textbox>
          </v:rect>
        </w:pict>
      </w:r>
    </w:p>
    <w:p w:rsidR="00863E8A" w:rsidRPr="002F4B0D" w:rsidRDefault="00863E8A" w:rsidP="002F4B0D">
      <w:pPr>
        <w:pStyle w:val="ListParagraph"/>
        <w:ind w:left="1080"/>
        <w:jc w:val="both"/>
        <w:rPr>
          <w:rFonts w:ascii="Comic Sans MS" w:hAnsi="Comic Sans MS"/>
        </w:rPr>
      </w:pPr>
    </w:p>
    <w:p w:rsidR="00940F59" w:rsidRDefault="00940F59"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73C12" w:rsidP="00940F59">
      <w:pPr>
        <w:pStyle w:val="ListParagraph"/>
        <w:ind w:left="1080"/>
        <w:jc w:val="both"/>
        <w:rPr>
          <w:rFonts w:ascii="Comic Sans MS" w:hAnsi="Comic Sans MS"/>
          <w:sz w:val="28"/>
          <w:szCs w:val="28"/>
        </w:rPr>
      </w:pPr>
      <w:r w:rsidRPr="0073486C">
        <w:rPr>
          <w:rFonts w:ascii="Comic Sans MS" w:hAnsi="Comic Sans MS"/>
          <w:noProof/>
          <w:sz w:val="28"/>
          <w:szCs w:val="28"/>
          <w:lang w:eastAsia="fr-FR"/>
        </w:rPr>
        <w:pict>
          <v:rect id="Rectangle 3" o:spid="_x0000_s1050" style="position:absolute;left:0;text-align:left;margin-left:-9pt;margin-top:-18pt;width:500.65pt;height:6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" fillcolor="white [3201]" strokecolor="#4bacc6 [3208]" strokeweight="2pt">
            <v:textbox style="mso-next-textbox:#Rectangle 3">
              <w:txbxContent>
                <w:p w:rsidR="00073C12" w:rsidRDefault="00073C12" w:rsidP="00C84DBF">
                  <w:pPr>
                    <w:spacing w:after="0" w:line="240" w:lineRule="auto"/>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proofErr w:type="gramStart"/>
                  <w:r>
                    <w:rPr>
                      <w:rFonts w:asciiTheme="minorHAnsi" w:hAnsiTheme="minorHAnsi" w:cstheme="minorHAnsi"/>
                      <w:color w:val="17365D" w:themeColor="text2" w:themeShade="BF"/>
                      <w:sz w:val="24"/>
                      <w:szCs w:val="24"/>
                      <w:lang w:val="en-US"/>
                    </w:rPr>
                    <w:t>public</w:t>
                  </w:r>
                  <w:proofErr w:type="gramEnd"/>
                  <w:r>
                    <w:rPr>
                      <w:rFonts w:asciiTheme="minorHAnsi" w:hAnsiTheme="minorHAnsi" w:cstheme="minorHAnsi"/>
                      <w:color w:val="17365D" w:themeColor="text2" w:themeShade="BF"/>
                      <w:sz w:val="24"/>
                      <w:szCs w:val="24"/>
                      <w:lang w:val="en-US"/>
                    </w:rPr>
                    <w:t xml:space="preserve"> Boolean connect()</w:t>
                  </w:r>
                </w:p>
                <w:p w:rsidR="00073C12" w:rsidRPr="00C84DBF" w:rsidRDefault="00073C12" w:rsidP="00C84DBF">
                  <w:pPr>
                    <w:spacing w:after="0" w:line="240" w:lineRule="auto"/>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84DBF">
                    <w:rPr>
                      <w:rFonts w:asciiTheme="minorHAnsi" w:hAnsiTheme="minorHAnsi" w:cstheme="minorHAnsi"/>
                      <w:color w:val="17365D" w:themeColor="text2" w:themeShade="BF"/>
                      <w:sz w:val="24"/>
                      <w:szCs w:val="24"/>
                      <w:lang w:val="en-US"/>
                    </w:rPr>
                    <w:t>{</w:t>
                  </w:r>
                </w:p>
                <w:p w:rsidR="00073C12" w:rsidRPr="00C84DBF" w:rsidRDefault="00073C12" w:rsidP="00C84DBF">
                  <w:pPr>
                    <w:spacing w:after="0" w:line="240" w:lineRule="auto"/>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proofErr w:type="gramStart"/>
                  <w:r w:rsidRPr="00C84DBF">
                    <w:rPr>
                      <w:rFonts w:asciiTheme="minorHAnsi" w:hAnsiTheme="minorHAnsi" w:cstheme="minorHAnsi"/>
                      <w:color w:val="17365D" w:themeColor="text2" w:themeShade="BF"/>
                      <w:sz w:val="24"/>
                      <w:szCs w:val="24"/>
                      <w:lang w:val="en-US"/>
                    </w:rPr>
                    <w:t>try</w:t>
                  </w:r>
                  <w:proofErr w:type="gramEnd"/>
                  <w:r w:rsidRPr="00C84DBF">
                    <w:rPr>
                      <w:rFonts w:asciiTheme="minorHAnsi" w:hAnsiTheme="minorHAnsi" w:cstheme="minorHAnsi"/>
                      <w:color w:val="17365D" w:themeColor="text2" w:themeShade="BF"/>
                      <w:sz w:val="24"/>
                      <w:szCs w:val="24"/>
                      <w:lang w:val="en-US"/>
                    </w:rPr>
                    <w:t xml:space="preserve"> {</w:t>
                  </w:r>
                </w:p>
                <w:p w:rsidR="00073C12" w:rsidRPr="00E07338" w:rsidRDefault="00073C12" w:rsidP="00E07338">
                  <w:pPr>
                    <w:spacing w:after="0" w:line="240" w:lineRule="auto"/>
                    <w:ind w:left="900" w:hanging="900"/>
                    <w:jc w:val="both"/>
                    <w:rPr>
                      <w:rFonts w:asciiTheme="minorHAnsi" w:hAnsiTheme="minorHAnsi" w:cstheme="minorHAnsi"/>
                      <w:color w:val="17365D" w:themeColor="text2" w:themeShade="BF"/>
                      <w:lang w:val="en-US"/>
                    </w:rPr>
                  </w:pPr>
                  <w:r>
                    <w:rPr>
                      <w:rFonts w:asciiTheme="minorHAnsi" w:hAnsiTheme="minorHAnsi" w:cstheme="minorHAnsi"/>
                      <w:color w:val="17365D" w:themeColor="text2" w:themeShade="BF"/>
                      <w:sz w:val="24"/>
                      <w:szCs w:val="24"/>
                      <w:lang w:val="en-US"/>
                    </w:rPr>
                    <w:t xml:space="preserve">                 </w:t>
                  </w:r>
                  <w:proofErr w:type="gramStart"/>
                  <w:r w:rsidRPr="00E07338">
                    <w:rPr>
                      <w:rFonts w:asciiTheme="minorHAnsi" w:hAnsiTheme="minorHAnsi" w:cstheme="minorHAnsi"/>
                      <w:color w:val="17365D" w:themeColor="text2" w:themeShade="BF"/>
                      <w:lang w:val="en-US"/>
                    </w:rPr>
                    <w:t>Class.forName(</w:t>
                  </w:r>
                  <w:proofErr w:type="gramEnd"/>
                  <w:r w:rsidRPr="00E07338">
                    <w:rPr>
                      <w:rFonts w:asciiTheme="minorHAnsi" w:hAnsiTheme="minorHAnsi" w:cstheme="minorHAnsi"/>
                      <w:color w:val="17365D" w:themeColor="text2" w:themeShade="BF"/>
                      <w:lang w:val="en-US"/>
                    </w:rPr>
                    <w:t xml:space="preserve">"com.mysql.jdbc.Driver").newInstance();                          </w:t>
                  </w:r>
                  <w:r>
                    <w:rPr>
                      <w:rFonts w:asciiTheme="minorHAnsi" w:hAnsiTheme="minorHAnsi" w:cstheme="minorHAnsi"/>
                      <w:color w:val="17365D" w:themeColor="text2" w:themeShade="BF"/>
                      <w:lang w:val="en-US"/>
                    </w:rPr>
                    <w:t xml:space="preserve">          </w:t>
                  </w:r>
                  <w:r w:rsidRPr="00E07338">
                    <w:rPr>
                      <w:rFonts w:asciiTheme="minorHAnsi" w:hAnsiTheme="minorHAnsi" w:cstheme="minorHAnsi"/>
                      <w:color w:val="17365D" w:themeColor="text2" w:themeShade="BF"/>
                      <w:lang w:val="en-US"/>
                    </w:rPr>
                    <w:t>this.dbConnect=DriverManager.getConnection("jdbc:mysql:"+this.dbURL,this.user,this.password)</w:t>
                  </w:r>
                </w:p>
                <w:p w:rsidR="00073C12" w:rsidRPr="00E07338" w:rsidRDefault="00073C12" w:rsidP="00E07338">
                  <w:pPr>
                    <w:spacing w:after="0" w:line="240" w:lineRule="auto"/>
                    <w:jc w:val="both"/>
                    <w:rPr>
                      <w:rFonts w:asciiTheme="minorHAnsi" w:hAnsiTheme="minorHAnsi" w:cstheme="minorHAnsi"/>
                      <w:color w:val="17365D" w:themeColor="text2" w:themeShade="BF"/>
                      <w:lang w:val="en-US"/>
                    </w:rPr>
                  </w:pPr>
                  <w:r w:rsidRPr="00E07338">
                    <w:rPr>
                      <w:rFonts w:asciiTheme="minorHAnsi" w:hAnsiTheme="minorHAnsi" w:cstheme="minorHAnsi"/>
                      <w:color w:val="17365D" w:themeColor="text2" w:themeShade="BF"/>
                      <w:lang w:val="en-US"/>
                    </w:rPr>
                    <w:t xml:space="preserve">               </w:t>
                  </w:r>
                  <w:r>
                    <w:rPr>
                      <w:rFonts w:asciiTheme="minorHAnsi" w:hAnsiTheme="minorHAnsi" w:cstheme="minorHAnsi"/>
                      <w:color w:val="17365D" w:themeColor="text2" w:themeShade="BF"/>
                      <w:lang w:val="en-US"/>
                    </w:rPr>
                    <w:t xml:space="preserve">  </w:t>
                  </w:r>
                  <w:r w:rsidRPr="00E07338">
                    <w:rPr>
                      <w:rFonts w:asciiTheme="minorHAnsi" w:hAnsiTheme="minorHAnsi" w:cstheme="minorHAnsi"/>
                      <w:color w:val="17365D" w:themeColor="text2" w:themeShade="BF"/>
                      <w:lang w:val="en-US"/>
                    </w:rPr>
                    <w:t xml:space="preserve"> </w:t>
                  </w:r>
                  <w:proofErr w:type="gramStart"/>
                  <w:r w:rsidRPr="00E07338">
                    <w:rPr>
                      <w:rFonts w:asciiTheme="minorHAnsi" w:hAnsiTheme="minorHAnsi" w:cstheme="minorHAnsi"/>
                      <w:color w:val="17365D" w:themeColor="text2" w:themeShade="BF"/>
                      <w:lang w:val="en-US"/>
                    </w:rPr>
                    <w:t>this.dbStatement</w:t>
                  </w:r>
                  <w:proofErr w:type="gramEnd"/>
                  <w:r w:rsidRPr="00E07338">
                    <w:rPr>
                      <w:rFonts w:asciiTheme="minorHAnsi" w:hAnsiTheme="minorHAnsi" w:cstheme="minorHAnsi"/>
                      <w:color w:val="17365D" w:themeColor="text2" w:themeShade="BF"/>
                      <w:lang w:val="en-US"/>
                    </w:rPr>
                    <w:t xml:space="preserve"> = this.dbConnect.createStatement();</w:t>
                  </w:r>
                </w:p>
                <w:p w:rsidR="00073C12" w:rsidRPr="00E07338" w:rsidRDefault="00073C12" w:rsidP="00E07338">
                  <w:pPr>
                    <w:spacing w:after="0" w:line="240" w:lineRule="auto"/>
                    <w:jc w:val="both"/>
                    <w:rPr>
                      <w:rFonts w:asciiTheme="minorHAnsi" w:hAnsiTheme="minorHAnsi" w:cstheme="minorHAnsi"/>
                      <w:color w:val="17365D" w:themeColor="text2" w:themeShade="BF"/>
                      <w:lang w:val="en-US"/>
                    </w:rPr>
                  </w:pPr>
                  <w:r w:rsidRPr="00E07338">
                    <w:rPr>
                      <w:rFonts w:asciiTheme="minorHAnsi" w:hAnsiTheme="minorHAnsi" w:cstheme="minorHAnsi"/>
                      <w:color w:val="17365D" w:themeColor="text2" w:themeShade="BF"/>
                      <w:lang w:val="en-US"/>
                    </w:rPr>
                    <w:t xml:space="preserve">               </w:t>
                  </w:r>
                  <w:r>
                    <w:rPr>
                      <w:rFonts w:asciiTheme="minorHAnsi" w:hAnsiTheme="minorHAnsi" w:cstheme="minorHAnsi"/>
                      <w:color w:val="17365D" w:themeColor="text2" w:themeShade="BF"/>
                      <w:lang w:val="en-US"/>
                    </w:rPr>
                    <w:t xml:space="preserve">  </w:t>
                  </w:r>
                  <w:r w:rsidRPr="00E07338">
                    <w:rPr>
                      <w:rFonts w:asciiTheme="minorHAnsi" w:hAnsiTheme="minorHAnsi" w:cstheme="minorHAnsi"/>
                      <w:color w:val="17365D" w:themeColor="text2" w:themeShade="BF"/>
                      <w:lang w:val="en-US"/>
                    </w:rPr>
                    <w:t xml:space="preserve"> </w:t>
                  </w:r>
                  <w:proofErr w:type="gramStart"/>
                  <w:r w:rsidRPr="00E07338">
                    <w:rPr>
                      <w:rFonts w:asciiTheme="minorHAnsi" w:hAnsiTheme="minorHAnsi" w:cstheme="minorHAnsi"/>
                      <w:color w:val="17365D" w:themeColor="text2" w:themeShade="BF"/>
                      <w:lang w:val="en-US"/>
                    </w:rPr>
                    <w:t>return</w:t>
                  </w:r>
                  <w:proofErr w:type="gramEnd"/>
                  <w:r w:rsidRPr="00E07338">
                    <w:rPr>
                      <w:rFonts w:asciiTheme="minorHAnsi" w:hAnsiTheme="minorHAnsi" w:cstheme="minorHAnsi"/>
                      <w:color w:val="17365D" w:themeColor="text2" w:themeShade="BF"/>
                      <w:lang w:val="en-US"/>
                    </w:rPr>
                    <w:t xml:space="preserve"> true</w:t>
                  </w:r>
                </w:p>
                <w:p w:rsidR="00073C12" w:rsidRPr="00C84DBF" w:rsidRDefault="00073C12" w:rsidP="00C84DBF">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84DBF">
                    <w:rPr>
                      <w:rFonts w:asciiTheme="minorHAnsi" w:hAnsiTheme="minorHAnsi" w:cstheme="minorHAnsi"/>
                      <w:color w:val="17365D" w:themeColor="text2" w:themeShade="BF"/>
                      <w:sz w:val="24"/>
                      <w:szCs w:val="24"/>
                      <w:lang w:val="en-US"/>
                    </w:rPr>
                    <w:t xml:space="preserve">} </w:t>
                  </w:r>
                </w:p>
                <w:p w:rsidR="00073C12" w:rsidRPr="00F06456" w:rsidRDefault="00073C12" w:rsidP="00E07338">
                  <w:pPr>
                    <w:spacing w:after="0"/>
                    <w:jc w:val="both"/>
                    <w:rPr>
                      <w:rFonts w:asciiTheme="minorHAnsi" w:hAnsiTheme="minorHAnsi" w:cstheme="minorHAnsi"/>
                      <w:color w:val="17365D" w:themeColor="text2" w:themeShade="BF"/>
                      <w:sz w:val="24"/>
                      <w:szCs w:val="24"/>
                      <w:lang w:val="en-US"/>
                    </w:rPr>
                  </w:pPr>
                  <w:proofErr w:type="gramStart"/>
                  <w:r w:rsidRPr="00F06456">
                    <w:rPr>
                      <w:rFonts w:asciiTheme="minorHAnsi" w:hAnsiTheme="minorHAnsi" w:cstheme="minorHAnsi"/>
                      <w:color w:val="17365D" w:themeColor="text2" w:themeShade="BF"/>
                      <w:sz w:val="24"/>
                      <w:szCs w:val="24"/>
                      <w:lang w:val="en-US"/>
                    </w:rPr>
                    <w:t>catch</w:t>
                  </w:r>
                  <w:proofErr w:type="gramEnd"/>
                  <w:r w:rsidRPr="00F06456">
                    <w:rPr>
                      <w:rFonts w:asciiTheme="minorHAnsi" w:hAnsiTheme="minorHAnsi" w:cstheme="minorHAnsi"/>
                      <w:color w:val="17365D" w:themeColor="text2" w:themeShade="BF"/>
                      <w:sz w:val="24"/>
                      <w:szCs w:val="24"/>
                      <w:lang w:val="en-US"/>
                    </w:rPr>
                    <w:t>(SQLException ex)</w:t>
                  </w:r>
                </w:p>
                <w:p w:rsidR="00073C12" w:rsidRPr="00F06456" w:rsidRDefault="00073C12"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F06456">
                    <w:rPr>
                      <w:rFonts w:asciiTheme="minorHAnsi" w:hAnsiTheme="minorHAnsi" w:cstheme="minorHAnsi"/>
                      <w:color w:val="17365D" w:themeColor="text2" w:themeShade="BF"/>
                      <w:sz w:val="24"/>
                      <w:szCs w:val="24"/>
                      <w:lang w:val="en-US"/>
                    </w:rPr>
                    <w:t xml:space="preserve"> </w:t>
                  </w:r>
                  <w:proofErr w:type="gramStart"/>
                  <w:r w:rsidRPr="00F06456">
                    <w:rPr>
                      <w:rFonts w:asciiTheme="minorHAnsi" w:hAnsiTheme="minorHAnsi" w:cstheme="minorHAnsi"/>
                      <w:color w:val="17365D" w:themeColor="text2" w:themeShade="BF"/>
                      <w:sz w:val="24"/>
                      <w:szCs w:val="24"/>
                      <w:lang w:val="en-US"/>
                    </w:rPr>
                    <w:t>{ Logger.getLogger</w:t>
                  </w:r>
                  <w:proofErr w:type="gramEnd"/>
                  <w:r w:rsidRPr="00F06456">
                    <w:rPr>
                      <w:rFonts w:asciiTheme="minorHAnsi" w:hAnsiTheme="minorHAnsi" w:cstheme="minorHAnsi"/>
                      <w:color w:val="17365D" w:themeColor="text2" w:themeShade="BF"/>
                      <w:sz w:val="24"/>
                      <w:szCs w:val="24"/>
                      <w:lang w:val="en-US"/>
                    </w:rPr>
                    <w:t xml:space="preserve">(MySQLCli.class.getName()).log(Level.SEVERE,null,ex);} </w:t>
                  </w:r>
                </w:p>
                <w:p w:rsidR="00073C12" w:rsidRPr="00F06456" w:rsidRDefault="00073C12" w:rsidP="00E07338">
                  <w:pPr>
                    <w:spacing w:after="0"/>
                    <w:jc w:val="both"/>
                    <w:rPr>
                      <w:rFonts w:asciiTheme="minorHAnsi" w:hAnsiTheme="minorHAnsi" w:cstheme="minorHAnsi"/>
                      <w:color w:val="17365D" w:themeColor="text2" w:themeShade="BF"/>
                      <w:sz w:val="24"/>
                      <w:szCs w:val="24"/>
                      <w:lang w:val="en-US"/>
                    </w:rPr>
                  </w:pPr>
                  <w:proofErr w:type="gramStart"/>
                  <w:r w:rsidRPr="00F06456">
                    <w:rPr>
                      <w:rFonts w:asciiTheme="minorHAnsi" w:hAnsiTheme="minorHAnsi" w:cstheme="minorHAnsi"/>
                      <w:color w:val="17365D" w:themeColor="text2" w:themeShade="BF"/>
                      <w:sz w:val="24"/>
                      <w:szCs w:val="24"/>
                      <w:lang w:val="en-US"/>
                    </w:rPr>
                    <w:t>catch</w:t>
                  </w:r>
                  <w:proofErr w:type="gramEnd"/>
                  <w:r w:rsidRPr="00F06456">
                    <w:rPr>
                      <w:rFonts w:asciiTheme="minorHAnsi" w:hAnsiTheme="minorHAnsi" w:cstheme="minorHAnsi"/>
                      <w:color w:val="17365D" w:themeColor="text2" w:themeShade="BF"/>
                      <w:sz w:val="24"/>
                      <w:szCs w:val="24"/>
                      <w:lang w:val="en-US"/>
                    </w:rPr>
                    <w:t>(ClassNotFoundException ex)</w:t>
                  </w:r>
                </w:p>
                <w:p w:rsidR="00073C12" w:rsidRPr="00F06456" w:rsidRDefault="00073C12"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proofErr w:type="gramStart"/>
                  <w:r w:rsidRPr="00F06456">
                    <w:rPr>
                      <w:rFonts w:asciiTheme="minorHAnsi" w:hAnsiTheme="minorHAnsi" w:cstheme="minorHAnsi"/>
                      <w:color w:val="17365D" w:themeColor="text2" w:themeShade="BF"/>
                      <w:sz w:val="24"/>
                      <w:szCs w:val="24"/>
                      <w:lang w:val="en-US"/>
                    </w:rPr>
                    <w:t>{</w:t>
                  </w:r>
                  <w:r>
                    <w:rPr>
                      <w:rFonts w:asciiTheme="minorHAnsi" w:hAnsiTheme="minorHAnsi" w:cstheme="minorHAnsi"/>
                      <w:color w:val="17365D" w:themeColor="text2" w:themeShade="BF"/>
                      <w:sz w:val="24"/>
                      <w:szCs w:val="24"/>
                      <w:lang w:val="en-US"/>
                    </w:rPr>
                    <w:t xml:space="preserve"> </w:t>
                  </w:r>
                  <w:r w:rsidRPr="00F06456">
                    <w:rPr>
                      <w:rFonts w:asciiTheme="minorHAnsi" w:hAnsiTheme="minorHAnsi" w:cstheme="minorHAnsi"/>
                      <w:color w:val="17365D" w:themeColor="text2" w:themeShade="BF"/>
                      <w:sz w:val="24"/>
                      <w:szCs w:val="24"/>
                      <w:lang w:val="en-US"/>
                    </w:rPr>
                    <w:t>Logger.getLogger</w:t>
                  </w:r>
                  <w:proofErr w:type="gramEnd"/>
                  <w:r w:rsidRPr="00F06456">
                    <w:rPr>
                      <w:rFonts w:asciiTheme="minorHAnsi" w:hAnsiTheme="minorHAnsi" w:cstheme="minorHAnsi"/>
                      <w:color w:val="17365D" w:themeColor="text2" w:themeShade="BF"/>
                      <w:sz w:val="24"/>
                      <w:szCs w:val="24"/>
                      <w:lang w:val="en-US"/>
                    </w:rPr>
                    <w:t>(MySQLCli.class.getName()).log(Level.SEVERE, null, ex);}</w:t>
                  </w:r>
                </w:p>
                <w:p w:rsidR="00073C12" w:rsidRPr="00F06456" w:rsidRDefault="00073C12" w:rsidP="00E07338">
                  <w:pPr>
                    <w:spacing w:after="0"/>
                    <w:jc w:val="both"/>
                    <w:rPr>
                      <w:rFonts w:asciiTheme="minorHAnsi" w:hAnsiTheme="minorHAnsi" w:cstheme="minorHAnsi"/>
                      <w:color w:val="17365D" w:themeColor="text2" w:themeShade="BF"/>
                      <w:sz w:val="24"/>
                      <w:szCs w:val="24"/>
                      <w:lang w:val="en-US"/>
                    </w:rPr>
                  </w:pPr>
                  <w:proofErr w:type="gramStart"/>
                  <w:r w:rsidRPr="00F06456">
                    <w:rPr>
                      <w:rFonts w:asciiTheme="minorHAnsi" w:hAnsiTheme="minorHAnsi" w:cstheme="minorHAnsi"/>
                      <w:color w:val="17365D" w:themeColor="text2" w:themeShade="BF"/>
                      <w:sz w:val="24"/>
                      <w:szCs w:val="24"/>
                      <w:lang w:val="en-US"/>
                    </w:rPr>
                    <w:t>catch</w:t>
                  </w:r>
                  <w:proofErr w:type="gramEnd"/>
                  <w:r w:rsidRPr="00F06456">
                    <w:rPr>
                      <w:rFonts w:asciiTheme="minorHAnsi" w:hAnsiTheme="minorHAnsi" w:cstheme="minorHAnsi"/>
                      <w:color w:val="17365D" w:themeColor="text2" w:themeShade="BF"/>
                      <w:sz w:val="24"/>
                      <w:szCs w:val="24"/>
                      <w:lang w:val="en-US"/>
                    </w:rPr>
                    <w:t>(InstantiationException ex)</w:t>
                  </w:r>
                </w:p>
                <w:p w:rsidR="00073C12" w:rsidRPr="00F06456" w:rsidRDefault="00073C12"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proofErr w:type="gramStart"/>
                  <w:r w:rsidRPr="00F06456">
                    <w:rPr>
                      <w:rFonts w:asciiTheme="minorHAnsi" w:hAnsiTheme="minorHAnsi" w:cstheme="minorHAnsi"/>
                      <w:color w:val="17365D" w:themeColor="text2" w:themeShade="BF"/>
                      <w:sz w:val="24"/>
                      <w:szCs w:val="24"/>
                      <w:lang w:val="en-US"/>
                    </w:rPr>
                    <w:t>{ Logger.getLogger</w:t>
                  </w:r>
                  <w:proofErr w:type="gramEnd"/>
                  <w:r w:rsidRPr="00F06456">
                    <w:rPr>
                      <w:rFonts w:asciiTheme="minorHAnsi" w:hAnsiTheme="minorHAnsi" w:cstheme="minorHAnsi"/>
                      <w:color w:val="17365D" w:themeColor="text2" w:themeShade="BF"/>
                      <w:sz w:val="24"/>
                      <w:szCs w:val="24"/>
                      <w:lang w:val="en-US"/>
                    </w:rPr>
                    <w:t>(MySQLCli.class.getName()).log(Level.SEVERE, null, ex);}</w:t>
                  </w:r>
                </w:p>
                <w:p w:rsidR="00073C12" w:rsidRPr="00F06456" w:rsidRDefault="00073C12" w:rsidP="00E07338">
                  <w:pPr>
                    <w:spacing w:after="0"/>
                    <w:jc w:val="both"/>
                    <w:rPr>
                      <w:rFonts w:asciiTheme="minorHAnsi" w:hAnsiTheme="minorHAnsi" w:cstheme="minorHAnsi"/>
                      <w:color w:val="17365D" w:themeColor="text2" w:themeShade="BF"/>
                      <w:sz w:val="24"/>
                      <w:szCs w:val="24"/>
                      <w:lang w:val="en-US"/>
                    </w:rPr>
                  </w:pPr>
                  <w:proofErr w:type="gramStart"/>
                  <w:r w:rsidRPr="00F06456">
                    <w:rPr>
                      <w:rFonts w:asciiTheme="minorHAnsi" w:hAnsiTheme="minorHAnsi" w:cstheme="minorHAnsi"/>
                      <w:color w:val="17365D" w:themeColor="text2" w:themeShade="BF"/>
                      <w:sz w:val="24"/>
                      <w:szCs w:val="24"/>
                      <w:lang w:val="en-US"/>
                    </w:rPr>
                    <w:t>catch</w:t>
                  </w:r>
                  <w:proofErr w:type="gramEnd"/>
                  <w:r w:rsidRPr="00F06456">
                    <w:rPr>
                      <w:rFonts w:asciiTheme="minorHAnsi" w:hAnsiTheme="minorHAnsi" w:cstheme="minorHAnsi"/>
                      <w:color w:val="17365D" w:themeColor="text2" w:themeShade="BF"/>
                      <w:sz w:val="24"/>
                      <w:szCs w:val="24"/>
                      <w:lang w:val="en-US"/>
                    </w:rPr>
                    <w:t>(IllegalAccessException ex)</w:t>
                  </w:r>
                </w:p>
                <w:p w:rsidR="00073C12" w:rsidRPr="00F06456" w:rsidRDefault="00073C12"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proofErr w:type="gramStart"/>
                  <w:r w:rsidRPr="00F06456">
                    <w:rPr>
                      <w:rFonts w:asciiTheme="minorHAnsi" w:hAnsiTheme="minorHAnsi" w:cstheme="minorHAnsi"/>
                      <w:color w:val="17365D" w:themeColor="text2" w:themeShade="BF"/>
                      <w:sz w:val="24"/>
                      <w:szCs w:val="24"/>
                      <w:lang w:val="en-US"/>
                    </w:rPr>
                    <w:t>{</w:t>
                  </w:r>
                  <w:r>
                    <w:rPr>
                      <w:rFonts w:asciiTheme="minorHAnsi" w:hAnsiTheme="minorHAnsi" w:cstheme="minorHAnsi"/>
                      <w:color w:val="17365D" w:themeColor="text2" w:themeShade="BF"/>
                      <w:sz w:val="24"/>
                      <w:szCs w:val="24"/>
                      <w:lang w:val="en-US"/>
                    </w:rPr>
                    <w:t xml:space="preserve"> </w:t>
                  </w:r>
                  <w:r w:rsidRPr="00F06456">
                    <w:rPr>
                      <w:rFonts w:asciiTheme="minorHAnsi" w:hAnsiTheme="minorHAnsi" w:cstheme="minorHAnsi"/>
                      <w:color w:val="17365D" w:themeColor="text2" w:themeShade="BF"/>
                      <w:sz w:val="24"/>
                      <w:szCs w:val="24"/>
                      <w:lang w:val="en-US"/>
                    </w:rPr>
                    <w:t>Logger.getLogger</w:t>
                  </w:r>
                  <w:proofErr w:type="gramEnd"/>
                  <w:r w:rsidRPr="00F06456">
                    <w:rPr>
                      <w:rFonts w:asciiTheme="minorHAnsi" w:hAnsiTheme="minorHAnsi" w:cstheme="minorHAnsi"/>
                      <w:color w:val="17365D" w:themeColor="text2" w:themeShade="BF"/>
                      <w:sz w:val="24"/>
                      <w:szCs w:val="24"/>
                      <w:lang w:val="en-US"/>
                    </w:rPr>
                    <w:t>(MySQLCli.class.getName()).log(Level.SEVERE, null, ex);}</w:t>
                  </w:r>
                </w:p>
                <w:p w:rsidR="00073C12" w:rsidRPr="00F06456" w:rsidRDefault="00073C12"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proofErr w:type="gramStart"/>
                  <w:r w:rsidRPr="00F06456">
                    <w:rPr>
                      <w:rFonts w:asciiTheme="minorHAnsi" w:hAnsiTheme="minorHAnsi" w:cstheme="minorHAnsi"/>
                      <w:color w:val="17365D" w:themeColor="text2" w:themeShade="BF"/>
                      <w:sz w:val="24"/>
                      <w:szCs w:val="24"/>
                      <w:lang w:val="en-US"/>
                    </w:rPr>
                    <w:t>return</w:t>
                  </w:r>
                  <w:proofErr w:type="gramEnd"/>
                  <w:r w:rsidRPr="00F06456">
                    <w:rPr>
                      <w:rFonts w:asciiTheme="minorHAnsi" w:hAnsiTheme="minorHAnsi" w:cstheme="minorHAnsi"/>
                      <w:color w:val="17365D" w:themeColor="text2" w:themeShade="BF"/>
                      <w:sz w:val="24"/>
                      <w:szCs w:val="24"/>
                      <w:lang w:val="en-US"/>
                    </w:rPr>
                    <w:t xml:space="preserve"> false;</w:t>
                  </w:r>
                </w:p>
                <w:p w:rsidR="00073C12" w:rsidRPr="00F06456" w:rsidRDefault="00073C12" w:rsidP="00E07338">
                  <w:pPr>
                    <w:spacing w:after="0"/>
                    <w:jc w:val="both"/>
                    <w:rPr>
                      <w:rFonts w:asciiTheme="minorHAnsi" w:hAnsiTheme="minorHAnsi" w:cstheme="minorHAnsi"/>
                      <w:color w:val="17365D" w:themeColor="text2" w:themeShade="BF"/>
                      <w:sz w:val="24"/>
                      <w:szCs w:val="24"/>
                      <w:lang w:val="en-US"/>
                    </w:rPr>
                  </w:pPr>
                  <w:r w:rsidRPr="00F06456">
                    <w:rPr>
                      <w:rFonts w:asciiTheme="minorHAnsi" w:hAnsiTheme="minorHAnsi" w:cstheme="minorHAnsi"/>
                      <w:color w:val="17365D" w:themeColor="text2" w:themeShade="BF"/>
                      <w:sz w:val="24"/>
                      <w:szCs w:val="24"/>
                      <w:lang w:val="en-US"/>
                    </w:rPr>
                    <w:t xml:space="preserve">     }</w:t>
                  </w:r>
                </w:p>
                <w:p w:rsidR="00073C12" w:rsidRPr="00F40204" w:rsidRDefault="00073C12" w:rsidP="00E704FF">
                  <w:pPr>
                    <w:pStyle w:val="ListParagraph"/>
                    <w:ind w:left="1080"/>
                    <w:jc w:val="both"/>
                    <w:rPr>
                      <w:rFonts w:asciiTheme="minorHAnsi" w:hAnsiTheme="minorHAnsi" w:cstheme="minorHAnsi"/>
                      <w:color w:val="17365D" w:themeColor="text2" w:themeShade="BF"/>
                      <w:sz w:val="24"/>
                      <w:szCs w:val="24"/>
                      <w:lang w:val="en-US"/>
                    </w:rPr>
                  </w:pPr>
                  <w:r w:rsidRPr="00F40204">
                    <w:rPr>
                      <w:rFonts w:asciiTheme="minorHAnsi" w:hAnsiTheme="minorHAnsi" w:cstheme="minorHAnsi"/>
                      <w:color w:val="17365D" w:themeColor="text2" w:themeShade="BF"/>
                      <w:sz w:val="24"/>
                      <w:szCs w:val="24"/>
                      <w:lang w:val="en-US"/>
                    </w:rPr>
                    <w:t xml:space="preserve">    </w:t>
                  </w:r>
                </w:p>
                <w:p w:rsidR="00073C12" w:rsidRPr="00E07338" w:rsidRDefault="00073C12" w:rsidP="00E704FF">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17365D" w:themeColor="text2" w:themeShade="BF"/>
                      <w:sz w:val="24"/>
                      <w:szCs w:val="24"/>
                      <w:lang w:val="en-US"/>
                    </w:rPr>
                    <w:t xml:space="preserve">   </w:t>
                  </w:r>
                  <w:r w:rsidRPr="00E07338">
                    <w:rPr>
                      <w:rFonts w:asciiTheme="minorHAnsi" w:hAnsiTheme="minorHAnsi" w:cstheme="minorHAnsi"/>
                      <w:color w:val="948A54" w:themeColor="background2" w:themeShade="80"/>
                      <w:sz w:val="24"/>
                      <w:szCs w:val="24"/>
                      <w:lang w:val="en-US"/>
                    </w:rPr>
                    <w:t xml:space="preserve"> /**</w:t>
                  </w:r>
                </w:p>
                <w:p w:rsidR="00073C12" w:rsidRPr="00E07338" w:rsidRDefault="00073C12" w:rsidP="00E704FF">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lang w:val="en-US"/>
                    </w:rPr>
                    <w:t xml:space="preserve">     * Executer une requete SQL</w:t>
                  </w:r>
                </w:p>
                <w:p w:rsidR="00073C12" w:rsidRPr="00E07338" w:rsidRDefault="00073C12" w:rsidP="00E704FF">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lang w:val="en-US"/>
                    </w:rPr>
                    <w:t xml:space="preserve">     </w:t>
                  </w:r>
                  <w:r w:rsidRPr="00E07338">
                    <w:rPr>
                      <w:rFonts w:asciiTheme="minorHAnsi" w:hAnsiTheme="minorHAnsi" w:cstheme="minorHAnsi"/>
                      <w:color w:val="948A54" w:themeColor="background2" w:themeShade="80"/>
                      <w:sz w:val="24"/>
                      <w:szCs w:val="24"/>
                    </w:rPr>
                    <w:t>* @param sql</w:t>
                  </w:r>
                </w:p>
                <w:p w:rsidR="00073C12" w:rsidRPr="00E07338" w:rsidRDefault="00073C12" w:rsidP="00E704FF">
                  <w:pPr>
                    <w:pStyle w:val="ListParagraph"/>
                    <w:ind w:left="1080"/>
                    <w:jc w:val="both"/>
                    <w:rPr>
                      <w:rFonts w:asciiTheme="minorHAnsi" w:hAnsiTheme="minorHAnsi" w:cstheme="minorHAnsi"/>
                      <w:color w:val="948A54" w:themeColor="background2" w:themeShade="80"/>
                      <w:sz w:val="24"/>
                      <w:szCs w:val="24"/>
                    </w:rPr>
                  </w:pPr>
                  <w:r w:rsidRPr="00E07338">
                    <w:rPr>
                      <w:rFonts w:asciiTheme="minorHAnsi" w:hAnsiTheme="minorHAnsi" w:cstheme="minorHAnsi"/>
                      <w:color w:val="948A54" w:themeColor="background2" w:themeShade="80"/>
                      <w:sz w:val="24"/>
                      <w:szCs w:val="24"/>
                    </w:rPr>
                    <w:t xml:space="preserve">     * @return resultat de la requete</w:t>
                  </w:r>
                </w:p>
                <w:p w:rsidR="00073C12" w:rsidRPr="00E07338" w:rsidRDefault="00073C12" w:rsidP="00E704FF">
                  <w:pPr>
                    <w:pStyle w:val="ListParagraph"/>
                    <w:ind w:left="1080"/>
                    <w:jc w:val="both"/>
                    <w:rPr>
                      <w:rFonts w:asciiTheme="minorHAnsi" w:hAnsiTheme="minorHAnsi" w:cstheme="minorHAnsi"/>
                      <w:color w:val="948A54" w:themeColor="background2" w:themeShade="80"/>
                      <w:sz w:val="24"/>
                      <w:szCs w:val="24"/>
                      <w:lang w:val="en-US"/>
                    </w:rPr>
                  </w:pPr>
                  <w:r w:rsidRPr="00E07338">
                    <w:rPr>
                      <w:rFonts w:asciiTheme="minorHAnsi" w:hAnsiTheme="minorHAnsi" w:cstheme="minorHAnsi"/>
                      <w:color w:val="948A54" w:themeColor="background2" w:themeShade="80"/>
                      <w:sz w:val="24"/>
                      <w:szCs w:val="24"/>
                    </w:rPr>
                    <w:t xml:space="preserve">     </w:t>
                  </w:r>
                  <w:r w:rsidRPr="00E07338">
                    <w:rPr>
                      <w:rFonts w:asciiTheme="minorHAnsi" w:hAnsiTheme="minorHAnsi" w:cstheme="minorHAnsi"/>
                      <w:color w:val="948A54" w:themeColor="background2" w:themeShade="80"/>
                      <w:sz w:val="24"/>
                      <w:szCs w:val="24"/>
                      <w:lang w:val="en-US"/>
                    </w:rPr>
                    <w:t>*/</w:t>
                  </w:r>
                </w:p>
                <w:p w:rsidR="00073C12" w:rsidRDefault="00073C12" w:rsidP="00E704FF">
                  <w:pPr>
                    <w:pStyle w:val="ListParagraph"/>
                    <w:ind w:left="1080"/>
                    <w:jc w:val="both"/>
                    <w:rPr>
                      <w:rFonts w:asciiTheme="minorHAnsi" w:hAnsiTheme="minorHAnsi" w:cstheme="minorHAnsi"/>
                      <w:color w:val="17365D" w:themeColor="text2" w:themeShade="BF"/>
                      <w:lang w:val="en-US"/>
                    </w:rPr>
                  </w:pPr>
                  <w:r w:rsidRPr="00064FA0">
                    <w:rPr>
                      <w:rFonts w:asciiTheme="minorHAnsi" w:hAnsiTheme="minorHAnsi" w:cstheme="minorHAnsi"/>
                      <w:color w:val="17365D" w:themeColor="text2" w:themeShade="BF"/>
                      <w:lang w:val="en-US"/>
                    </w:rPr>
                    <w:t xml:space="preserve">   </w:t>
                  </w:r>
                </w:p>
                <w:p w:rsidR="00073C12" w:rsidRDefault="00073C12"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lang w:val="en-US"/>
                    </w:rPr>
                    <w:t xml:space="preserve"> </w:t>
                  </w:r>
                  <w:proofErr w:type="gramStart"/>
                  <w:r w:rsidRPr="007A19DF">
                    <w:rPr>
                      <w:rFonts w:asciiTheme="minorHAnsi" w:hAnsiTheme="minorHAnsi" w:cstheme="minorHAnsi"/>
                      <w:color w:val="17365D" w:themeColor="text2" w:themeShade="BF"/>
                      <w:sz w:val="24"/>
                      <w:szCs w:val="24"/>
                      <w:lang w:val="en-US"/>
                    </w:rPr>
                    <w:t>pu</w:t>
                  </w:r>
                  <w:r>
                    <w:rPr>
                      <w:rFonts w:asciiTheme="minorHAnsi" w:hAnsiTheme="minorHAnsi" w:cstheme="minorHAnsi"/>
                      <w:color w:val="17365D" w:themeColor="text2" w:themeShade="BF"/>
                      <w:sz w:val="24"/>
                      <w:szCs w:val="24"/>
                      <w:lang w:val="en-US"/>
                    </w:rPr>
                    <w:t>blic</w:t>
                  </w:r>
                  <w:proofErr w:type="gramEnd"/>
                  <w:r>
                    <w:rPr>
                      <w:rFonts w:asciiTheme="minorHAnsi" w:hAnsiTheme="minorHAnsi" w:cstheme="minorHAnsi"/>
                      <w:color w:val="17365D" w:themeColor="text2" w:themeShade="BF"/>
                      <w:sz w:val="24"/>
                      <w:szCs w:val="24"/>
                      <w:lang w:val="en-US"/>
                    </w:rPr>
                    <w:t xml:space="preserve"> ResultSet exec(String sql)</w:t>
                  </w:r>
                </w:p>
                <w:p w:rsidR="00073C12" w:rsidRPr="007A19DF" w:rsidRDefault="00073C12"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p>
                <w:p w:rsidR="00073C12" w:rsidRDefault="00073C12" w:rsidP="007A19DF">
                  <w:pPr>
                    <w:spacing w:after="0"/>
                    <w:jc w:val="both"/>
                    <w:rPr>
                      <w:rFonts w:asciiTheme="minorHAnsi" w:hAnsiTheme="minorHAnsi" w:cstheme="minorHAnsi"/>
                      <w:color w:val="17365D" w:themeColor="text2" w:themeShade="BF"/>
                      <w:lang w:val="en-US"/>
                    </w:rPr>
                  </w:pPr>
                  <w:r>
                    <w:rPr>
                      <w:rFonts w:asciiTheme="minorHAnsi" w:hAnsiTheme="minorHAnsi" w:cstheme="minorHAnsi"/>
                      <w:color w:val="17365D" w:themeColor="text2" w:themeShade="BF"/>
                      <w:sz w:val="24"/>
                      <w:szCs w:val="24"/>
                      <w:lang w:val="en-US"/>
                    </w:rPr>
                    <w:t xml:space="preserve">        </w:t>
                  </w:r>
                  <w:r w:rsidRPr="007A19DF">
                    <w:rPr>
                      <w:rFonts w:asciiTheme="minorHAnsi" w:hAnsiTheme="minorHAnsi" w:cstheme="minorHAnsi"/>
                      <w:color w:val="17365D" w:themeColor="text2" w:themeShade="BF"/>
                      <w:sz w:val="24"/>
                      <w:szCs w:val="24"/>
                      <w:lang w:val="en-US"/>
                    </w:rPr>
                    <w:t xml:space="preserve"> </w:t>
                  </w:r>
                  <w:proofErr w:type="gramStart"/>
                  <w:r w:rsidRPr="007A19DF">
                    <w:rPr>
                      <w:rFonts w:asciiTheme="minorHAnsi" w:hAnsiTheme="minorHAnsi" w:cstheme="minorHAnsi"/>
                      <w:color w:val="17365D" w:themeColor="text2" w:themeShade="BF"/>
                      <w:sz w:val="24"/>
                      <w:szCs w:val="24"/>
                      <w:lang w:val="en-US"/>
                    </w:rPr>
                    <w:t>try</w:t>
                  </w:r>
                  <w:proofErr w:type="gramEnd"/>
                  <w:r w:rsidRPr="007A19DF">
                    <w:rPr>
                      <w:rFonts w:asciiTheme="minorHAnsi" w:hAnsiTheme="minorHAnsi" w:cstheme="minorHAnsi"/>
                      <w:color w:val="17365D" w:themeColor="text2" w:themeShade="BF"/>
                      <w:sz w:val="24"/>
                      <w:szCs w:val="24"/>
                      <w:lang w:val="en-US"/>
                    </w:rPr>
                    <w:t xml:space="preserve"> {</w:t>
                  </w:r>
                  <w:r w:rsidRPr="007A19DF">
                    <w:rPr>
                      <w:rFonts w:asciiTheme="minorHAnsi" w:hAnsiTheme="minorHAnsi" w:cstheme="minorHAnsi"/>
                      <w:color w:val="17365D" w:themeColor="text2" w:themeShade="BF"/>
                      <w:lang w:val="en-US"/>
                    </w:rPr>
                    <w:t xml:space="preserve"> </w:t>
                  </w:r>
                </w:p>
                <w:p w:rsidR="00073C12" w:rsidRPr="007A19DF" w:rsidRDefault="00073C12"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ResultSet rs = </w:t>
                  </w:r>
                  <w:proofErr w:type="gramStart"/>
                  <w:r w:rsidRPr="007A19DF">
                    <w:rPr>
                      <w:rFonts w:asciiTheme="minorHAnsi" w:hAnsiTheme="minorHAnsi" w:cstheme="minorHAnsi"/>
                      <w:color w:val="17365D" w:themeColor="text2" w:themeShade="BF"/>
                      <w:sz w:val="24"/>
                      <w:szCs w:val="24"/>
                      <w:lang w:val="en-US"/>
                    </w:rPr>
                    <w:t>this.dbStatement.executeQuery(</w:t>
                  </w:r>
                  <w:proofErr w:type="gramEnd"/>
                  <w:r w:rsidRPr="007A19DF">
                    <w:rPr>
                      <w:rFonts w:asciiTheme="minorHAnsi" w:hAnsiTheme="minorHAnsi" w:cstheme="minorHAnsi"/>
                      <w:color w:val="17365D" w:themeColor="text2" w:themeShade="BF"/>
                      <w:sz w:val="24"/>
                      <w:szCs w:val="24"/>
                      <w:lang w:val="en-US"/>
                    </w:rPr>
                    <w:t>sql);</w:t>
                  </w:r>
                </w:p>
                <w:p w:rsidR="00073C12" w:rsidRPr="007A19DF" w:rsidRDefault="00073C12"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proofErr w:type="gramStart"/>
                  <w:r w:rsidRPr="007A19DF">
                    <w:rPr>
                      <w:rFonts w:asciiTheme="minorHAnsi" w:hAnsiTheme="minorHAnsi" w:cstheme="minorHAnsi"/>
                      <w:color w:val="17365D" w:themeColor="text2" w:themeShade="BF"/>
                      <w:sz w:val="24"/>
                      <w:szCs w:val="24"/>
                      <w:lang w:val="en-US"/>
                    </w:rPr>
                    <w:t>return</w:t>
                  </w:r>
                  <w:proofErr w:type="gramEnd"/>
                  <w:r w:rsidRPr="007A19DF">
                    <w:rPr>
                      <w:rFonts w:asciiTheme="minorHAnsi" w:hAnsiTheme="minorHAnsi" w:cstheme="minorHAnsi"/>
                      <w:color w:val="17365D" w:themeColor="text2" w:themeShade="BF"/>
                      <w:sz w:val="24"/>
                      <w:szCs w:val="24"/>
                      <w:lang w:val="en-US"/>
                    </w:rPr>
                    <w:t xml:space="preserve"> rs;</w:t>
                  </w:r>
                </w:p>
                <w:p w:rsidR="00073C12" w:rsidRPr="007A19DF" w:rsidRDefault="00073C12"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 </w:t>
                  </w:r>
                </w:p>
                <w:p w:rsidR="00073C12" w:rsidRDefault="00073C12"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r w:rsidRPr="007A19DF">
                    <w:rPr>
                      <w:rFonts w:asciiTheme="minorHAnsi" w:hAnsiTheme="minorHAnsi" w:cstheme="minorHAnsi"/>
                      <w:color w:val="17365D" w:themeColor="text2" w:themeShade="BF"/>
                      <w:sz w:val="18"/>
                      <w:szCs w:val="18"/>
                      <w:lang w:val="en-US"/>
                    </w:rPr>
                    <w:t xml:space="preserve"> </w:t>
                  </w:r>
                  <w:proofErr w:type="gramStart"/>
                  <w:r w:rsidRPr="007A19DF">
                    <w:rPr>
                      <w:rFonts w:asciiTheme="minorHAnsi" w:hAnsiTheme="minorHAnsi" w:cstheme="minorHAnsi"/>
                      <w:color w:val="17365D" w:themeColor="text2" w:themeShade="BF"/>
                      <w:sz w:val="24"/>
                      <w:szCs w:val="24"/>
                      <w:lang w:val="en-US"/>
                    </w:rPr>
                    <w:t>catch</w:t>
                  </w:r>
                  <w:proofErr w:type="gramEnd"/>
                  <w:r w:rsidRPr="007A19DF">
                    <w:rPr>
                      <w:rFonts w:asciiTheme="minorHAnsi" w:hAnsiTheme="minorHAnsi" w:cstheme="minorHAnsi"/>
                      <w:color w:val="17365D" w:themeColor="text2" w:themeShade="BF"/>
                      <w:sz w:val="24"/>
                      <w:szCs w:val="24"/>
                      <w:lang w:val="en-US"/>
                    </w:rPr>
                    <w:t xml:space="preserve"> (SQLException ex)</w:t>
                  </w:r>
                </w:p>
                <w:p w:rsidR="00073C12" w:rsidRPr="007A19DF" w:rsidRDefault="00073C12"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proofErr w:type="gramStart"/>
                  <w:r w:rsidRPr="007A19DF">
                    <w:rPr>
                      <w:rFonts w:asciiTheme="minorHAnsi" w:hAnsiTheme="minorHAnsi" w:cstheme="minorHAnsi"/>
                      <w:color w:val="17365D" w:themeColor="text2" w:themeShade="BF"/>
                      <w:sz w:val="24"/>
                      <w:szCs w:val="24"/>
                      <w:lang w:val="en-US"/>
                    </w:rPr>
                    <w:t>{ Logger.getLogger</w:t>
                  </w:r>
                  <w:proofErr w:type="gramEnd"/>
                  <w:r w:rsidRPr="007A19DF">
                    <w:rPr>
                      <w:rFonts w:asciiTheme="minorHAnsi" w:hAnsiTheme="minorHAnsi" w:cstheme="minorHAnsi"/>
                      <w:color w:val="17365D" w:themeColor="text2" w:themeShade="BF"/>
                      <w:sz w:val="24"/>
                      <w:szCs w:val="24"/>
                      <w:lang w:val="en-US"/>
                    </w:rPr>
                    <w:t>(MySQLCli.class.getName()).log(Level.SEVERE, null, ex);</w:t>
                  </w:r>
                  <w:r>
                    <w:rPr>
                      <w:rFonts w:asciiTheme="minorHAnsi" w:hAnsiTheme="minorHAnsi" w:cstheme="minorHAnsi"/>
                      <w:color w:val="17365D" w:themeColor="text2" w:themeShade="BF"/>
                      <w:sz w:val="24"/>
                      <w:szCs w:val="24"/>
                      <w:lang w:val="en-US"/>
                    </w:rPr>
                    <w:t>}</w:t>
                  </w:r>
                </w:p>
                <w:p w:rsidR="00073C12" w:rsidRPr="007A19DF" w:rsidRDefault="00073C12" w:rsidP="007A19DF">
                  <w:pPr>
                    <w:spacing w:after="0"/>
                    <w:jc w:val="both"/>
                    <w:rPr>
                      <w:rFonts w:asciiTheme="minorHAnsi" w:hAnsiTheme="minorHAnsi" w:cstheme="minorHAnsi"/>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proofErr w:type="gramStart"/>
                  <w:r w:rsidRPr="007A19DF">
                    <w:rPr>
                      <w:rFonts w:asciiTheme="minorHAnsi" w:hAnsiTheme="minorHAnsi" w:cstheme="minorHAnsi"/>
                      <w:color w:val="17365D" w:themeColor="text2" w:themeShade="BF"/>
                      <w:sz w:val="24"/>
                      <w:szCs w:val="24"/>
                      <w:lang w:val="en-US"/>
                    </w:rPr>
                    <w:t>return</w:t>
                  </w:r>
                  <w:proofErr w:type="gramEnd"/>
                  <w:r w:rsidRPr="007A19DF">
                    <w:rPr>
                      <w:rFonts w:asciiTheme="minorHAnsi" w:hAnsiTheme="minorHAnsi" w:cstheme="minorHAnsi"/>
                      <w:color w:val="17365D" w:themeColor="text2" w:themeShade="BF"/>
                      <w:sz w:val="24"/>
                      <w:szCs w:val="24"/>
                      <w:lang w:val="en-US"/>
                    </w:rPr>
                    <w:t xml:space="preserve"> null;</w:t>
                  </w:r>
                </w:p>
                <w:p w:rsidR="00073C12" w:rsidRPr="007A19DF" w:rsidRDefault="00073C12" w:rsidP="007A19DF">
                  <w:pPr>
                    <w:spacing w:after="0"/>
                    <w:rPr>
                      <w:color w:val="17365D" w:themeColor="text2" w:themeShade="BF"/>
                      <w:sz w:val="24"/>
                      <w:szCs w:val="24"/>
                      <w:lang w:val="en-US"/>
                    </w:rPr>
                  </w:pPr>
                  <w:r w:rsidRPr="007A19DF">
                    <w:rPr>
                      <w:rFonts w:asciiTheme="minorHAnsi" w:hAnsiTheme="minorHAnsi" w:cstheme="minorHAnsi"/>
                      <w:color w:val="17365D" w:themeColor="text2" w:themeShade="BF"/>
                      <w:sz w:val="24"/>
                      <w:szCs w:val="24"/>
                      <w:lang w:val="en-US"/>
                    </w:rPr>
                    <w:t xml:space="preserve">    }</w:t>
                  </w:r>
                </w:p>
              </w:txbxContent>
            </v:textbox>
          </v:rect>
        </w:pict>
      </w: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034C2F" w:rsidRDefault="00034C2F"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073C12" w:rsidP="00940F59">
      <w:pPr>
        <w:pStyle w:val="ListParagraph"/>
        <w:ind w:left="1080"/>
        <w:jc w:val="both"/>
        <w:rPr>
          <w:rFonts w:ascii="Comic Sans MS" w:hAnsi="Comic Sans MS"/>
          <w:sz w:val="28"/>
          <w:szCs w:val="28"/>
        </w:rPr>
      </w:pPr>
      <w:r w:rsidRPr="0073486C">
        <w:rPr>
          <w:rFonts w:asciiTheme="minorHAnsi" w:hAnsiTheme="minorHAnsi" w:cstheme="minorHAnsi"/>
          <w:noProof/>
          <w:color w:val="1F497D" w:themeColor="text2"/>
          <w:sz w:val="18"/>
          <w:szCs w:val="18"/>
          <w:lang w:eastAsia="fr-FR"/>
        </w:rPr>
        <w:pict>
          <v:rect id="Rectangle 4" o:spid="_x0000_s1051" style="position:absolute;left:0;text-align:left;margin-left:27pt;margin-top:-18pt;width:443.15pt;height:54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" fillcolor="white [3201]" strokecolor="#4bacc6 [3208]" strokeweight="2pt">
            <v:textbox>
              <w:txbxContent>
                <w:p w:rsidR="00073C12" w:rsidRPr="007A19DF" w:rsidRDefault="00073C12" w:rsidP="00E704FF">
                  <w:pPr>
                    <w:pStyle w:val="ListParagraph"/>
                    <w:ind w:left="1080"/>
                    <w:jc w:val="both"/>
                    <w:rPr>
                      <w:rFonts w:asciiTheme="minorHAnsi" w:hAnsiTheme="minorHAnsi" w:cstheme="minorHAnsi"/>
                      <w:color w:val="948A54" w:themeColor="background2" w:themeShade="80"/>
                      <w:sz w:val="24"/>
                      <w:szCs w:val="24"/>
                      <w:lang w:val="en-US"/>
                    </w:rPr>
                  </w:pPr>
                </w:p>
                <w:p w:rsidR="00073C12" w:rsidRPr="007A19DF" w:rsidRDefault="00073C12" w:rsidP="00E704FF">
                  <w:pPr>
                    <w:pStyle w:val="ListParagraph"/>
                    <w:ind w:left="1080"/>
                    <w:jc w:val="both"/>
                    <w:rPr>
                      <w:rFonts w:asciiTheme="minorHAnsi" w:hAnsiTheme="minorHAnsi" w:cstheme="minorHAnsi"/>
                      <w:color w:val="948A54" w:themeColor="background2" w:themeShade="80"/>
                      <w:sz w:val="24"/>
                      <w:szCs w:val="24"/>
                    </w:rPr>
                  </w:pPr>
                  <w:r w:rsidRPr="007A19DF">
                    <w:rPr>
                      <w:rFonts w:asciiTheme="minorHAnsi" w:hAnsiTheme="minorHAnsi" w:cstheme="minorHAnsi"/>
                      <w:color w:val="948A54" w:themeColor="background2" w:themeShade="80"/>
                      <w:sz w:val="24"/>
                      <w:szCs w:val="24"/>
                    </w:rPr>
                    <w:t xml:space="preserve">     /**</w:t>
                  </w:r>
                </w:p>
                <w:p w:rsidR="00073C12" w:rsidRPr="007A19DF" w:rsidRDefault="00073C12" w:rsidP="00E704FF">
                  <w:pPr>
                    <w:pStyle w:val="ListParagraph"/>
                    <w:ind w:left="1080"/>
                    <w:jc w:val="both"/>
                    <w:rPr>
                      <w:rFonts w:asciiTheme="minorHAnsi" w:hAnsiTheme="minorHAnsi" w:cstheme="minorHAnsi"/>
                      <w:color w:val="948A54" w:themeColor="background2" w:themeShade="80"/>
                      <w:sz w:val="24"/>
                      <w:szCs w:val="24"/>
                    </w:rPr>
                  </w:pPr>
                  <w:r w:rsidRPr="007A19DF">
                    <w:rPr>
                      <w:rFonts w:asciiTheme="minorHAnsi" w:hAnsiTheme="minorHAnsi" w:cstheme="minorHAnsi"/>
                      <w:color w:val="948A54" w:themeColor="background2" w:themeShade="80"/>
                      <w:sz w:val="24"/>
                      <w:szCs w:val="24"/>
                    </w:rPr>
                    <w:t xml:space="preserve">     * Executer une requête SQL</w:t>
                  </w:r>
                </w:p>
                <w:p w:rsidR="00073C12" w:rsidRPr="007A19DF" w:rsidRDefault="00073C12" w:rsidP="00E704FF">
                  <w:pPr>
                    <w:pStyle w:val="ListParagraph"/>
                    <w:ind w:left="1080"/>
                    <w:jc w:val="both"/>
                    <w:rPr>
                      <w:rFonts w:asciiTheme="minorHAnsi" w:hAnsiTheme="minorHAnsi" w:cstheme="minorHAnsi"/>
                      <w:color w:val="948A54" w:themeColor="background2" w:themeShade="80"/>
                      <w:sz w:val="24"/>
                      <w:szCs w:val="24"/>
                    </w:rPr>
                  </w:pPr>
                  <w:r w:rsidRPr="007A19DF">
                    <w:rPr>
                      <w:rFonts w:asciiTheme="minorHAnsi" w:hAnsiTheme="minorHAnsi" w:cstheme="minorHAnsi"/>
                      <w:color w:val="948A54" w:themeColor="background2" w:themeShade="80"/>
                      <w:sz w:val="24"/>
                      <w:szCs w:val="24"/>
                    </w:rPr>
                    <w:t xml:space="preserve">     * @param sql</w:t>
                  </w:r>
                </w:p>
                <w:p w:rsidR="00073C12" w:rsidRPr="007A19DF" w:rsidRDefault="00073C12" w:rsidP="00E704FF">
                  <w:pPr>
                    <w:pStyle w:val="ListParagraph"/>
                    <w:ind w:left="1080"/>
                    <w:jc w:val="both"/>
                    <w:rPr>
                      <w:rFonts w:asciiTheme="minorHAnsi" w:hAnsiTheme="minorHAnsi" w:cstheme="minorHAnsi"/>
                      <w:color w:val="948A54" w:themeColor="background2" w:themeShade="80"/>
                      <w:sz w:val="24"/>
                      <w:szCs w:val="24"/>
                    </w:rPr>
                  </w:pPr>
                  <w:r w:rsidRPr="007A19DF">
                    <w:rPr>
                      <w:rFonts w:asciiTheme="minorHAnsi" w:hAnsiTheme="minorHAnsi" w:cstheme="minorHAnsi"/>
                      <w:color w:val="948A54" w:themeColor="background2" w:themeShade="80"/>
                      <w:sz w:val="24"/>
                      <w:szCs w:val="24"/>
                    </w:rPr>
                    <w:t xml:space="preserve">     * @return le numero de la ligne</w:t>
                  </w:r>
                </w:p>
                <w:p w:rsidR="00073C12" w:rsidRDefault="00073C12" w:rsidP="00F06456">
                  <w:pPr>
                    <w:pStyle w:val="ListParagraph"/>
                    <w:ind w:left="1080"/>
                    <w:jc w:val="both"/>
                    <w:rPr>
                      <w:rFonts w:asciiTheme="minorHAnsi" w:hAnsiTheme="minorHAnsi" w:cstheme="minorHAnsi"/>
                      <w:color w:val="948A54" w:themeColor="background2" w:themeShade="80"/>
                      <w:sz w:val="24"/>
                      <w:szCs w:val="24"/>
                      <w:lang w:val="en-US"/>
                    </w:rPr>
                  </w:pPr>
                  <w:r w:rsidRPr="008D6183">
                    <w:rPr>
                      <w:rFonts w:asciiTheme="minorHAnsi" w:hAnsiTheme="minorHAnsi" w:cstheme="minorHAnsi"/>
                      <w:color w:val="948A54" w:themeColor="background2" w:themeShade="80"/>
                      <w:sz w:val="24"/>
                      <w:szCs w:val="24"/>
                    </w:rPr>
                    <w:t xml:space="preserve">     </w:t>
                  </w:r>
                  <w:r>
                    <w:rPr>
                      <w:rFonts w:asciiTheme="minorHAnsi" w:hAnsiTheme="minorHAnsi" w:cstheme="minorHAnsi"/>
                      <w:color w:val="948A54" w:themeColor="background2" w:themeShade="80"/>
                      <w:sz w:val="24"/>
                      <w:szCs w:val="24"/>
                      <w:lang w:val="en-US"/>
                    </w:rPr>
                    <w:t>*/</w:t>
                  </w:r>
                </w:p>
                <w:p w:rsidR="00073C12" w:rsidRDefault="00073C12" w:rsidP="00F06456">
                  <w:pPr>
                    <w:pStyle w:val="ListParagraph"/>
                    <w:spacing w:after="0"/>
                    <w:ind w:left="1080" w:hanging="99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roofErr w:type="gramStart"/>
                  <w:r>
                    <w:rPr>
                      <w:rFonts w:asciiTheme="minorHAnsi" w:hAnsiTheme="minorHAnsi" w:cstheme="minorHAnsi"/>
                      <w:color w:val="1F497D" w:themeColor="text2"/>
                      <w:sz w:val="24"/>
                      <w:szCs w:val="24"/>
                      <w:lang w:val="en-US"/>
                    </w:rPr>
                    <w:t>public</w:t>
                  </w:r>
                  <w:proofErr w:type="gramEnd"/>
                  <w:r>
                    <w:rPr>
                      <w:rFonts w:asciiTheme="minorHAnsi" w:hAnsiTheme="minorHAnsi" w:cstheme="minorHAnsi"/>
                      <w:color w:val="1F497D" w:themeColor="text2"/>
                      <w:sz w:val="24"/>
                      <w:szCs w:val="24"/>
                      <w:lang w:val="en-US"/>
                    </w:rPr>
                    <w:t xml:space="preserve"> int exec1(String sql)</w:t>
                  </w:r>
                </w:p>
                <w:p w:rsidR="00073C12" w:rsidRDefault="00073C12" w:rsidP="00F06456">
                  <w:pPr>
                    <w:pStyle w:val="ListParagraph"/>
                    <w:spacing w:after="0"/>
                    <w:ind w:left="1080" w:hanging="99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
                <w:p w:rsidR="00073C12" w:rsidRPr="00F06456" w:rsidRDefault="00073C12" w:rsidP="00F06456">
                  <w:pPr>
                    <w:pStyle w:val="ListParagraph"/>
                    <w:spacing w:after="0"/>
                    <w:ind w:left="1080" w:hanging="990"/>
                    <w:jc w:val="both"/>
                    <w:rPr>
                      <w:rFonts w:asciiTheme="minorHAnsi" w:hAnsiTheme="minorHAnsi" w:cstheme="minorHAnsi"/>
                      <w:color w:val="948A54" w:themeColor="background2" w:themeShade="80"/>
                      <w:sz w:val="24"/>
                      <w:szCs w:val="24"/>
                      <w:lang w:val="en-US"/>
                    </w:rPr>
                  </w:pPr>
                  <w:r>
                    <w:rPr>
                      <w:rFonts w:asciiTheme="minorHAnsi" w:hAnsiTheme="minorHAnsi" w:cstheme="minorHAnsi"/>
                      <w:color w:val="1F497D" w:themeColor="text2"/>
                      <w:sz w:val="24"/>
                      <w:szCs w:val="24"/>
                      <w:lang w:val="en-US"/>
                    </w:rPr>
                    <w:t xml:space="preserve">      </w:t>
                  </w:r>
                  <w:proofErr w:type="gramStart"/>
                  <w:r w:rsidRPr="00F06456">
                    <w:rPr>
                      <w:rFonts w:asciiTheme="minorHAnsi" w:hAnsiTheme="minorHAnsi" w:cstheme="minorHAnsi"/>
                      <w:color w:val="1F497D" w:themeColor="text2"/>
                      <w:sz w:val="24"/>
                      <w:szCs w:val="24"/>
                      <w:lang w:val="en-US"/>
                    </w:rPr>
                    <w:t>try</w:t>
                  </w:r>
                  <w:proofErr w:type="gramEnd"/>
                  <w:r w:rsidRPr="00F06456">
                    <w:rPr>
                      <w:rFonts w:asciiTheme="minorHAnsi" w:hAnsiTheme="minorHAnsi" w:cstheme="minorHAnsi"/>
                      <w:color w:val="1F497D" w:themeColor="text2"/>
                      <w:sz w:val="24"/>
                      <w:szCs w:val="24"/>
                      <w:lang w:val="en-US"/>
                    </w:rPr>
                    <w:t xml:space="preserve"> {</w:t>
                  </w:r>
                </w:p>
                <w:p w:rsidR="00073C12" w:rsidRPr="00F06456" w:rsidRDefault="00073C12" w:rsidP="00F06456">
                  <w:pPr>
                    <w:pStyle w:val="ListParagraph"/>
                    <w:spacing w:after="0"/>
                    <w:ind w:left="1080"/>
                    <w:jc w:val="both"/>
                    <w:rPr>
                      <w:rFonts w:asciiTheme="minorHAnsi" w:hAnsiTheme="minorHAnsi" w:cstheme="minorHAnsi"/>
                      <w:color w:val="1F497D" w:themeColor="text2"/>
                      <w:sz w:val="24"/>
                      <w:szCs w:val="24"/>
                      <w:lang w:val="en-US"/>
                    </w:rPr>
                  </w:pPr>
                  <w:proofErr w:type="gramStart"/>
                  <w:r w:rsidRPr="00F06456">
                    <w:rPr>
                      <w:rFonts w:asciiTheme="minorHAnsi" w:hAnsiTheme="minorHAnsi" w:cstheme="minorHAnsi"/>
                      <w:color w:val="1F497D" w:themeColor="text2"/>
                      <w:sz w:val="24"/>
                      <w:szCs w:val="24"/>
                      <w:lang w:val="en-US"/>
                    </w:rPr>
                    <w:t>int</w:t>
                  </w:r>
                  <w:proofErr w:type="gramEnd"/>
                  <w:r w:rsidRPr="00F06456">
                    <w:rPr>
                      <w:rFonts w:asciiTheme="minorHAnsi" w:hAnsiTheme="minorHAnsi" w:cstheme="minorHAnsi"/>
                      <w:color w:val="1F497D" w:themeColor="text2"/>
                      <w:sz w:val="24"/>
                      <w:szCs w:val="24"/>
                      <w:lang w:val="en-US"/>
                    </w:rPr>
                    <w:t xml:space="preserve"> rowcount = this.dbStatement.executeUpdate(sql);</w:t>
                  </w:r>
                </w:p>
                <w:p w:rsidR="00073C12" w:rsidRDefault="00073C12" w:rsidP="00F06456">
                  <w:pPr>
                    <w:pStyle w:val="ListParagraph"/>
                    <w:spacing w:after="0"/>
                    <w:ind w:left="108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roofErr w:type="gramStart"/>
                  <w:r>
                    <w:rPr>
                      <w:rFonts w:asciiTheme="minorHAnsi" w:hAnsiTheme="minorHAnsi" w:cstheme="minorHAnsi"/>
                      <w:color w:val="1F497D" w:themeColor="text2"/>
                      <w:sz w:val="24"/>
                      <w:szCs w:val="24"/>
                      <w:lang w:val="en-US"/>
                    </w:rPr>
                    <w:t>return</w:t>
                  </w:r>
                  <w:proofErr w:type="gramEnd"/>
                  <w:r>
                    <w:rPr>
                      <w:rFonts w:asciiTheme="minorHAnsi" w:hAnsiTheme="minorHAnsi" w:cstheme="minorHAnsi"/>
                      <w:color w:val="1F497D" w:themeColor="text2"/>
                      <w:sz w:val="24"/>
                      <w:szCs w:val="24"/>
                      <w:lang w:val="en-US"/>
                    </w:rPr>
                    <w:t xml:space="preserve"> rowcount</w:t>
                  </w:r>
                </w:p>
                <w:p w:rsidR="00073C12" w:rsidRDefault="00073C12" w:rsidP="00F06456">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
                <w:p w:rsidR="00073C12" w:rsidRDefault="00073C12" w:rsidP="00F06456">
                  <w:pPr>
                    <w:spacing w:after="0"/>
                    <w:jc w:val="both"/>
                    <w:rPr>
                      <w:rFonts w:asciiTheme="minorHAnsi" w:hAnsiTheme="minorHAnsi" w:cstheme="minorHAnsi"/>
                      <w:color w:val="1F497D" w:themeColor="text2"/>
                      <w:sz w:val="24"/>
                      <w:szCs w:val="24"/>
                      <w:lang w:val="en-US"/>
                    </w:rPr>
                  </w:pPr>
                  <w:r w:rsidRPr="00F06456">
                    <w:rPr>
                      <w:rFonts w:asciiTheme="minorHAnsi" w:hAnsiTheme="minorHAnsi" w:cstheme="minorHAnsi"/>
                      <w:color w:val="1F497D" w:themeColor="text2"/>
                      <w:sz w:val="24"/>
                      <w:szCs w:val="24"/>
                      <w:lang w:val="en-US"/>
                    </w:rPr>
                    <w:t xml:space="preserve"> </w:t>
                  </w:r>
                  <w:proofErr w:type="gramStart"/>
                  <w:r w:rsidRPr="00F06456">
                    <w:rPr>
                      <w:rFonts w:asciiTheme="minorHAnsi" w:hAnsiTheme="minorHAnsi" w:cstheme="minorHAnsi"/>
                      <w:color w:val="1F497D" w:themeColor="text2"/>
                      <w:sz w:val="24"/>
                      <w:szCs w:val="24"/>
                      <w:lang w:val="en-US"/>
                    </w:rPr>
                    <w:t>catch</w:t>
                  </w:r>
                  <w:proofErr w:type="gramEnd"/>
                  <w:r w:rsidRPr="00F06456">
                    <w:rPr>
                      <w:rFonts w:asciiTheme="minorHAnsi" w:hAnsiTheme="minorHAnsi" w:cstheme="minorHAnsi"/>
                      <w:color w:val="1F497D" w:themeColor="text2"/>
                      <w:sz w:val="24"/>
                      <w:szCs w:val="24"/>
                      <w:lang w:val="en-US"/>
                    </w:rPr>
                    <w:t xml:space="preserve">(SQLException ex) </w:t>
                  </w:r>
                </w:p>
                <w:p w:rsidR="00073C12" w:rsidRDefault="00073C12" w:rsidP="00F06456">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06456">
                    <w:rPr>
                      <w:rFonts w:asciiTheme="minorHAnsi" w:hAnsiTheme="minorHAnsi" w:cstheme="minorHAnsi"/>
                      <w:color w:val="1F497D" w:themeColor="text2"/>
                      <w:sz w:val="24"/>
                      <w:szCs w:val="24"/>
                      <w:lang w:val="en-US"/>
                    </w:rPr>
                    <w:t>{</w:t>
                  </w:r>
                  <w:proofErr w:type="gramStart"/>
                  <w:r w:rsidRPr="00F06456">
                    <w:rPr>
                      <w:rFonts w:asciiTheme="minorHAnsi" w:hAnsiTheme="minorHAnsi" w:cstheme="minorHAnsi"/>
                      <w:color w:val="1F497D" w:themeColor="text2"/>
                      <w:sz w:val="24"/>
                      <w:szCs w:val="24"/>
                      <w:lang w:val="en-US"/>
                    </w:rPr>
                    <w:t>Logger.getLogger(</w:t>
                  </w:r>
                  <w:proofErr w:type="gramEnd"/>
                  <w:r w:rsidRPr="00F06456">
                    <w:rPr>
                      <w:rFonts w:asciiTheme="minorHAnsi" w:hAnsiTheme="minorHAnsi" w:cstheme="minorHAnsi"/>
                      <w:color w:val="1F497D" w:themeColor="text2"/>
                      <w:sz w:val="24"/>
                      <w:szCs w:val="24"/>
                      <w:lang w:val="en-US"/>
                    </w:rPr>
                    <w:t>MySQLCli.class.getName()).log(Level.SEVERE, null, ex);}</w:t>
                  </w:r>
                </w:p>
                <w:p w:rsidR="00073C12" w:rsidRPr="008D6183" w:rsidRDefault="00073C12" w:rsidP="00F06456">
                  <w:pPr>
                    <w:spacing w:after="0"/>
                    <w:jc w:val="both"/>
                    <w:rPr>
                      <w:rFonts w:asciiTheme="minorHAnsi" w:hAnsiTheme="minorHAnsi" w:cstheme="minorHAnsi"/>
                      <w:color w:val="1F497D" w:themeColor="text2"/>
                      <w:sz w:val="24"/>
                      <w:szCs w:val="24"/>
                    </w:rPr>
                  </w:pPr>
                  <w:r>
                    <w:rPr>
                      <w:rFonts w:asciiTheme="minorHAnsi" w:hAnsiTheme="minorHAnsi" w:cstheme="minorHAnsi"/>
                      <w:color w:val="1F497D" w:themeColor="text2"/>
                      <w:sz w:val="24"/>
                      <w:szCs w:val="24"/>
                      <w:lang w:val="en-US"/>
                    </w:rPr>
                    <w:t xml:space="preserve">           </w:t>
                  </w:r>
                  <w:proofErr w:type="gramStart"/>
                  <w:r w:rsidRPr="00F06456">
                    <w:rPr>
                      <w:rFonts w:asciiTheme="minorHAnsi" w:hAnsiTheme="minorHAnsi" w:cstheme="minorHAnsi"/>
                      <w:color w:val="1F497D" w:themeColor="text2"/>
                      <w:sz w:val="24"/>
                      <w:szCs w:val="24"/>
                    </w:rPr>
                    <w:t>return</w:t>
                  </w:r>
                  <w:proofErr w:type="gramEnd"/>
                  <w:r w:rsidRPr="00F06456">
                    <w:rPr>
                      <w:rFonts w:asciiTheme="minorHAnsi" w:hAnsiTheme="minorHAnsi" w:cstheme="minorHAnsi"/>
                      <w:color w:val="1F497D" w:themeColor="text2"/>
                      <w:sz w:val="24"/>
                      <w:szCs w:val="24"/>
                    </w:rPr>
                    <w:t xml:space="preserve"> 0;</w:t>
                  </w:r>
                </w:p>
                <w:p w:rsidR="00073C12" w:rsidRPr="00F06456" w:rsidRDefault="00073C12" w:rsidP="00F06456">
                  <w:pPr>
                    <w:spacing w:after="0"/>
                    <w:jc w:val="both"/>
                    <w:rPr>
                      <w:rFonts w:asciiTheme="minorHAnsi" w:hAnsiTheme="minorHAnsi" w:cstheme="minorHAnsi"/>
                      <w:color w:val="1F497D" w:themeColor="text2"/>
                      <w:sz w:val="24"/>
                      <w:szCs w:val="24"/>
                    </w:rPr>
                  </w:pPr>
                  <w:r>
                    <w:rPr>
                      <w:rFonts w:asciiTheme="minorHAnsi" w:hAnsiTheme="minorHAnsi" w:cstheme="minorHAnsi"/>
                      <w:color w:val="1F497D" w:themeColor="text2"/>
                      <w:sz w:val="24"/>
                      <w:szCs w:val="24"/>
                    </w:rPr>
                    <w:t xml:space="preserve">     </w:t>
                  </w:r>
                  <w:r w:rsidRPr="00F06456">
                    <w:rPr>
                      <w:rFonts w:asciiTheme="minorHAnsi" w:hAnsiTheme="minorHAnsi" w:cstheme="minorHAnsi"/>
                      <w:color w:val="1F497D" w:themeColor="text2"/>
                      <w:sz w:val="24"/>
                      <w:szCs w:val="24"/>
                    </w:rPr>
                    <w:t>}</w:t>
                  </w:r>
                </w:p>
                <w:p w:rsidR="00073C12" w:rsidRPr="00F06456" w:rsidRDefault="00073C12" w:rsidP="00E704FF">
                  <w:pPr>
                    <w:pStyle w:val="ListParagraph"/>
                    <w:ind w:left="1080"/>
                    <w:jc w:val="both"/>
                    <w:rPr>
                      <w:rFonts w:asciiTheme="minorHAnsi" w:hAnsiTheme="minorHAnsi" w:cstheme="minorHAnsi"/>
                      <w:color w:val="948A54" w:themeColor="background2" w:themeShade="80"/>
                      <w:sz w:val="24"/>
                      <w:szCs w:val="24"/>
                    </w:rPr>
                  </w:pPr>
                </w:p>
                <w:p w:rsidR="00073C12" w:rsidRPr="00F06456" w:rsidRDefault="00073C12" w:rsidP="00E704FF">
                  <w:pPr>
                    <w:pStyle w:val="ListParagraph"/>
                    <w:ind w:left="1080"/>
                    <w:jc w:val="both"/>
                    <w:rPr>
                      <w:rFonts w:asciiTheme="minorHAnsi" w:hAnsiTheme="minorHAnsi" w:cstheme="minorHAnsi"/>
                      <w:color w:val="948A54" w:themeColor="background2" w:themeShade="80"/>
                      <w:sz w:val="24"/>
                      <w:szCs w:val="24"/>
                    </w:rPr>
                  </w:pPr>
                  <w:r w:rsidRPr="00F06456">
                    <w:rPr>
                      <w:rFonts w:asciiTheme="minorHAnsi" w:hAnsiTheme="minorHAnsi" w:cstheme="minorHAnsi"/>
                      <w:color w:val="948A54" w:themeColor="background2" w:themeShade="80"/>
                      <w:sz w:val="24"/>
                      <w:szCs w:val="24"/>
                    </w:rPr>
                    <w:t xml:space="preserve">    /**</w:t>
                  </w:r>
                </w:p>
                <w:p w:rsidR="00073C12" w:rsidRPr="00F06456" w:rsidRDefault="00073C12" w:rsidP="00E704FF">
                  <w:pPr>
                    <w:pStyle w:val="ListParagraph"/>
                    <w:ind w:left="1080"/>
                    <w:jc w:val="both"/>
                    <w:rPr>
                      <w:rFonts w:asciiTheme="minorHAnsi" w:hAnsiTheme="minorHAnsi" w:cstheme="minorHAnsi"/>
                      <w:color w:val="948A54" w:themeColor="background2" w:themeShade="80"/>
                      <w:sz w:val="24"/>
                      <w:szCs w:val="24"/>
                    </w:rPr>
                  </w:pPr>
                  <w:r w:rsidRPr="00F06456">
                    <w:rPr>
                      <w:rFonts w:asciiTheme="minorHAnsi" w:hAnsiTheme="minorHAnsi" w:cstheme="minorHAnsi"/>
                      <w:color w:val="948A54" w:themeColor="background2" w:themeShade="80"/>
                      <w:sz w:val="24"/>
                      <w:szCs w:val="24"/>
                    </w:rPr>
                    <w:t xml:space="preserve">     * Fer</w:t>
                  </w:r>
                  <w:r>
                    <w:rPr>
                      <w:rFonts w:asciiTheme="minorHAnsi" w:hAnsiTheme="minorHAnsi" w:cstheme="minorHAnsi"/>
                      <w:color w:val="948A54" w:themeColor="background2" w:themeShade="80"/>
                      <w:sz w:val="24"/>
                      <w:szCs w:val="24"/>
                    </w:rPr>
                    <w:t>mer la connexion au serveur de donnees</w:t>
                  </w:r>
                </w:p>
                <w:p w:rsidR="00073C12" w:rsidRPr="00F06456" w:rsidRDefault="00073C12" w:rsidP="00E704FF">
                  <w:pPr>
                    <w:pStyle w:val="ListParagraph"/>
                    <w:ind w:left="1080"/>
                    <w:jc w:val="both"/>
                    <w:rPr>
                      <w:rFonts w:asciiTheme="minorHAnsi" w:hAnsiTheme="minorHAnsi" w:cstheme="minorHAnsi"/>
                      <w:color w:val="948A54" w:themeColor="background2" w:themeShade="80"/>
                      <w:sz w:val="24"/>
                      <w:szCs w:val="24"/>
                      <w:lang w:val="en-US"/>
                    </w:rPr>
                  </w:pPr>
                  <w:r w:rsidRPr="00F06456">
                    <w:rPr>
                      <w:rFonts w:asciiTheme="minorHAnsi" w:hAnsiTheme="minorHAnsi" w:cstheme="minorHAnsi"/>
                      <w:color w:val="948A54" w:themeColor="background2" w:themeShade="80"/>
                      <w:sz w:val="24"/>
                      <w:szCs w:val="24"/>
                    </w:rPr>
                    <w:t xml:space="preserve">     </w:t>
                  </w:r>
                  <w:r w:rsidRPr="00F06456">
                    <w:rPr>
                      <w:rFonts w:asciiTheme="minorHAnsi" w:hAnsiTheme="minorHAnsi" w:cstheme="minorHAnsi"/>
                      <w:color w:val="948A54" w:themeColor="background2" w:themeShade="80"/>
                      <w:sz w:val="24"/>
                      <w:szCs w:val="24"/>
                      <w:lang w:val="en-US"/>
                    </w:rPr>
                    <w:t>*/</w:t>
                  </w:r>
                </w:p>
                <w:p w:rsidR="00073C12" w:rsidRDefault="00073C12" w:rsidP="00F90EFE">
                  <w:pPr>
                    <w:pStyle w:val="ListParagraph"/>
                    <w:spacing w:after="0"/>
                    <w:ind w:left="1080"/>
                    <w:jc w:val="both"/>
                    <w:rPr>
                      <w:rFonts w:asciiTheme="minorHAnsi" w:hAnsiTheme="minorHAnsi" w:cstheme="minorHAnsi"/>
                      <w:color w:val="1F497D" w:themeColor="text2"/>
                      <w:sz w:val="24"/>
                      <w:szCs w:val="24"/>
                      <w:lang w:val="en-US"/>
                    </w:rPr>
                  </w:pPr>
                  <w:r w:rsidRPr="00F06456">
                    <w:rPr>
                      <w:rFonts w:asciiTheme="minorHAnsi" w:hAnsiTheme="minorHAnsi" w:cstheme="minorHAnsi"/>
                      <w:color w:val="1F497D" w:themeColor="text2"/>
                      <w:sz w:val="24"/>
                      <w:szCs w:val="24"/>
                      <w:lang w:val="en-US"/>
                    </w:rPr>
                    <w:t xml:space="preserve">    </w:t>
                  </w:r>
                </w:p>
                <w:p w:rsidR="00073C12" w:rsidRDefault="00073C12" w:rsidP="00F90EFE">
                  <w:pPr>
                    <w:spacing w:after="0"/>
                    <w:jc w:val="both"/>
                    <w:rPr>
                      <w:rFonts w:asciiTheme="minorHAnsi" w:hAnsiTheme="minorHAnsi" w:cstheme="minorHAnsi"/>
                      <w:color w:val="1F497D" w:themeColor="text2"/>
                      <w:sz w:val="24"/>
                      <w:szCs w:val="24"/>
                      <w:lang w:val="en-US"/>
                    </w:rPr>
                  </w:pPr>
                  <w:proofErr w:type="gramStart"/>
                  <w:r w:rsidRPr="00F06456">
                    <w:rPr>
                      <w:rFonts w:asciiTheme="minorHAnsi" w:hAnsiTheme="minorHAnsi" w:cstheme="minorHAnsi"/>
                      <w:color w:val="1F497D" w:themeColor="text2"/>
                      <w:sz w:val="24"/>
                      <w:szCs w:val="24"/>
                      <w:lang w:val="en-US"/>
                    </w:rPr>
                    <w:t>public</w:t>
                  </w:r>
                  <w:proofErr w:type="gramEnd"/>
                  <w:r w:rsidRPr="00F06456">
                    <w:rPr>
                      <w:rFonts w:asciiTheme="minorHAnsi" w:hAnsiTheme="minorHAnsi" w:cstheme="minorHAnsi"/>
                      <w:color w:val="1F497D" w:themeColor="text2"/>
                      <w:sz w:val="24"/>
                      <w:szCs w:val="24"/>
                      <w:lang w:val="en-US"/>
                    </w:rPr>
                    <w:t xml:space="preserve"> void close()</w:t>
                  </w:r>
                </w:p>
                <w:p w:rsidR="00073C12" w:rsidRDefault="00073C12" w:rsidP="00F90EFE">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90EFE">
                    <w:rPr>
                      <w:rFonts w:asciiTheme="minorHAnsi" w:hAnsiTheme="minorHAnsi" w:cstheme="minorHAnsi"/>
                      <w:color w:val="1F497D" w:themeColor="text2"/>
                      <w:sz w:val="24"/>
                      <w:szCs w:val="24"/>
                      <w:lang w:val="en-US"/>
                    </w:rPr>
                    <w:t xml:space="preserve"> {</w:t>
                  </w:r>
                </w:p>
                <w:p w:rsidR="00073C12" w:rsidRPr="00F90EFE" w:rsidRDefault="00073C12" w:rsidP="00F90EFE">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roofErr w:type="gramStart"/>
                  <w:r w:rsidRPr="00F90EFE">
                    <w:rPr>
                      <w:rFonts w:asciiTheme="minorHAnsi" w:hAnsiTheme="minorHAnsi" w:cstheme="minorHAnsi"/>
                      <w:color w:val="1F497D" w:themeColor="text2"/>
                      <w:sz w:val="24"/>
                      <w:szCs w:val="24"/>
                      <w:lang w:val="en-US"/>
                    </w:rPr>
                    <w:t>try</w:t>
                  </w:r>
                  <w:proofErr w:type="gramEnd"/>
                  <w:r w:rsidRPr="00F90EFE">
                    <w:rPr>
                      <w:rFonts w:asciiTheme="minorHAnsi" w:hAnsiTheme="minorHAnsi" w:cstheme="minorHAnsi"/>
                      <w:color w:val="1F497D" w:themeColor="text2"/>
                      <w:sz w:val="24"/>
                      <w:szCs w:val="24"/>
                      <w:lang w:val="en-US"/>
                    </w:rPr>
                    <w:t xml:space="preserve"> {</w:t>
                  </w:r>
                </w:p>
                <w:p w:rsidR="00073C12" w:rsidRDefault="00073C12" w:rsidP="00F90EFE">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roofErr w:type="gramStart"/>
                  <w:r w:rsidRPr="00F90EFE">
                    <w:rPr>
                      <w:rFonts w:asciiTheme="minorHAnsi" w:hAnsiTheme="minorHAnsi" w:cstheme="minorHAnsi"/>
                      <w:color w:val="1F497D" w:themeColor="text2"/>
                      <w:sz w:val="24"/>
                      <w:szCs w:val="24"/>
                      <w:lang w:val="en-US"/>
                    </w:rPr>
                    <w:t>this.dbStatement.close</w:t>
                  </w:r>
                  <w:proofErr w:type="gramEnd"/>
                  <w:r w:rsidRPr="00F90EFE">
                    <w:rPr>
                      <w:rFonts w:asciiTheme="minorHAnsi" w:hAnsiTheme="minorHAnsi" w:cstheme="minorHAnsi"/>
                      <w:color w:val="1F497D" w:themeColor="text2"/>
                      <w:sz w:val="24"/>
                      <w:szCs w:val="24"/>
                      <w:lang w:val="en-US"/>
                    </w:rPr>
                    <w:t>();</w:t>
                  </w:r>
                </w:p>
                <w:p w:rsidR="00073C12" w:rsidRDefault="00073C12" w:rsidP="009D6F69">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F90EFE">
                    <w:rPr>
                      <w:rFonts w:asciiTheme="minorHAnsi" w:hAnsiTheme="minorHAnsi" w:cstheme="minorHAnsi"/>
                      <w:color w:val="1F497D" w:themeColor="text2"/>
                      <w:sz w:val="24"/>
                      <w:szCs w:val="24"/>
                      <w:lang w:val="en-US"/>
                    </w:rPr>
                    <w:t xml:space="preserve"> </w:t>
                  </w:r>
                  <w:proofErr w:type="gramStart"/>
                  <w:r w:rsidRPr="00F90EFE">
                    <w:rPr>
                      <w:rFonts w:asciiTheme="minorHAnsi" w:hAnsiTheme="minorHAnsi" w:cstheme="minorHAnsi"/>
                      <w:color w:val="1F497D" w:themeColor="text2"/>
                      <w:sz w:val="24"/>
                      <w:szCs w:val="24"/>
                      <w:lang w:val="en-US"/>
                    </w:rPr>
                    <w:t>this.dbConnect.close</w:t>
                  </w:r>
                  <w:proofErr w:type="gramEnd"/>
                  <w:r w:rsidRPr="00F90EFE">
                    <w:rPr>
                      <w:rFonts w:asciiTheme="minorHAnsi" w:hAnsiTheme="minorHAnsi" w:cstheme="minorHAnsi"/>
                      <w:color w:val="1F497D" w:themeColor="text2"/>
                      <w:sz w:val="24"/>
                      <w:szCs w:val="24"/>
                      <w:lang w:val="en-US"/>
                    </w:rPr>
                    <w:t>();</w:t>
                  </w:r>
                </w:p>
                <w:p w:rsidR="00073C12" w:rsidRDefault="00073C12" w:rsidP="009D6F69">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p>
                <w:p w:rsidR="00073C12" w:rsidRDefault="00073C12" w:rsidP="009D6F69">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9D6F69">
                    <w:rPr>
                      <w:rFonts w:asciiTheme="minorHAnsi" w:hAnsiTheme="minorHAnsi" w:cstheme="minorHAnsi"/>
                      <w:color w:val="1F497D" w:themeColor="text2"/>
                      <w:sz w:val="24"/>
                      <w:szCs w:val="24"/>
                      <w:lang w:val="en-US"/>
                    </w:rPr>
                    <w:t xml:space="preserve"> </w:t>
                  </w:r>
                  <w:proofErr w:type="gramStart"/>
                  <w:r w:rsidRPr="009D6F69">
                    <w:rPr>
                      <w:rFonts w:asciiTheme="minorHAnsi" w:hAnsiTheme="minorHAnsi" w:cstheme="minorHAnsi"/>
                      <w:color w:val="1F497D" w:themeColor="text2"/>
                      <w:sz w:val="24"/>
                      <w:szCs w:val="24"/>
                      <w:lang w:val="en-US"/>
                    </w:rPr>
                    <w:t>catch</w:t>
                  </w:r>
                  <w:proofErr w:type="gramEnd"/>
                  <w:r w:rsidRPr="009D6F69">
                    <w:rPr>
                      <w:rFonts w:asciiTheme="minorHAnsi" w:hAnsiTheme="minorHAnsi" w:cstheme="minorHAnsi"/>
                      <w:color w:val="1F497D" w:themeColor="text2"/>
                      <w:sz w:val="24"/>
                      <w:szCs w:val="24"/>
                      <w:lang w:val="en-US"/>
                    </w:rPr>
                    <w:t xml:space="preserve"> (SQLException ex) </w:t>
                  </w:r>
                </w:p>
                <w:p w:rsidR="00073C12" w:rsidRDefault="00073C12" w:rsidP="009D6F69">
                  <w:pPr>
                    <w:spacing w:after="0"/>
                    <w:jc w:val="both"/>
                    <w:rPr>
                      <w:rFonts w:asciiTheme="minorHAnsi" w:hAnsiTheme="minorHAnsi" w:cstheme="minorHAnsi"/>
                      <w:color w:val="1F497D" w:themeColor="text2"/>
                      <w:sz w:val="24"/>
                      <w:szCs w:val="24"/>
                      <w:lang w:val="en-US"/>
                    </w:rPr>
                  </w:pPr>
                  <w:r>
                    <w:rPr>
                      <w:rFonts w:asciiTheme="minorHAnsi" w:hAnsiTheme="minorHAnsi" w:cstheme="minorHAnsi"/>
                      <w:color w:val="1F497D" w:themeColor="text2"/>
                      <w:sz w:val="24"/>
                      <w:szCs w:val="24"/>
                      <w:lang w:val="en-US"/>
                    </w:rPr>
                    <w:t xml:space="preserve">              </w:t>
                  </w:r>
                  <w:r w:rsidRPr="009D6F69">
                    <w:rPr>
                      <w:rFonts w:asciiTheme="minorHAnsi" w:hAnsiTheme="minorHAnsi" w:cstheme="minorHAnsi"/>
                      <w:color w:val="1F497D" w:themeColor="text2"/>
                      <w:sz w:val="24"/>
                      <w:szCs w:val="24"/>
                      <w:lang w:val="en-US"/>
                    </w:rPr>
                    <w:t>{</w:t>
                  </w:r>
                  <w:proofErr w:type="gramStart"/>
                  <w:r w:rsidRPr="009D6F69">
                    <w:rPr>
                      <w:rFonts w:asciiTheme="minorHAnsi" w:hAnsiTheme="minorHAnsi" w:cstheme="minorHAnsi"/>
                      <w:color w:val="1F497D" w:themeColor="text2"/>
                      <w:sz w:val="24"/>
                      <w:szCs w:val="24"/>
                      <w:lang w:val="en-US"/>
                    </w:rPr>
                    <w:t>Logger.getLogger(</w:t>
                  </w:r>
                  <w:proofErr w:type="gramEnd"/>
                  <w:r w:rsidRPr="009D6F69">
                    <w:rPr>
                      <w:rFonts w:asciiTheme="minorHAnsi" w:hAnsiTheme="minorHAnsi" w:cstheme="minorHAnsi"/>
                      <w:color w:val="1F497D" w:themeColor="text2"/>
                      <w:sz w:val="24"/>
                      <w:szCs w:val="24"/>
                      <w:lang w:val="en-US"/>
                    </w:rPr>
                    <w:t xml:space="preserve">MySQLCli.class.getName()).log(Level.SEVERE, null, </w:t>
                  </w:r>
                  <w:r>
                    <w:rPr>
                      <w:rFonts w:asciiTheme="minorHAnsi" w:hAnsiTheme="minorHAnsi" w:cstheme="minorHAnsi"/>
                      <w:color w:val="1F497D" w:themeColor="text2"/>
                      <w:sz w:val="24"/>
                      <w:szCs w:val="24"/>
                      <w:lang w:val="en-US"/>
                    </w:rPr>
                    <w:t>ex);</w:t>
                  </w:r>
                </w:p>
                <w:p w:rsidR="00073C12" w:rsidRDefault="00073C12" w:rsidP="009D6F69">
                  <w:pPr>
                    <w:spacing w:after="0"/>
                    <w:jc w:val="both"/>
                    <w:rPr>
                      <w:rFonts w:asciiTheme="minorHAnsi" w:hAnsiTheme="minorHAnsi" w:cstheme="minorHAnsi"/>
                      <w:color w:val="1F497D" w:themeColor="text2"/>
                      <w:sz w:val="24"/>
                      <w:szCs w:val="24"/>
                    </w:rPr>
                  </w:pPr>
                  <w:r>
                    <w:rPr>
                      <w:rFonts w:asciiTheme="minorHAnsi" w:hAnsiTheme="minorHAnsi" w:cstheme="minorHAnsi"/>
                      <w:color w:val="1F497D" w:themeColor="text2"/>
                      <w:sz w:val="24"/>
                      <w:szCs w:val="24"/>
                      <w:lang w:val="en-US"/>
                    </w:rPr>
                    <w:t xml:space="preserve">     </w:t>
                  </w:r>
                  <w:r>
                    <w:rPr>
                      <w:rFonts w:asciiTheme="minorHAnsi" w:hAnsiTheme="minorHAnsi" w:cstheme="minorHAnsi"/>
                      <w:color w:val="1F497D" w:themeColor="text2"/>
                      <w:sz w:val="24"/>
                      <w:szCs w:val="24"/>
                    </w:rPr>
                    <w:t>}</w:t>
                  </w:r>
                </w:p>
                <w:p w:rsidR="00073C12" w:rsidRPr="009D6F69" w:rsidRDefault="00073C12" w:rsidP="009D6F69">
                  <w:pPr>
                    <w:spacing w:after="0"/>
                    <w:jc w:val="both"/>
                    <w:rPr>
                      <w:rFonts w:asciiTheme="minorHAnsi" w:hAnsiTheme="minorHAnsi" w:cstheme="minorHAnsi"/>
                      <w:color w:val="1F497D" w:themeColor="text2"/>
                      <w:sz w:val="24"/>
                      <w:szCs w:val="24"/>
                      <w:lang w:val="en-US"/>
                    </w:rPr>
                  </w:pPr>
                  <w:r w:rsidRPr="009D6F69">
                    <w:rPr>
                      <w:rFonts w:asciiTheme="minorHAnsi" w:hAnsiTheme="minorHAnsi" w:cstheme="minorHAnsi"/>
                      <w:color w:val="1F497D" w:themeColor="text2"/>
                      <w:sz w:val="24"/>
                      <w:szCs w:val="24"/>
                    </w:rPr>
                    <w:t>}</w:t>
                  </w:r>
                </w:p>
                <w:p w:rsidR="00073C12" w:rsidRPr="00034C2F" w:rsidRDefault="00073C12" w:rsidP="00E704FF">
                  <w:pPr>
                    <w:rPr>
                      <w:lang w:val="en-US"/>
                    </w:rPr>
                  </w:pPr>
                </w:p>
                <w:p w:rsidR="00073C12" w:rsidRPr="00E704FF" w:rsidRDefault="00073C12" w:rsidP="00E704FF">
                  <w:pPr>
                    <w:rPr>
                      <w:lang w:val="en-US"/>
                    </w:rPr>
                  </w:pPr>
                </w:p>
              </w:txbxContent>
            </v:textbox>
          </v:rect>
        </w:pict>
      </w: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F40204" w:rsidRDefault="00F40204" w:rsidP="00940F59">
      <w:pPr>
        <w:pStyle w:val="ListParagraph"/>
        <w:ind w:left="1080"/>
        <w:jc w:val="both"/>
        <w:rPr>
          <w:rFonts w:ascii="Comic Sans MS" w:hAnsi="Comic Sans MS"/>
          <w:sz w:val="28"/>
          <w:szCs w:val="28"/>
        </w:rPr>
      </w:pPr>
    </w:p>
    <w:p w:rsidR="00E56C8E" w:rsidRDefault="00E56C8E"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E56C8E">
      <w:pPr>
        <w:pStyle w:val="ListParagraph"/>
        <w:ind w:left="1080"/>
        <w:jc w:val="both"/>
        <w:rPr>
          <w:rFonts w:asciiTheme="minorHAnsi" w:hAnsiTheme="minorHAnsi" w:cstheme="minorHAnsi"/>
          <w:color w:val="1F497D" w:themeColor="text2"/>
          <w:sz w:val="18"/>
          <w:szCs w:val="18"/>
        </w:rPr>
      </w:pPr>
    </w:p>
    <w:p w:rsidR="00E704FF" w:rsidRDefault="00E704FF" w:rsidP="002F4B0D">
      <w:pPr>
        <w:jc w:val="both"/>
        <w:rPr>
          <w:rFonts w:asciiTheme="minorHAnsi" w:hAnsiTheme="minorHAnsi" w:cstheme="minorHAnsi"/>
          <w:color w:val="1F497D" w:themeColor="text2"/>
          <w:sz w:val="18"/>
          <w:szCs w:val="18"/>
        </w:rPr>
      </w:pPr>
    </w:p>
    <w:p w:rsidR="002F4B0D" w:rsidRPr="002F4B0D" w:rsidRDefault="002F4B0D" w:rsidP="002F4B0D">
      <w:pPr>
        <w:jc w:val="both"/>
        <w:rPr>
          <w:rFonts w:asciiTheme="minorHAnsi" w:hAnsiTheme="minorHAnsi" w:cstheme="minorHAnsi"/>
          <w:color w:val="1F497D" w:themeColor="text2"/>
          <w:sz w:val="18"/>
          <w:szCs w:val="18"/>
        </w:rPr>
      </w:pPr>
    </w:p>
    <w:p w:rsidR="00E704FF" w:rsidRPr="00073C12" w:rsidRDefault="00E704FF" w:rsidP="002F4B0D">
      <w:pPr>
        <w:jc w:val="both"/>
        <w:rPr>
          <w:rFonts w:asciiTheme="minorHAnsi" w:hAnsiTheme="minorHAnsi" w:cstheme="minorHAnsi"/>
          <w:color w:val="1F497D" w:themeColor="text2"/>
          <w:sz w:val="24"/>
          <w:szCs w:val="18"/>
        </w:rPr>
      </w:pPr>
    </w:p>
    <w:p w:rsidR="00073C12" w:rsidRPr="00073C12" w:rsidRDefault="00073C12" w:rsidP="00073C12">
      <w:pPr>
        <w:widowControl w:val="0"/>
        <w:autoSpaceDE w:val="0"/>
        <w:autoSpaceDN w:val="0"/>
        <w:adjustRightInd w:val="0"/>
        <w:spacing w:after="260" w:line="320" w:lineRule="atLeast"/>
        <w:jc w:val="both"/>
        <w:rPr>
          <w:rFonts w:asciiTheme="minorHAnsi" w:hAnsiTheme="minorHAnsi" w:cs="Cambria"/>
          <w:sz w:val="24"/>
          <w:szCs w:val="30"/>
        </w:rPr>
      </w:pPr>
      <w:r w:rsidRPr="00073C12">
        <w:rPr>
          <w:rFonts w:asciiTheme="minorHAnsi" w:hAnsiTheme="minorHAnsi" w:cs="Comic Sans MS"/>
          <w:sz w:val="24"/>
          <w:szCs w:val="30"/>
        </w:rPr>
        <w:t>This class contains four methods, two of which are used to connect and disconnect to a respective base MySQL and two for the execution of SQL queries.</w:t>
      </w:r>
    </w:p>
    <w:p w:rsidR="00A527B9" w:rsidRPr="00073C12" w:rsidRDefault="00A527B9" w:rsidP="00E56C8E">
      <w:pPr>
        <w:pStyle w:val="ListParagraph"/>
        <w:ind w:left="1080"/>
        <w:jc w:val="both"/>
        <w:rPr>
          <w:rFonts w:asciiTheme="minorHAnsi" w:hAnsiTheme="minorHAnsi" w:cstheme="minorHAnsi"/>
          <w:sz w:val="24"/>
        </w:rPr>
      </w:pPr>
    </w:p>
    <w:p w:rsidR="00E56C8E" w:rsidRPr="00073C12" w:rsidRDefault="008D6183" w:rsidP="00E56C8E">
      <w:pPr>
        <w:pStyle w:val="ListParagraph"/>
        <w:numPr>
          <w:ilvl w:val="0"/>
          <w:numId w:val="5"/>
        </w:numPr>
        <w:jc w:val="both"/>
        <w:rPr>
          <w:rFonts w:asciiTheme="minorHAnsi" w:hAnsiTheme="minorHAnsi" w:cstheme="minorHAnsi"/>
          <w:sz w:val="24"/>
          <w:szCs w:val="32"/>
        </w:rPr>
      </w:pPr>
      <w:r w:rsidRPr="00073C12">
        <w:rPr>
          <w:rFonts w:asciiTheme="minorHAnsi" w:hAnsiTheme="minorHAnsi" w:cstheme="minorHAnsi"/>
          <w:sz w:val="24"/>
          <w:szCs w:val="32"/>
        </w:rPr>
        <w:t>Présentation</w:t>
      </w:r>
      <w:r w:rsidR="00E56C8E" w:rsidRPr="00073C12">
        <w:rPr>
          <w:rFonts w:asciiTheme="minorHAnsi" w:hAnsiTheme="minorHAnsi" w:cstheme="minorHAnsi"/>
          <w:sz w:val="24"/>
          <w:szCs w:val="32"/>
        </w:rPr>
        <w:t xml:space="preserve"> de la classe refresh</w:t>
      </w:r>
    </w:p>
    <w:p w:rsidR="008D6183" w:rsidRDefault="008D6183" w:rsidP="008D6183">
      <w:pPr>
        <w:pStyle w:val="ListParagraph"/>
        <w:ind w:left="1080"/>
        <w:jc w:val="both"/>
        <w:rPr>
          <w:rFonts w:asciiTheme="minorHAnsi" w:hAnsiTheme="minorHAnsi" w:cstheme="minorHAnsi"/>
          <w:sz w:val="18"/>
          <w:szCs w:val="18"/>
        </w:rPr>
      </w:pPr>
    </w:p>
    <w:p w:rsidR="008D6183" w:rsidRDefault="008D6183" w:rsidP="008D6183">
      <w:pPr>
        <w:pStyle w:val="ListParagraph"/>
        <w:ind w:left="1080"/>
        <w:jc w:val="both"/>
        <w:rPr>
          <w:rFonts w:asciiTheme="minorHAnsi" w:hAnsiTheme="minorHAnsi" w:cstheme="minorHAnsi"/>
          <w:sz w:val="18"/>
          <w:szCs w:val="18"/>
        </w:rPr>
      </w:pPr>
    </w:p>
    <w:p w:rsidR="008D6183" w:rsidRDefault="0073486C" w:rsidP="008D6183">
      <w:pPr>
        <w:pStyle w:val="ListParagraph"/>
        <w:ind w:left="1080"/>
        <w:jc w:val="both"/>
        <w:rPr>
          <w:rFonts w:asciiTheme="minorHAnsi" w:hAnsiTheme="minorHAnsi" w:cstheme="minorHAnsi"/>
          <w:sz w:val="18"/>
          <w:szCs w:val="18"/>
        </w:rPr>
      </w:pPr>
      <w:r w:rsidRPr="0073486C">
        <w:rPr>
          <w:rFonts w:asciiTheme="minorHAnsi" w:hAnsiTheme="minorHAnsi" w:cstheme="minorHAnsi"/>
          <w:noProof/>
          <w:sz w:val="18"/>
          <w:szCs w:val="18"/>
          <w:lang w:eastAsia="fr-FR"/>
        </w:rPr>
        <w:pict>
          <v:rect id="Rectangle 5" o:spid="_x0000_s1052" style="position:absolute;left:0;text-align:left;margin-left:36.2pt;margin-top:2.75pt;width:440.35pt;height:56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" fillcolor="white [3201]" strokecolor="#4bacc6 [3208]" strokeweight="2pt">
            <v:textbox>
              <w:txbxContent>
                <w:p w:rsidR="00073C12" w:rsidRDefault="00073C12" w:rsidP="00C33A8B">
                  <w:pPr>
                    <w:spacing w:after="0"/>
                    <w:jc w:val="both"/>
                    <w:rPr>
                      <w:rFonts w:asciiTheme="minorHAnsi" w:hAnsiTheme="minorHAnsi" w:cstheme="minorHAnsi"/>
                      <w:color w:val="17365D" w:themeColor="text2" w:themeShade="BF"/>
                      <w:sz w:val="24"/>
                      <w:szCs w:val="24"/>
                    </w:rPr>
                  </w:pPr>
                  <w:r>
                    <w:rPr>
                      <w:rFonts w:asciiTheme="minorHAnsi" w:hAnsiTheme="minorHAnsi" w:cstheme="minorHAnsi"/>
                      <w:sz w:val="18"/>
                      <w:szCs w:val="18"/>
                    </w:rPr>
                    <w:t xml:space="preserve">                          </w:t>
                  </w:r>
                  <w:proofErr w:type="gramStart"/>
                  <w:r w:rsidRPr="00C33A8B">
                    <w:rPr>
                      <w:rFonts w:asciiTheme="minorHAnsi" w:hAnsiTheme="minorHAnsi" w:cstheme="minorHAnsi"/>
                      <w:color w:val="17365D" w:themeColor="text2" w:themeShade="BF"/>
                      <w:sz w:val="24"/>
                      <w:szCs w:val="24"/>
                    </w:rPr>
                    <w:t>package</w:t>
                  </w:r>
                  <w:proofErr w:type="gramEnd"/>
                  <w:r w:rsidRPr="00C33A8B">
                    <w:rPr>
                      <w:rFonts w:asciiTheme="minorHAnsi" w:hAnsiTheme="minorHAnsi" w:cstheme="minorHAnsi"/>
                      <w:color w:val="17365D" w:themeColor="text2" w:themeShade="BF"/>
                      <w:sz w:val="24"/>
                      <w:szCs w:val="24"/>
                    </w:rPr>
                    <w:t xml:space="preserve"> repertoire_telephonique;</w:t>
                  </w:r>
                </w:p>
                <w:p w:rsidR="00073C12" w:rsidRPr="00C33A8B" w:rsidRDefault="00073C12" w:rsidP="00C33A8B">
                  <w:pPr>
                    <w:spacing w:after="0"/>
                    <w:jc w:val="both"/>
                    <w:rPr>
                      <w:rFonts w:asciiTheme="minorHAnsi" w:hAnsiTheme="minorHAnsi" w:cstheme="minorHAnsi"/>
                      <w:color w:val="17365D" w:themeColor="text2" w:themeShade="BF"/>
                      <w:sz w:val="24"/>
                      <w:szCs w:val="24"/>
                    </w:rPr>
                  </w:pPr>
                  <w:r>
                    <w:rPr>
                      <w:rFonts w:asciiTheme="minorHAnsi" w:hAnsiTheme="minorHAnsi" w:cstheme="minorHAnsi"/>
                      <w:color w:val="17365D" w:themeColor="text2" w:themeShade="BF"/>
                      <w:sz w:val="24"/>
                      <w:szCs w:val="24"/>
                    </w:rPr>
                    <w:t xml:space="preserve">                    </w:t>
                  </w:r>
                  <w:proofErr w:type="gramStart"/>
                  <w:r w:rsidRPr="00C33A8B">
                    <w:rPr>
                      <w:rFonts w:asciiTheme="minorHAnsi" w:hAnsiTheme="minorHAnsi" w:cstheme="minorHAnsi"/>
                      <w:color w:val="17365D" w:themeColor="text2" w:themeShade="BF"/>
                      <w:sz w:val="24"/>
                      <w:szCs w:val="24"/>
                    </w:rPr>
                    <w:t>import</w:t>
                  </w:r>
                  <w:proofErr w:type="gramEnd"/>
                  <w:r w:rsidRPr="00C33A8B">
                    <w:rPr>
                      <w:rFonts w:asciiTheme="minorHAnsi" w:hAnsiTheme="minorHAnsi" w:cstheme="minorHAnsi"/>
                      <w:color w:val="17365D" w:themeColor="text2" w:themeShade="BF"/>
                      <w:sz w:val="24"/>
                      <w:szCs w:val="24"/>
                    </w:rPr>
                    <w:t xml:space="preserve"> java.sql.ResultSet;</w:t>
                  </w:r>
                </w:p>
                <w:p w:rsidR="00073C12" w:rsidRPr="00C33A8B" w:rsidRDefault="00073C12" w:rsidP="00C33A8B">
                  <w:pPr>
                    <w:pStyle w:val="ListParagraph"/>
                    <w:spacing w:after="0"/>
                    <w:ind w:left="1080"/>
                    <w:jc w:val="both"/>
                    <w:rPr>
                      <w:rFonts w:asciiTheme="minorHAnsi" w:hAnsiTheme="minorHAnsi" w:cstheme="minorHAnsi"/>
                      <w:color w:val="17365D" w:themeColor="text2" w:themeShade="BF"/>
                      <w:sz w:val="24"/>
                      <w:szCs w:val="24"/>
                    </w:rPr>
                  </w:pPr>
                  <w:proofErr w:type="gramStart"/>
                  <w:r w:rsidRPr="00C33A8B">
                    <w:rPr>
                      <w:rFonts w:asciiTheme="minorHAnsi" w:hAnsiTheme="minorHAnsi" w:cstheme="minorHAnsi"/>
                      <w:color w:val="17365D" w:themeColor="text2" w:themeShade="BF"/>
                      <w:sz w:val="24"/>
                      <w:szCs w:val="24"/>
                    </w:rPr>
                    <w:t>import</w:t>
                  </w:r>
                  <w:proofErr w:type="gramEnd"/>
                  <w:r w:rsidRPr="00C33A8B">
                    <w:rPr>
                      <w:rFonts w:asciiTheme="minorHAnsi" w:hAnsiTheme="minorHAnsi" w:cstheme="minorHAnsi"/>
                      <w:color w:val="17365D" w:themeColor="text2" w:themeShade="BF"/>
                      <w:sz w:val="24"/>
                      <w:szCs w:val="24"/>
                    </w:rPr>
                    <w:t xml:space="preserve"> java.sql.SQLException;</w:t>
                  </w:r>
                </w:p>
                <w:p w:rsidR="00073C12" w:rsidRPr="00C33A8B" w:rsidRDefault="00073C12" w:rsidP="00C33A8B">
                  <w:pPr>
                    <w:pStyle w:val="ListParagraph"/>
                    <w:spacing w:after="0"/>
                    <w:ind w:left="1080"/>
                    <w:jc w:val="both"/>
                    <w:rPr>
                      <w:rFonts w:asciiTheme="minorHAnsi" w:hAnsiTheme="minorHAnsi" w:cstheme="minorHAnsi"/>
                      <w:color w:val="17365D" w:themeColor="text2" w:themeShade="BF"/>
                      <w:sz w:val="24"/>
                      <w:szCs w:val="24"/>
                    </w:rPr>
                  </w:pPr>
                  <w:proofErr w:type="gramStart"/>
                  <w:r>
                    <w:rPr>
                      <w:rFonts w:asciiTheme="minorHAnsi" w:hAnsiTheme="minorHAnsi" w:cstheme="minorHAnsi"/>
                      <w:color w:val="17365D" w:themeColor="text2" w:themeShade="BF"/>
                      <w:sz w:val="24"/>
                      <w:szCs w:val="24"/>
                    </w:rPr>
                    <w:t>i</w:t>
                  </w:r>
                  <w:r w:rsidRPr="00C33A8B">
                    <w:rPr>
                      <w:rFonts w:asciiTheme="minorHAnsi" w:hAnsiTheme="minorHAnsi" w:cstheme="minorHAnsi"/>
                      <w:color w:val="17365D" w:themeColor="text2" w:themeShade="BF"/>
                      <w:sz w:val="24"/>
                      <w:szCs w:val="24"/>
                    </w:rPr>
                    <w:t>mport</w:t>
                  </w:r>
                  <w:proofErr w:type="gramEnd"/>
                  <w:r w:rsidRPr="00C33A8B">
                    <w:rPr>
                      <w:rFonts w:asciiTheme="minorHAnsi" w:hAnsiTheme="minorHAnsi" w:cstheme="minorHAnsi"/>
                      <w:color w:val="17365D" w:themeColor="text2" w:themeShade="BF"/>
                      <w:sz w:val="24"/>
                      <w:szCs w:val="24"/>
                    </w:rPr>
                    <w:t xml:space="preserve"> java.util.Date;</w:t>
                  </w:r>
                </w:p>
                <w:p w:rsidR="00073C12" w:rsidRPr="00C33A8B" w:rsidRDefault="00073C12" w:rsidP="00C33A8B">
                  <w:pPr>
                    <w:pStyle w:val="ListParagraph"/>
                    <w:spacing w:after="0"/>
                    <w:ind w:left="1080"/>
                    <w:jc w:val="both"/>
                    <w:rPr>
                      <w:rFonts w:asciiTheme="minorHAnsi" w:hAnsiTheme="minorHAnsi" w:cstheme="minorHAnsi"/>
                      <w:color w:val="17365D" w:themeColor="text2" w:themeShade="BF"/>
                      <w:sz w:val="24"/>
                      <w:szCs w:val="24"/>
                    </w:rPr>
                  </w:pPr>
                </w:p>
                <w:p w:rsidR="00073C12" w:rsidRDefault="00073C12" w:rsidP="00C33A8B">
                  <w:pPr>
                    <w:spacing w:after="0"/>
                    <w:jc w:val="both"/>
                    <w:rPr>
                      <w:rFonts w:asciiTheme="minorHAnsi" w:hAnsiTheme="minorHAnsi" w:cstheme="minorHAnsi"/>
                      <w:color w:val="17365D" w:themeColor="text2" w:themeShade="BF"/>
                      <w:sz w:val="24"/>
                      <w:szCs w:val="24"/>
                      <w:lang w:val="en-US"/>
                    </w:rPr>
                  </w:pPr>
                  <w:proofErr w:type="gramStart"/>
                  <w:r w:rsidRPr="00C33A8B">
                    <w:rPr>
                      <w:rFonts w:asciiTheme="minorHAnsi" w:hAnsiTheme="minorHAnsi" w:cstheme="minorHAnsi"/>
                      <w:color w:val="17365D" w:themeColor="text2" w:themeShade="BF"/>
                      <w:sz w:val="24"/>
                      <w:szCs w:val="24"/>
                      <w:lang w:val="en-US"/>
                    </w:rPr>
                    <w:t>public</w:t>
                  </w:r>
                  <w:proofErr w:type="gramEnd"/>
                  <w:r w:rsidRPr="00C33A8B">
                    <w:rPr>
                      <w:rFonts w:asciiTheme="minorHAnsi" w:hAnsiTheme="minorHAnsi" w:cstheme="minorHAnsi"/>
                      <w:color w:val="17365D" w:themeColor="text2" w:themeShade="BF"/>
                      <w:sz w:val="24"/>
                      <w:szCs w:val="24"/>
                      <w:lang w:val="en-US"/>
                    </w:rPr>
                    <w:t xml:space="preserve"> class Refresh {</w:t>
                  </w:r>
                </w:p>
                <w:p w:rsidR="00073C12" w:rsidRPr="00C33A8B" w:rsidRDefault="00073C12" w:rsidP="00C33A8B">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proofErr w:type="gramStart"/>
                  <w:r w:rsidRPr="00C33A8B">
                    <w:rPr>
                      <w:rFonts w:asciiTheme="minorHAnsi" w:hAnsiTheme="minorHAnsi" w:cstheme="minorHAnsi"/>
                      <w:color w:val="17365D" w:themeColor="text2" w:themeShade="BF"/>
                      <w:sz w:val="24"/>
                      <w:szCs w:val="24"/>
                      <w:lang w:val="en-US"/>
                    </w:rPr>
                    <w:t>private</w:t>
                  </w:r>
                  <w:proofErr w:type="gramEnd"/>
                  <w:r w:rsidRPr="00C33A8B">
                    <w:rPr>
                      <w:rFonts w:asciiTheme="minorHAnsi" w:hAnsiTheme="minorHAnsi" w:cstheme="minorHAnsi"/>
                      <w:color w:val="17365D" w:themeColor="text2" w:themeShade="BF"/>
                      <w:sz w:val="24"/>
                      <w:szCs w:val="24"/>
                      <w:lang w:val="en-US"/>
                    </w:rPr>
                    <w:t xml:space="preserve"> MySQLCli M;</w:t>
                  </w:r>
                </w:p>
                <w:p w:rsidR="00073C12" w:rsidRPr="00C33A8B" w:rsidRDefault="00073C12" w:rsidP="00C33A8B">
                  <w:pPr>
                    <w:pStyle w:val="ListParagraph"/>
                    <w:spacing w:after="0"/>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073C12" w:rsidRPr="00C33A8B" w:rsidRDefault="00073C12" w:rsidP="00C33A8B">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w:t>
                  </w:r>
                  <w:proofErr w:type="gramStart"/>
                  <w:r w:rsidRPr="00C33A8B">
                    <w:rPr>
                      <w:rFonts w:asciiTheme="minorHAnsi" w:hAnsiTheme="minorHAnsi" w:cstheme="minorHAnsi"/>
                      <w:color w:val="17365D" w:themeColor="text2" w:themeShade="BF"/>
                      <w:sz w:val="24"/>
                      <w:szCs w:val="24"/>
                      <w:lang w:val="en-US"/>
                    </w:rPr>
                    <w:t>public</w:t>
                  </w:r>
                  <w:proofErr w:type="gramEnd"/>
                  <w:r w:rsidRPr="00C33A8B">
                    <w:rPr>
                      <w:rFonts w:asciiTheme="minorHAnsi" w:hAnsiTheme="minorHAnsi" w:cstheme="minorHAnsi"/>
                      <w:color w:val="17365D" w:themeColor="text2" w:themeShade="BF"/>
                      <w:sz w:val="24"/>
                      <w:szCs w:val="24"/>
                      <w:lang w:val="en-US"/>
                    </w:rPr>
                    <w:t xml:space="preserve"> Refresh</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(MySQLCli m)</w:t>
                  </w:r>
                </w:p>
                <w:p w:rsidR="00073C12" w:rsidRPr="00C33A8B" w:rsidRDefault="00073C12" w:rsidP="00C33A8B">
                  <w:pPr>
                    <w:pStyle w:val="ListParagraph"/>
                    <w:spacing w:after="0"/>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w:t>
                  </w:r>
                </w:p>
                <w:p w:rsidR="00073C12" w:rsidRPr="00C33A8B" w:rsidRDefault="00073C12" w:rsidP="00C33A8B">
                  <w:pPr>
                    <w:pStyle w:val="ListParagraph"/>
                    <w:spacing w:after="0"/>
                    <w:ind w:left="108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proofErr w:type="gramStart"/>
                  <w:r>
                    <w:rPr>
                      <w:rFonts w:asciiTheme="minorHAnsi" w:hAnsiTheme="minorHAnsi" w:cstheme="minorHAnsi"/>
                      <w:color w:val="17365D" w:themeColor="text2" w:themeShade="BF"/>
                      <w:sz w:val="24"/>
                      <w:szCs w:val="24"/>
                      <w:lang w:val="en-US"/>
                    </w:rPr>
                    <w:t>this.</w:t>
                  </w:r>
                  <w:r w:rsidRPr="00C33A8B">
                    <w:rPr>
                      <w:rFonts w:asciiTheme="minorHAnsi" w:hAnsiTheme="minorHAnsi" w:cstheme="minorHAnsi"/>
                      <w:color w:val="17365D" w:themeColor="text2" w:themeShade="BF"/>
                      <w:sz w:val="24"/>
                      <w:szCs w:val="24"/>
                      <w:lang w:val="en-US"/>
                    </w:rPr>
                    <w:t>M</w:t>
                  </w:r>
                  <w:proofErr w:type="gramEnd"/>
                  <w:r w:rsidRPr="00C33A8B">
                    <w:rPr>
                      <w:rFonts w:asciiTheme="minorHAnsi" w:hAnsiTheme="minorHAnsi" w:cstheme="minorHAnsi"/>
                      <w:color w:val="17365D" w:themeColor="text2" w:themeShade="BF"/>
                      <w:sz w:val="24"/>
                      <w:szCs w:val="24"/>
                      <w:lang w:val="en-US"/>
                    </w:rPr>
                    <w:t>=m;</w:t>
                  </w:r>
                </w:p>
                <w:p w:rsidR="00073C12" w:rsidRDefault="00073C12" w:rsidP="00C33A8B">
                  <w:pPr>
                    <w:pStyle w:val="ListParagraph"/>
                    <w:spacing w:after="0"/>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w:t>
                  </w:r>
                </w:p>
                <w:p w:rsidR="00073C12" w:rsidRPr="00C33A8B" w:rsidRDefault="00073C12" w:rsidP="00C33A8B">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w:t>
                  </w:r>
                  <w:proofErr w:type="gramStart"/>
                  <w:r w:rsidRPr="00C33A8B">
                    <w:rPr>
                      <w:rFonts w:asciiTheme="minorHAnsi" w:hAnsiTheme="minorHAnsi" w:cstheme="minorHAnsi"/>
                      <w:color w:val="17365D" w:themeColor="text2" w:themeShade="BF"/>
                      <w:sz w:val="24"/>
                      <w:szCs w:val="24"/>
                      <w:lang w:val="en-US"/>
                    </w:rPr>
                    <w:t>public</w:t>
                  </w:r>
                  <w:proofErr w:type="gramEnd"/>
                  <w:r w:rsidRPr="00C33A8B">
                    <w:rPr>
                      <w:rFonts w:asciiTheme="minorHAnsi" w:hAnsiTheme="minorHAnsi" w:cstheme="minorHAnsi"/>
                      <w:color w:val="17365D" w:themeColor="text2" w:themeShade="BF"/>
                      <w:sz w:val="24"/>
                      <w:szCs w:val="24"/>
                      <w:lang w:val="en-US"/>
                    </w:rPr>
                    <w:t xml:space="preserve"> int CheckAdd() throws SQLException</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w:t>
                  </w:r>
                  <w:proofErr w:type="gramStart"/>
                  <w:r w:rsidRPr="00C33A8B">
                    <w:rPr>
                      <w:rFonts w:asciiTheme="minorHAnsi" w:hAnsiTheme="minorHAnsi" w:cstheme="minorHAnsi"/>
                      <w:color w:val="17365D" w:themeColor="text2" w:themeShade="BF"/>
                      <w:sz w:val="24"/>
                      <w:szCs w:val="24"/>
                      <w:lang w:val="en-US"/>
                    </w:rPr>
                    <w:t>int</w:t>
                  </w:r>
                  <w:proofErr w:type="gramEnd"/>
                  <w:r w:rsidRPr="00C33A8B">
                    <w:rPr>
                      <w:rFonts w:asciiTheme="minorHAnsi" w:hAnsiTheme="minorHAnsi" w:cstheme="minorHAnsi"/>
                      <w:color w:val="17365D" w:themeColor="text2" w:themeShade="BF"/>
                      <w:sz w:val="24"/>
                      <w:szCs w:val="24"/>
                      <w:lang w:val="en-US"/>
                    </w:rPr>
                    <w:t xml:space="preserve"> NbreAjout=0;</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 xml:space="preserve"> ResultSet R=</w:t>
                  </w:r>
                  <w:proofErr w:type="gramStart"/>
                  <w:r w:rsidRPr="00C33A8B">
                    <w:rPr>
                      <w:rFonts w:asciiTheme="minorHAnsi" w:hAnsiTheme="minorHAnsi" w:cstheme="minorHAnsi"/>
                      <w:color w:val="17365D" w:themeColor="text2" w:themeShade="BF"/>
                      <w:sz w:val="24"/>
                      <w:szCs w:val="24"/>
                      <w:lang w:val="en-US"/>
                    </w:rPr>
                    <w:t>M.exec(</w:t>
                  </w:r>
                  <w:proofErr w:type="gramEnd"/>
                  <w:r w:rsidRPr="00C33A8B">
                    <w:rPr>
                      <w:rFonts w:asciiTheme="minorHAnsi" w:hAnsiTheme="minorHAnsi" w:cstheme="minorHAnsi"/>
                      <w:color w:val="17365D" w:themeColor="text2" w:themeShade="BF"/>
                      <w:sz w:val="24"/>
                      <w:szCs w:val="24"/>
                      <w:lang w:val="en-US"/>
                    </w:rPr>
                    <w:t>"SELECT value FROM variable WHERE ID=1");</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roofErr w:type="gramStart"/>
                  <w:r w:rsidRPr="00C33A8B">
                    <w:rPr>
                      <w:rFonts w:asciiTheme="minorHAnsi" w:hAnsiTheme="minorHAnsi" w:cstheme="minorHAnsi"/>
                      <w:color w:val="17365D" w:themeColor="text2" w:themeShade="BF"/>
                      <w:sz w:val="24"/>
                      <w:szCs w:val="24"/>
                      <w:lang w:val="en-US"/>
                    </w:rPr>
                    <w:t>if</w:t>
                  </w:r>
                  <w:proofErr w:type="gramEnd"/>
                  <w:r w:rsidRPr="00C33A8B">
                    <w:rPr>
                      <w:rFonts w:asciiTheme="minorHAnsi" w:hAnsiTheme="minorHAnsi" w:cstheme="minorHAnsi"/>
                      <w:color w:val="17365D" w:themeColor="text2" w:themeShade="BF"/>
                      <w:sz w:val="24"/>
                      <w:szCs w:val="24"/>
                      <w:lang w:val="en-US"/>
                    </w:rPr>
                    <w:t>(R!=null &amp;&amp; R.absolute(1))</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roofErr w:type="gramStart"/>
                  <w:r w:rsidRPr="00C33A8B">
                    <w:rPr>
                      <w:rFonts w:asciiTheme="minorHAnsi" w:hAnsiTheme="minorHAnsi" w:cstheme="minorHAnsi"/>
                      <w:color w:val="17365D" w:themeColor="text2" w:themeShade="BF"/>
                      <w:sz w:val="24"/>
                      <w:szCs w:val="24"/>
                      <w:lang w:val="en-US"/>
                    </w:rPr>
                    <w:t xml:space="preserve">{ </w:t>
                  </w:r>
                  <w:proofErr w:type="gramEnd"/>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roofErr w:type="gramStart"/>
                  <w:r w:rsidRPr="00C33A8B">
                    <w:rPr>
                      <w:rFonts w:asciiTheme="minorHAnsi" w:hAnsiTheme="minorHAnsi" w:cstheme="minorHAnsi"/>
                      <w:color w:val="17365D" w:themeColor="text2" w:themeShade="BF"/>
                      <w:sz w:val="24"/>
                      <w:szCs w:val="24"/>
                      <w:lang w:val="en-US"/>
                    </w:rPr>
                    <w:t>int</w:t>
                  </w:r>
                  <w:proofErr w:type="gramEnd"/>
                  <w:r w:rsidRPr="00C33A8B">
                    <w:rPr>
                      <w:rFonts w:asciiTheme="minorHAnsi" w:hAnsiTheme="minorHAnsi" w:cstheme="minorHAnsi"/>
                      <w:color w:val="17365D" w:themeColor="text2" w:themeShade="BF"/>
                      <w:sz w:val="24"/>
                      <w:szCs w:val="24"/>
                      <w:lang w:val="en-US"/>
                    </w:rPr>
                    <w:t xml:space="preserve"> x=R.getInt("Value");</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ResultSet RS=</w:t>
                  </w:r>
                  <w:proofErr w:type="gramStart"/>
                  <w:r w:rsidRPr="00C33A8B">
                    <w:rPr>
                      <w:rFonts w:asciiTheme="minorHAnsi" w:hAnsiTheme="minorHAnsi" w:cstheme="minorHAnsi"/>
                      <w:color w:val="17365D" w:themeColor="text2" w:themeShade="BF"/>
                      <w:sz w:val="24"/>
                      <w:szCs w:val="24"/>
                      <w:lang w:val="en-US"/>
                    </w:rPr>
                    <w:t>M.exec(</w:t>
                  </w:r>
                  <w:proofErr w:type="gramEnd"/>
                  <w:r w:rsidRPr="00C33A8B">
                    <w:rPr>
                      <w:rFonts w:asciiTheme="minorHAnsi" w:hAnsiTheme="minorHAnsi" w:cstheme="minorHAnsi"/>
                      <w:color w:val="17365D" w:themeColor="text2" w:themeShade="BF"/>
                      <w:sz w:val="24"/>
                      <w:szCs w:val="24"/>
                      <w:lang w:val="en-US"/>
                    </w:rPr>
                    <w:t>"SELECT COUNT(*)FROM message");</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If</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(RS</w:t>
                  </w:r>
                  <w:proofErr w:type="gramStart"/>
                  <w:r w:rsidRPr="00C33A8B">
                    <w:rPr>
                      <w:rFonts w:asciiTheme="minorHAnsi" w:hAnsiTheme="minorHAnsi" w:cstheme="minorHAnsi"/>
                      <w:color w:val="17365D" w:themeColor="text2" w:themeShade="BF"/>
                      <w:sz w:val="24"/>
                      <w:szCs w:val="24"/>
                      <w:lang w:val="en-US"/>
                    </w:rPr>
                    <w:t>!=</w:t>
                  </w:r>
                  <w:proofErr w:type="gramEnd"/>
                  <w:r w:rsidRPr="00C33A8B">
                    <w:rPr>
                      <w:rFonts w:asciiTheme="minorHAnsi" w:hAnsiTheme="minorHAnsi" w:cstheme="minorHAnsi"/>
                      <w:color w:val="17365D" w:themeColor="text2" w:themeShade="BF"/>
                      <w:sz w:val="24"/>
                      <w:szCs w:val="24"/>
                      <w:lang w:val="en-US"/>
                    </w:rPr>
                    <w:t>null &amp;&amp; RS.absolute(1))</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roofErr w:type="gramStart"/>
                  <w:r w:rsidRPr="00C33A8B">
                    <w:rPr>
                      <w:rFonts w:asciiTheme="minorHAnsi" w:hAnsiTheme="minorHAnsi" w:cstheme="minorHAnsi"/>
                      <w:color w:val="17365D" w:themeColor="text2" w:themeShade="BF"/>
                      <w:sz w:val="24"/>
                      <w:szCs w:val="24"/>
                      <w:lang w:val="en-US"/>
                    </w:rPr>
                    <w:t>int</w:t>
                  </w:r>
                  <w:proofErr w:type="gramEnd"/>
                  <w:r w:rsidRPr="00C33A8B">
                    <w:rPr>
                      <w:rFonts w:asciiTheme="minorHAnsi" w:hAnsiTheme="minorHAnsi" w:cstheme="minorHAnsi"/>
                      <w:color w:val="17365D" w:themeColor="text2" w:themeShade="BF"/>
                      <w:sz w:val="24"/>
                      <w:szCs w:val="24"/>
                      <w:lang w:val="en-US"/>
                    </w:rPr>
                    <w:t xml:space="preserve"> y=RS.getInt("COUNT(*)");</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roofErr w:type="gramStart"/>
                  <w:r w:rsidRPr="00C33A8B">
                    <w:rPr>
                      <w:rFonts w:asciiTheme="minorHAnsi" w:hAnsiTheme="minorHAnsi" w:cstheme="minorHAnsi"/>
                      <w:color w:val="17365D" w:themeColor="text2" w:themeShade="BF"/>
                      <w:sz w:val="24"/>
                      <w:szCs w:val="24"/>
                      <w:lang w:val="en-US"/>
                    </w:rPr>
                    <w:t>if</w:t>
                  </w:r>
                  <w:proofErr w:type="gramEnd"/>
                  <w:r w:rsidRPr="00C33A8B">
                    <w:rPr>
                      <w:rFonts w:asciiTheme="minorHAnsi" w:hAnsiTheme="minorHAnsi" w:cstheme="minorHAnsi"/>
                      <w:color w:val="17365D" w:themeColor="text2" w:themeShade="BF"/>
                      <w:sz w:val="24"/>
                      <w:szCs w:val="24"/>
                      <w:lang w:val="en-US"/>
                    </w:rPr>
                    <w:t>(x&lt;y)</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NbreAjout=y-x;</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r>
                    <w:rPr>
                      <w:rFonts w:asciiTheme="minorHAnsi" w:hAnsiTheme="minorHAnsi" w:cstheme="minorHAnsi"/>
                      <w:color w:val="17365D" w:themeColor="text2" w:themeShade="BF"/>
                      <w:sz w:val="24"/>
                      <w:szCs w:val="24"/>
                      <w:lang w:val="en-US"/>
                    </w:rPr>
                    <w:t xml:space="preserve">    </w:t>
                  </w:r>
                  <w:r w:rsidRPr="00C33A8B">
                    <w:rPr>
                      <w:rFonts w:asciiTheme="minorHAnsi" w:hAnsiTheme="minorHAnsi" w:cstheme="minorHAnsi"/>
                      <w:color w:val="17365D" w:themeColor="text2" w:themeShade="BF"/>
                      <w:sz w:val="24"/>
                      <w:szCs w:val="24"/>
                      <w:lang w:val="en-US"/>
                    </w:rPr>
                    <w:t>}</w:t>
                  </w:r>
                </w:p>
                <w:p w:rsidR="00073C12" w:rsidRPr="00C33A8B" w:rsidRDefault="00073C12" w:rsidP="00C33A8B">
                  <w:pPr>
                    <w:pStyle w:val="ListParagraph"/>
                    <w:ind w:left="1080"/>
                    <w:jc w:val="both"/>
                    <w:rPr>
                      <w:rFonts w:asciiTheme="minorHAnsi" w:hAnsiTheme="minorHAnsi" w:cstheme="minorHAnsi"/>
                      <w:color w:val="17365D" w:themeColor="text2" w:themeShade="BF"/>
                      <w:sz w:val="24"/>
                      <w:szCs w:val="24"/>
                      <w:lang w:val="en-US"/>
                    </w:rPr>
                  </w:pPr>
                  <w:r w:rsidRPr="00C33A8B">
                    <w:rPr>
                      <w:rFonts w:asciiTheme="minorHAnsi" w:hAnsiTheme="minorHAnsi" w:cstheme="minorHAnsi"/>
                      <w:color w:val="17365D" w:themeColor="text2" w:themeShade="BF"/>
                      <w:sz w:val="24"/>
                      <w:szCs w:val="24"/>
                      <w:lang w:val="en-US"/>
                    </w:rPr>
                    <w:t xml:space="preserve">        </w:t>
                  </w:r>
                  <w:proofErr w:type="gramStart"/>
                  <w:r w:rsidRPr="00C33A8B">
                    <w:rPr>
                      <w:rFonts w:asciiTheme="minorHAnsi" w:hAnsiTheme="minorHAnsi" w:cstheme="minorHAnsi"/>
                      <w:color w:val="17365D" w:themeColor="text2" w:themeShade="BF"/>
                      <w:sz w:val="24"/>
                      <w:szCs w:val="24"/>
                      <w:lang w:val="en-US"/>
                    </w:rPr>
                    <w:t>return</w:t>
                  </w:r>
                  <w:proofErr w:type="gramEnd"/>
                  <w:r w:rsidRPr="00C33A8B">
                    <w:rPr>
                      <w:rFonts w:asciiTheme="minorHAnsi" w:hAnsiTheme="minorHAnsi" w:cstheme="minorHAnsi"/>
                      <w:color w:val="17365D" w:themeColor="text2" w:themeShade="BF"/>
                      <w:sz w:val="24"/>
                      <w:szCs w:val="24"/>
                      <w:lang w:val="en-US"/>
                    </w:rPr>
                    <w:t xml:space="preserve"> NbreAjout;</w:t>
                  </w:r>
                </w:p>
                <w:p w:rsidR="00073C12" w:rsidRPr="00E56C8E" w:rsidRDefault="00073C12" w:rsidP="00C33A8B">
                  <w:pPr>
                    <w:pStyle w:val="ListParagraph"/>
                    <w:ind w:left="1080"/>
                    <w:jc w:val="both"/>
                    <w:rPr>
                      <w:rFonts w:asciiTheme="minorHAnsi" w:hAnsiTheme="minorHAnsi" w:cstheme="minorHAnsi"/>
                      <w:sz w:val="18"/>
                      <w:szCs w:val="18"/>
                      <w:lang w:val="en-US"/>
                    </w:rPr>
                  </w:pPr>
                  <w:r w:rsidRPr="00C33A8B">
                    <w:rPr>
                      <w:rFonts w:asciiTheme="minorHAnsi" w:hAnsiTheme="minorHAnsi" w:cstheme="minorHAnsi"/>
                      <w:color w:val="17365D" w:themeColor="text2" w:themeShade="BF"/>
                      <w:sz w:val="24"/>
                      <w:szCs w:val="24"/>
                      <w:lang w:val="en-US"/>
                    </w:rPr>
                    <w:t xml:space="preserve">       }</w:t>
                  </w:r>
                </w:p>
                <w:p w:rsidR="00073C12" w:rsidRDefault="00073C12" w:rsidP="008D6183">
                  <w:pPr>
                    <w:jc w:val="center"/>
                  </w:pPr>
                </w:p>
              </w:txbxContent>
            </v:textbox>
          </v:rect>
        </w:pict>
      </w:r>
    </w:p>
    <w:p w:rsidR="008D6183" w:rsidRDefault="008D6183" w:rsidP="008D6183">
      <w:pPr>
        <w:pStyle w:val="ListParagraph"/>
        <w:ind w:left="1080"/>
        <w:jc w:val="both"/>
        <w:rPr>
          <w:rFonts w:asciiTheme="minorHAnsi" w:hAnsiTheme="minorHAnsi" w:cstheme="minorHAnsi"/>
          <w:sz w:val="18"/>
          <w:szCs w:val="18"/>
        </w:rPr>
      </w:pPr>
    </w:p>
    <w:p w:rsidR="008D6183" w:rsidRDefault="008D6183" w:rsidP="008D6183">
      <w:pPr>
        <w:pStyle w:val="ListParagraph"/>
        <w:ind w:left="1080"/>
        <w:jc w:val="both"/>
        <w:rPr>
          <w:rFonts w:asciiTheme="minorHAnsi" w:hAnsiTheme="minorHAnsi" w:cstheme="minorHAnsi"/>
          <w:sz w:val="18"/>
          <w:szCs w:val="18"/>
        </w:rPr>
      </w:pPr>
    </w:p>
    <w:p w:rsidR="008D6183" w:rsidRDefault="008D6183"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073C12" w:rsidP="008D6183">
      <w:pPr>
        <w:pStyle w:val="ListParagraph"/>
        <w:ind w:left="1080"/>
        <w:jc w:val="both"/>
        <w:rPr>
          <w:rFonts w:asciiTheme="minorHAnsi" w:hAnsiTheme="minorHAnsi" w:cstheme="minorHAnsi"/>
          <w:sz w:val="18"/>
          <w:szCs w:val="18"/>
        </w:rPr>
      </w:pPr>
      <w:r w:rsidRPr="0073486C">
        <w:rPr>
          <w:rFonts w:asciiTheme="minorHAnsi" w:hAnsiTheme="minorHAnsi" w:cstheme="minorHAnsi"/>
          <w:noProof/>
          <w:sz w:val="18"/>
          <w:szCs w:val="18"/>
          <w:lang w:eastAsia="fr-FR"/>
        </w:rPr>
        <w:pict>
          <v:rect id="Rectangle 7" o:spid="_x0000_s1053" style="position:absolute;left:0;text-align:left;margin-left:9pt;margin-top:-18pt;width:441.15pt;height:6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" fillcolor="white [3201]" strokecolor="#4bacc6 [3208]" strokeweight="2pt">
            <v:textbox>
              <w:txbxContent>
                <w:p w:rsidR="00073C12" w:rsidRPr="002A69B2" w:rsidRDefault="00073C12" w:rsidP="00F353B7">
                  <w:pPr>
                    <w:spacing w:after="0"/>
                    <w:jc w:val="both"/>
                    <w:rPr>
                      <w:rFonts w:asciiTheme="minorHAnsi" w:hAnsiTheme="minorHAnsi" w:cstheme="minorHAnsi"/>
                      <w:color w:val="17365D" w:themeColor="text2" w:themeShade="BF"/>
                      <w:sz w:val="24"/>
                      <w:szCs w:val="24"/>
                      <w:lang w:val="en-US"/>
                    </w:rPr>
                  </w:pPr>
                  <w:proofErr w:type="gramStart"/>
                  <w:r w:rsidRPr="002A69B2">
                    <w:rPr>
                      <w:rFonts w:asciiTheme="minorHAnsi" w:hAnsiTheme="minorHAnsi" w:cstheme="minorHAnsi"/>
                      <w:color w:val="17365D" w:themeColor="text2" w:themeShade="BF"/>
                      <w:sz w:val="24"/>
                      <w:szCs w:val="24"/>
                      <w:lang w:val="en-US"/>
                    </w:rPr>
                    <w:t>public</w:t>
                  </w:r>
                  <w:proofErr w:type="gramEnd"/>
                  <w:r w:rsidRPr="002A69B2">
                    <w:rPr>
                      <w:rFonts w:asciiTheme="minorHAnsi" w:hAnsiTheme="minorHAnsi" w:cstheme="minorHAnsi"/>
                      <w:color w:val="17365D" w:themeColor="text2" w:themeShade="BF"/>
                      <w:sz w:val="24"/>
                      <w:szCs w:val="24"/>
                      <w:lang w:val="en-US"/>
                    </w:rPr>
                    <w:t xml:space="preserve"> void treatment () throws SQLException</w:t>
                  </w:r>
                </w:p>
                <w:p w:rsidR="00073C12" w:rsidRPr="002A69B2" w:rsidRDefault="00073C12"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ResultSet R=</w:t>
                  </w:r>
                  <w:proofErr w:type="gramStart"/>
                  <w:r w:rsidRPr="002A69B2">
                    <w:rPr>
                      <w:rFonts w:asciiTheme="minorHAnsi" w:hAnsiTheme="minorHAnsi" w:cstheme="minorHAnsi"/>
                      <w:color w:val="17365D" w:themeColor="text2" w:themeShade="BF"/>
                      <w:sz w:val="24"/>
                      <w:szCs w:val="24"/>
                      <w:lang w:val="en-US"/>
                    </w:rPr>
                    <w:t>M.exec(</w:t>
                  </w:r>
                  <w:proofErr w:type="gramEnd"/>
                  <w:r w:rsidRPr="002A69B2">
                    <w:rPr>
                      <w:rFonts w:asciiTheme="minorHAnsi" w:hAnsiTheme="minorHAnsi" w:cstheme="minorHAnsi"/>
                      <w:color w:val="17365D" w:themeColor="text2" w:themeShade="BF"/>
                      <w:sz w:val="24"/>
                      <w:szCs w:val="24"/>
                      <w:lang w:val="en-US"/>
                    </w:rPr>
                    <w:t>"SELECT value FROM variable WHERE ID=1");</w:t>
                  </w:r>
                </w:p>
                <w:p w:rsidR="00073C12" w:rsidRPr="002A69B2" w:rsidRDefault="00073C12"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if</w:t>
                  </w:r>
                  <w:proofErr w:type="gramEnd"/>
                  <w:r w:rsidRPr="002A69B2">
                    <w:rPr>
                      <w:rFonts w:asciiTheme="minorHAnsi" w:hAnsiTheme="minorHAnsi" w:cstheme="minorHAnsi"/>
                      <w:color w:val="17365D" w:themeColor="text2" w:themeShade="BF"/>
                      <w:sz w:val="24"/>
                      <w:szCs w:val="24"/>
                      <w:lang w:val="en-US"/>
                    </w:rPr>
                    <w:t>(R!=null &amp;&amp; R.absolute(1))</w:t>
                  </w:r>
                </w:p>
                <w:p w:rsidR="00073C12" w:rsidRPr="002A69B2" w:rsidRDefault="00073C12"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int</w:t>
                  </w:r>
                  <w:proofErr w:type="gramEnd"/>
                  <w:r w:rsidRPr="002A69B2">
                    <w:rPr>
                      <w:rFonts w:asciiTheme="minorHAnsi" w:hAnsiTheme="minorHAnsi" w:cstheme="minorHAnsi"/>
                      <w:color w:val="17365D" w:themeColor="text2" w:themeShade="BF"/>
                      <w:sz w:val="24"/>
                      <w:szCs w:val="24"/>
                      <w:lang w:val="en-US"/>
                    </w:rPr>
                    <w:t xml:space="preserve"> lastposition=R.getInt("Value");</w:t>
                  </w:r>
                </w:p>
                <w:p w:rsidR="00073C12" w:rsidRPr="002A69B2" w:rsidRDefault="00073C12" w:rsidP="00F353B7">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ResultSet Re=</w:t>
                  </w:r>
                  <w:proofErr w:type="gramStart"/>
                  <w:r w:rsidRPr="002A69B2">
                    <w:rPr>
                      <w:rFonts w:asciiTheme="minorHAnsi" w:hAnsiTheme="minorHAnsi" w:cstheme="minorHAnsi"/>
                      <w:color w:val="17365D" w:themeColor="text2" w:themeShade="BF"/>
                      <w:sz w:val="24"/>
                      <w:szCs w:val="24"/>
                      <w:lang w:val="en-US"/>
                    </w:rPr>
                    <w:t>M.exec(</w:t>
                  </w:r>
                  <w:proofErr w:type="gramEnd"/>
                  <w:r w:rsidRPr="002A69B2">
                    <w:rPr>
                      <w:rFonts w:asciiTheme="minorHAnsi" w:hAnsiTheme="minorHAnsi" w:cstheme="minorHAnsi"/>
                      <w:color w:val="17365D" w:themeColor="text2" w:themeShade="BF"/>
                      <w:sz w:val="24"/>
                      <w:szCs w:val="24"/>
                      <w:lang w:val="en-US"/>
                    </w:rPr>
                    <w:t>"SELECT * FROM message");</w:t>
                  </w:r>
                </w:p>
                <w:p w:rsidR="00073C12" w:rsidRPr="002A69B2" w:rsidRDefault="00073C12" w:rsidP="00F353B7">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if</w:t>
                  </w:r>
                  <w:proofErr w:type="gramEnd"/>
                  <w:r w:rsidRPr="002A69B2">
                    <w:rPr>
                      <w:rFonts w:asciiTheme="minorHAnsi" w:hAnsiTheme="minorHAnsi" w:cstheme="minorHAnsi"/>
                      <w:color w:val="17365D" w:themeColor="text2" w:themeShade="BF"/>
                      <w:sz w:val="24"/>
                      <w:szCs w:val="24"/>
                      <w:lang w:val="en-US"/>
                    </w:rPr>
                    <w:t xml:space="preserve"> (Re!=null &amp;&amp; Re.absolute(lastposition))</w:t>
                  </w:r>
                </w:p>
                <w:p w:rsidR="00073C12" w:rsidRPr="002A69B2" w:rsidRDefault="00073C12" w:rsidP="00F353B7">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F353B7">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while</w:t>
                  </w:r>
                  <w:proofErr w:type="gramEnd"/>
                  <w:r w:rsidRPr="002A69B2">
                    <w:rPr>
                      <w:rFonts w:asciiTheme="minorHAnsi" w:hAnsiTheme="minorHAnsi" w:cstheme="minorHAnsi"/>
                      <w:color w:val="17365D" w:themeColor="text2" w:themeShade="BF"/>
                      <w:sz w:val="24"/>
                      <w:szCs w:val="24"/>
                      <w:lang w:val="en-US"/>
                    </w:rPr>
                    <w:t xml:space="preserve"> (Re.next())</w:t>
                  </w:r>
                </w:p>
                <w:p w:rsidR="00073C12" w:rsidRPr="002A69B2" w:rsidRDefault="00073C12" w:rsidP="00F353B7">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textcontent=</w:t>
                  </w:r>
                  <w:proofErr w:type="gramStart"/>
                  <w:r w:rsidRPr="002A69B2">
                    <w:rPr>
                      <w:rFonts w:asciiTheme="minorHAnsi" w:hAnsiTheme="minorHAnsi" w:cstheme="minorHAnsi"/>
                      <w:color w:val="17365D" w:themeColor="text2" w:themeShade="BF"/>
                      <w:sz w:val="24"/>
                      <w:szCs w:val="24"/>
                      <w:lang w:val="en-US"/>
                    </w:rPr>
                    <w:t>Re.getString(</w:t>
                  </w:r>
                  <w:proofErr w:type="gramEnd"/>
                  <w:r w:rsidRPr="002A69B2">
                    <w:rPr>
                      <w:rFonts w:asciiTheme="minorHAnsi" w:hAnsiTheme="minorHAnsi" w:cstheme="minorHAnsi"/>
                      <w:color w:val="17365D" w:themeColor="text2" w:themeShade="BF"/>
                      <w:sz w:val="24"/>
                      <w:szCs w:val="24"/>
                      <w:lang w:val="en-US"/>
                    </w:rPr>
                    <w:t>"textContent");</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String[</w:t>
                  </w:r>
                  <w:proofErr w:type="gramEnd"/>
                  <w:r w:rsidRPr="002A69B2">
                    <w:rPr>
                      <w:rFonts w:asciiTheme="minorHAnsi" w:hAnsiTheme="minorHAnsi" w:cstheme="minorHAnsi"/>
                      <w:color w:val="17365D" w:themeColor="text2" w:themeShade="BF"/>
                      <w:sz w:val="24"/>
                      <w:szCs w:val="24"/>
                      <w:lang w:val="en-US"/>
                    </w:rPr>
                    <w:t>] tabsplitmessage=textcontent.split(" ");</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if</w:t>
                  </w:r>
                  <w:proofErr w:type="gramEnd"/>
                  <w:r w:rsidRPr="002A69B2">
                    <w:rPr>
                      <w:rFonts w:asciiTheme="minorHAnsi" w:hAnsiTheme="minorHAnsi" w:cstheme="minorHAnsi"/>
                      <w:color w:val="17365D" w:themeColor="text2" w:themeShade="BF"/>
                      <w:sz w:val="24"/>
                      <w:szCs w:val="24"/>
                      <w:lang w:val="en-US"/>
                    </w:rPr>
                    <w:t xml:space="preserve"> (tabsplitmessage.length==3)</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boolean</w:t>
                  </w:r>
                  <w:proofErr w:type="gramEnd"/>
                  <w:r w:rsidRPr="002A69B2">
                    <w:rPr>
                      <w:rFonts w:asciiTheme="minorHAnsi" w:hAnsiTheme="minorHAnsi" w:cstheme="minorHAnsi"/>
                      <w:color w:val="17365D" w:themeColor="text2" w:themeShade="BF"/>
                      <w:sz w:val="24"/>
                      <w:szCs w:val="24"/>
                      <w:lang w:val="en-US"/>
                    </w:rPr>
                    <w:t xml:space="preserve"> keyvalid=Checkkey(tabsplitmessage[0]);</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boolean</w:t>
                  </w:r>
                  <w:proofErr w:type="gramEnd"/>
                  <w:r w:rsidRPr="002A69B2">
                    <w:rPr>
                      <w:rFonts w:asciiTheme="minorHAnsi" w:hAnsiTheme="minorHAnsi" w:cstheme="minorHAnsi"/>
                      <w:color w:val="17365D" w:themeColor="text2" w:themeShade="BF"/>
                      <w:sz w:val="24"/>
                      <w:szCs w:val="24"/>
                      <w:lang w:val="en-US"/>
                    </w:rPr>
                    <w:t xml:space="preserve"> IDvalid=CheckID(tabsplitmessage[1]);</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boolean</w:t>
                  </w:r>
                  <w:proofErr w:type="gramEnd"/>
                  <w:r w:rsidRPr="002A69B2">
                    <w:rPr>
                      <w:rFonts w:asciiTheme="minorHAnsi" w:hAnsiTheme="minorHAnsi" w:cstheme="minorHAnsi"/>
                      <w:color w:val="17365D" w:themeColor="text2" w:themeShade="BF"/>
                      <w:sz w:val="24"/>
                      <w:szCs w:val="24"/>
                      <w:lang w:val="en-US"/>
                    </w:rPr>
                    <w:t xml:space="preserve"> numvalid=Checknum(tabsplitmessage[2]);  </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if</w:t>
                  </w:r>
                  <w:proofErr w:type="gramEnd"/>
                  <w:r w:rsidRPr="002A69B2">
                    <w:rPr>
                      <w:rFonts w:asciiTheme="minorHAnsi" w:hAnsiTheme="minorHAnsi" w:cstheme="minorHAnsi"/>
                      <w:color w:val="17365D" w:themeColor="text2" w:themeShade="BF"/>
                      <w:sz w:val="24"/>
                      <w:szCs w:val="24"/>
                      <w:lang w:val="en-US"/>
                    </w:rPr>
                    <w:t>(keyvalid==true &amp;&amp; IDvalid==true &amp;&amp; numvalid==true)</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ID=</w:t>
                  </w:r>
                  <w:proofErr w:type="gramStart"/>
                  <w:r w:rsidRPr="002A69B2">
                    <w:rPr>
                      <w:rFonts w:asciiTheme="minorHAnsi" w:hAnsiTheme="minorHAnsi" w:cstheme="minorHAnsi"/>
                      <w:color w:val="17365D" w:themeColor="text2" w:themeShade="BF"/>
                      <w:sz w:val="24"/>
                      <w:szCs w:val="24"/>
                      <w:lang w:val="en-US"/>
                    </w:rPr>
                    <w:t>tabsplitmessage[</w:t>
                  </w:r>
                  <w:proofErr w:type="gramEnd"/>
                  <w:r w:rsidRPr="002A69B2">
                    <w:rPr>
                      <w:rFonts w:asciiTheme="minorHAnsi" w:hAnsiTheme="minorHAnsi" w:cstheme="minorHAnsi"/>
                      <w:color w:val="17365D" w:themeColor="text2" w:themeShade="BF"/>
                      <w:sz w:val="24"/>
                      <w:szCs w:val="24"/>
                      <w:lang w:val="en-US"/>
                    </w:rPr>
                    <w:t xml:space="preserve">1];                                         </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num=</w:t>
                  </w:r>
                  <w:proofErr w:type="gramStart"/>
                  <w:r w:rsidRPr="002A69B2">
                    <w:rPr>
                      <w:rFonts w:asciiTheme="minorHAnsi" w:hAnsiTheme="minorHAnsi" w:cstheme="minorHAnsi"/>
                      <w:color w:val="17365D" w:themeColor="text2" w:themeShade="BF"/>
                      <w:sz w:val="24"/>
                      <w:szCs w:val="24"/>
                      <w:lang w:val="en-US"/>
                    </w:rPr>
                    <w:t>tabsplitmessage[</w:t>
                  </w:r>
                  <w:proofErr w:type="gramEnd"/>
                  <w:r w:rsidRPr="002A69B2">
                    <w:rPr>
                      <w:rFonts w:asciiTheme="minorHAnsi" w:hAnsiTheme="minorHAnsi" w:cstheme="minorHAnsi"/>
                      <w:color w:val="17365D" w:themeColor="text2" w:themeShade="BF"/>
                      <w:sz w:val="24"/>
                      <w:szCs w:val="24"/>
                      <w:lang w:val="en-US"/>
                    </w:rPr>
                    <w:t>2];</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Date date=</w:t>
                  </w:r>
                  <w:proofErr w:type="gramStart"/>
                  <w:r w:rsidRPr="002A69B2">
                    <w:rPr>
                      <w:rFonts w:asciiTheme="minorHAnsi" w:hAnsiTheme="minorHAnsi" w:cstheme="minorHAnsi"/>
                      <w:color w:val="17365D" w:themeColor="text2" w:themeShade="BF"/>
                      <w:sz w:val="24"/>
                      <w:szCs w:val="24"/>
                      <w:lang w:val="en-US"/>
                    </w:rPr>
                    <w:t>Re.getDate(</w:t>
                  </w:r>
                  <w:proofErr w:type="gramEnd"/>
                  <w:r w:rsidRPr="002A69B2">
                    <w:rPr>
                      <w:rFonts w:asciiTheme="minorHAnsi" w:hAnsiTheme="minorHAnsi" w:cstheme="minorHAnsi"/>
                      <w:color w:val="17365D" w:themeColor="text2" w:themeShade="BF"/>
                      <w:sz w:val="24"/>
                      <w:szCs w:val="24"/>
                      <w:lang w:val="en-US"/>
                    </w:rPr>
                    <w:t>"date");</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ResultSet Res= </w:t>
                  </w:r>
                  <w:proofErr w:type="gramStart"/>
                  <w:r w:rsidRPr="002A69B2">
                    <w:rPr>
                      <w:rFonts w:asciiTheme="minorHAnsi" w:hAnsiTheme="minorHAnsi" w:cstheme="minorHAnsi"/>
                      <w:color w:val="17365D" w:themeColor="text2" w:themeShade="BF"/>
                      <w:sz w:val="24"/>
                      <w:szCs w:val="24"/>
                      <w:lang w:val="en-US"/>
                    </w:rPr>
                    <w:t>M.exec(</w:t>
                  </w:r>
                  <w:proofErr w:type="gramEnd"/>
                  <w:r w:rsidRPr="002A69B2">
                    <w:rPr>
                      <w:rFonts w:asciiTheme="minorHAnsi" w:hAnsiTheme="minorHAnsi" w:cstheme="minorHAnsi"/>
                      <w:color w:val="17365D" w:themeColor="text2" w:themeShade="BF"/>
                      <w:sz w:val="24"/>
                      <w:szCs w:val="24"/>
                      <w:lang w:val="en-US"/>
                    </w:rPr>
                    <w:t>"SELECT IDmember FROM updatetab WHERE IDmember=tabsplitmessage[1]");</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if</w:t>
                  </w:r>
                  <w:proofErr w:type="gramEnd"/>
                  <w:r w:rsidRPr="002A69B2">
                    <w:rPr>
                      <w:rFonts w:asciiTheme="minorHAnsi" w:hAnsiTheme="minorHAnsi" w:cstheme="minorHAnsi"/>
                      <w:color w:val="17365D" w:themeColor="text2" w:themeShade="BF"/>
                      <w:sz w:val="24"/>
                      <w:szCs w:val="24"/>
                      <w:lang w:val="en-US"/>
                    </w:rPr>
                    <w:t>(Res==null)</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int</w:t>
                  </w:r>
                  <w:proofErr w:type="gramEnd"/>
                  <w:r w:rsidRPr="002A69B2">
                    <w:rPr>
                      <w:rFonts w:asciiTheme="minorHAnsi" w:hAnsiTheme="minorHAnsi" w:cstheme="minorHAnsi"/>
                      <w:color w:val="17365D" w:themeColor="text2" w:themeShade="BF"/>
                      <w:sz w:val="24"/>
                      <w:szCs w:val="24"/>
                      <w:lang w:val="en-US"/>
                    </w:rPr>
                    <w:t xml:space="preserve"> countrow = M.exec1("INSERT INTO updatetab (IDmember, NewNumber,Dateupdate) VALUES('" + ID + "','" + num+ "','" + date + "'");</w:t>
                  </w:r>
                </w:p>
                <w:p w:rsidR="00073C12" w:rsidRPr="002A69B2" w:rsidRDefault="00073C12" w:rsidP="008659AD">
                  <w:pPr>
                    <w:pStyle w:val="ListParagraph"/>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lastposition</w:t>
                  </w:r>
                  <w:proofErr w:type="gramEnd"/>
                  <w:r w:rsidRPr="002A69B2">
                    <w:rPr>
                      <w:rFonts w:asciiTheme="minorHAnsi" w:hAnsiTheme="minorHAnsi" w:cstheme="minorHAnsi"/>
                      <w:color w:val="17365D" w:themeColor="text2" w:themeShade="BF"/>
                      <w:sz w:val="24"/>
                      <w:szCs w:val="24"/>
                      <w:lang w:val="en-US"/>
                    </w:rPr>
                    <w:t>++;</w:t>
                  </w:r>
                </w:p>
                <w:p w:rsidR="00073C12" w:rsidRPr="00F353B7" w:rsidRDefault="00073C12" w:rsidP="00F353B7">
                  <w:pPr>
                    <w:pStyle w:val="ListParagraph"/>
                    <w:ind w:left="1080"/>
                    <w:jc w:val="both"/>
                    <w:rPr>
                      <w:rFonts w:asciiTheme="minorHAnsi" w:hAnsiTheme="minorHAnsi" w:cstheme="minorHAnsi"/>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9D02C1">
                  <w:pPr>
                    <w:spacing w:after="0"/>
                    <w:jc w:val="both"/>
                    <w:rPr>
                      <w:rFonts w:asciiTheme="minorHAnsi" w:hAnsiTheme="minorHAnsi" w:cstheme="minorHAnsi"/>
                      <w:color w:val="17365D" w:themeColor="text2" w:themeShade="BF"/>
                      <w:sz w:val="24"/>
                      <w:szCs w:val="24"/>
                      <w:lang w:val="en-US"/>
                    </w:rPr>
                  </w:pPr>
                  <w:proofErr w:type="gramStart"/>
                  <w:r w:rsidRPr="002A69B2">
                    <w:rPr>
                      <w:rFonts w:asciiTheme="minorHAnsi" w:hAnsiTheme="minorHAnsi" w:cstheme="minorHAnsi"/>
                      <w:color w:val="17365D" w:themeColor="text2" w:themeShade="BF"/>
                      <w:sz w:val="24"/>
                      <w:szCs w:val="24"/>
                      <w:lang w:val="en-US"/>
                    </w:rPr>
                    <w:t>if</w:t>
                  </w:r>
                  <w:proofErr w:type="gramEnd"/>
                  <w:r w:rsidRPr="002A69B2">
                    <w:rPr>
                      <w:rFonts w:asciiTheme="minorHAnsi" w:hAnsiTheme="minorHAnsi" w:cstheme="minorHAnsi"/>
                      <w:color w:val="17365D" w:themeColor="text2" w:themeShade="BF"/>
                      <w:sz w:val="24"/>
                      <w:szCs w:val="24"/>
                      <w:lang w:val="en-US"/>
                    </w:rPr>
                    <w:t xml:space="preserve"> (Res! =null &amp;&amp;! Res.getString ("NewNumber")</w:t>
                  </w:r>
                  <w:proofErr w:type="gramStart"/>
                  <w:r w:rsidRPr="002A69B2">
                    <w:rPr>
                      <w:rFonts w:asciiTheme="minorHAnsi" w:hAnsiTheme="minorHAnsi" w:cstheme="minorHAnsi"/>
                      <w:color w:val="17365D" w:themeColor="text2" w:themeShade="BF"/>
                      <w:sz w:val="24"/>
                      <w:szCs w:val="24"/>
                      <w:lang w:val="en-US"/>
                    </w:rPr>
                    <w:t>.equals</w:t>
                  </w:r>
                  <w:proofErr w:type="gramEnd"/>
                  <w:r w:rsidRPr="002A69B2">
                    <w:rPr>
                      <w:rFonts w:asciiTheme="minorHAnsi" w:hAnsiTheme="minorHAnsi" w:cstheme="minorHAnsi"/>
                      <w:color w:val="17365D" w:themeColor="text2" w:themeShade="BF"/>
                      <w:sz w:val="24"/>
                      <w:szCs w:val="24"/>
                      <w:lang w:val="en-US"/>
                    </w:rPr>
                    <w:t xml:space="preserve"> (tabsplitmessage [2]))</w:t>
                  </w:r>
                </w:p>
                <w:p w:rsidR="00073C12" w:rsidRPr="002A69B2" w:rsidRDefault="00073C12"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IDMember=Res.getString ("IDmember");</w:t>
                  </w:r>
                </w:p>
                <w:p w:rsidR="00073C12" w:rsidRPr="002A69B2" w:rsidRDefault="00073C12"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String OldNumber=</w:t>
                  </w:r>
                  <w:proofErr w:type="gramStart"/>
                  <w:r w:rsidRPr="002A69B2">
                    <w:rPr>
                      <w:rFonts w:asciiTheme="minorHAnsi" w:hAnsiTheme="minorHAnsi" w:cstheme="minorHAnsi"/>
                      <w:color w:val="17365D" w:themeColor="text2" w:themeShade="BF"/>
                      <w:sz w:val="24"/>
                      <w:szCs w:val="24"/>
                      <w:lang w:val="en-US"/>
                    </w:rPr>
                    <w:t>Res.getString(</w:t>
                  </w:r>
                  <w:proofErr w:type="gramEnd"/>
                  <w:r w:rsidRPr="002A69B2">
                    <w:rPr>
                      <w:rFonts w:asciiTheme="minorHAnsi" w:hAnsiTheme="minorHAnsi" w:cstheme="minorHAnsi"/>
                      <w:color w:val="17365D" w:themeColor="text2" w:themeShade="BF"/>
                      <w:sz w:val="24"/>
                      <w:szCs w:val="24"/>
                      <w:lang w:val="en-US"/>
                    </w:rPr>
                    <w:t>"NewNumber");</w:t>
                  </w:r>
                </w:p>
                <w:p w:rsidR="00073C12" w:rsidRPr="002A69B2" w:rsidRDefault="00073C12"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Date DateEnable=</w:t>
                  </w:r>
                  <w:proofErr w:type="gramStart"/>
                  <w:r w:rsidRPr="002A69B2">
                    <w:rPr>
                      <w:rFonts w:asciiTheme="minorHAnsi" w:hAnsiTheme="minorHAnsi" w:cstheme="minorHAnsi"/>
                      <w:color w:val="17365D" w:themeColor="text2" w:themeShade="BF"/>
                      <w:sz w:val="24"/>
                      <w:szCs w:val="24"/>
                      <w:lang w:val="en-US"/>
                    </w:rPr>
                    <w:t>Res.getDate(</w:t>
                  </w:r>
                  <w:proofErr w:type="gramEnd"/>
                  <w:r w:rsidRPr="002A69B2">
                    <w:rPr>
                      <w:rFonts w:asciiTheme="minorHAnsi" w:hAnsiTheme="minorHAnsi" w:cstheme="minorHAnsi"/>
                      <w:color w:val="17365D" w:themeColor="text2" w:themeShade="BF"/>
                      <w:sz w:val="24"/>
                      <w:szCs w:val="24"/>
                      <w:lang w:val="en-US"/>
                    </w:rPr>
                    <w:t>"Dateupdate");</w:t>
                  </w:r>
                </w:p>
                <w:p w:rsidR="00073C12" w:rsidRPr="002A69B2" w:rsidRDefault="00073C12" w:rsidP="009D02C1">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Date Date Disable=date;</w:t>
                  </w:r>
                </w:p>
                <w:p w:rsidR="00073C12" w:rsidRDefault="00073C12" w:rsidP="009D02C1">
                  <w:pPr>
                    <w:jc w:val="center"/>
                  </w:pPr>
                </w:p>
              </w:txbxContent>
            </v:textbox>
          </v:rect>
        </w:pict>
      </w:r>
    </w:p>
    <w:p w:rsidR="00C33A8B" w:rsidRDefault="00C33A8B"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2F4B0D" w:rsidRDefault="002F4B0D"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C33A8B" w:rsidRDefault="00C33A8B" w:rsidP="008D6183">
      <w:pPr>
        <w:pStyle w:val="ListParagraph"/>
        <w:ind w:left="1080"/>
        <w:jc w:val="both"/>
        <w:rPr>
          <w:rFonts w:asciiTheme="minorHAnsi" w:hAnsiTheme="minorHAnsi" w:cstheme="minorHAnsi"/>
          <w:sz w:val="18"/>
          <w:szCs w:val="18"/>
        </w:rPr>
      </w:pPr>
    </w:p>
    <w:p w:rsidR="00E56C8E" w:rsidRPr="006A2AA4" w:rsidRDefault="00E56C8E"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073C12" w:rsidP="00E56C8E">
      <w:pPr>
        <w:pStyle w:val="ListParagraph"/>
        <w:ind w:left="1080"/>
        <w:jc w:val="both"/>
        <w:rPr>
          <w:rFonts w:asciiTheme="minorHAnsi" w:hAnsiTheme="minorHAnsi" w:cstheme="minorHAnsi"/>
          <w:sz w:val="18"/>
          <w:szCs w:val="18"/>
        </w:rPr>
      </w:pPr>
      <w:r w:rsidRPr="0073486C">
        <w:rPr>
          <w:rFonts w:asciiTheme="minorHAnsi" w:hAnsiTheme="minorHAnsi" w:cstheme="minorHAnsi"/>
          <w:noProof/>
          <w:sz w:val="18"/>
          <w:szCs w:val="18"/>
          <w:lang w:eastAsia="fr-FR"/>
        </w:rPr>
        <w:pict>
          <v:rect id="Rectangle 8" o:spid="_x0000_s1054" style="position:absolute;left:0;text-align:left;margin-left:18pt;margin-top:-18pt;width:460.4pt;height:65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" fillcolor="white [3201]" strokecolor="#4bacc6 [3208]" strokeweight="2pt">
            <v:textbox>
              <w:txbxContent>
                <w:p w:rsidR="00073C12" w:rsidRPr="002A69B2" w:rsidRDefault="00073C12" w:rsidP="00501494">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int</w:t>
                  </w:r>
                  <w:proofErr w:type="gramEnd"/>
                  <w:r w:rsidRPr="002A69B2">
                    <w:rPr>
                      <w:rFonts w:asciiTheme="minorHAnsi" w:hAnsiTheme="minorHAnsi" w:cstheme="minorHAnsi"/>
                      <w:color w:val="17365D" w:themeColor="text2" w:themeShade="BF"/>
                      <w:sz w:val="24"/>
                      <w:szCs w:val="24"/>
                      <w:lang w:val="en-US"/>
                    </w:rPr>
                    <w:t xml:space="preserve"> countrowar=M.exec1("INSERT INTO archive (IDMember,OldNumber,DateEnable,DateDisable)VALUE ('"+IDMember+"','"+OldNumber+"','"+DateEnable+"','"+DateDisable+"')");</w:t>
                  </w:r>
                </w:p>
                <w:p w:rsidR="00073C12" w:rsidRPr="002A69B2" w:rsidRDefault="00073C12" w:rsidP="002A69B2">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int</w:t>
                  </w:r>
                  <w:proofErr w:type="gramEnd"/>
                  <w:r w:rsidRPr="002A69B2">
                    <w:rPr>
                      <w:rFonts w:asciiTheme="minorHAnsi" w:hAnsiTheme="minorHAnsi" w:cstheme="minorHAnsi"/>
                      <w:color w:val="17365D" w:themeColor="text2" w:themeShade="BF"/>
                      <w:sz w:val="24"/>
                      <w:szCs w:val="24"/>
                      <w:lang w:val="en-US"/>
                    </w:rPr>
                    <w:t xml:space="preserve"> countrowup=M.exec1("DELETE FROM updatetab WHERE IDmember=IDMember");        int countrow = M.exec1("INSERT INTO updatetab (IDmember, NewNumber, Dateupdate) VALUES('" + ID + "','" + num+ "','" + date + "'");</w:t>
                  </w:r>
                </w:p>
                <w:p w:rsidR="00073C12" w:rsidRPr="002A69B2" w:rsidRDefault="00073C12"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lastposition</w:t>
                  </w:r>
                  <w:proofErr w:type="gramEnd"/>
                  <w:r w:rsidRPr="002A69B2">
                    <w:rPr>
                      <w:rFonts w:asciiTheme="minorHAnsi" w:hAnsiTheme="minorHAnsi" w:cstheme="minorHAnsi"/>
                      <w:color w:val="17365D" w:themeColor="text2" w:themeShade="BF"/>
                      <w:sz w:val="24"/>
                      <w:szCs w:val="24"/>
                      <w:lang w:val="en-US"/>
                    </w:rPr>
                    <w:t>++;</w:t>
                  </w:r>
                </w:p>
                <w:p w:rsidR="00073C12" w:rsidRPr="002A69B2" w:rsidRDefault="00073C12" w:rsidP="002A69B2">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w:t>
                  </w:r>
                </w:p>
                <w:p w:rsidR="00073C12" w:rsidRPr="002A69B2" w:rsidRDefault="00073C12" w:rsidP="002A69B2">
                  <w:pPr>
                    <w:spacing w:after="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if</w:t>
                  </w:r>
                  <w:proofErr w:type="gramEnd"/>
                  <w:r w:rsidRPr="002A69B2">
                    <w:rPr>
                      <w:rFonts w:asciiTheme="minorHAnsi" w:hAnsiTheme="minorHAnsi" w:cstheme="minorHAnsi"/>
                      <w:color w:val="17365D" w:themeColor="text2" w:themeShade="BF"/>
                      <w:sz w:val="24"/>
                      <w:szCs w:val="24"/>
                      <w:lang w:val="en-US"/>
                    </w:rPr>
                    <w:t xml:space="preserve"> (Res! =null &amp;&amp; Res.getString("NewNumber").equals(tabsplitmessage[2]))</w:t>
                  </w:r>
                </w:p>
                <w:p w:rsidR="00073C12" w:rsidRPr="002A69B2" w:rsidRDefault="00073C12"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lastposition</w:t>
                  </w:r>
                  <w:proofErr w:type="gramEnd"/>
                  <w:r w:rsidRPr="002A69B2">
                    <w:rPr>
                      <w:rFonts w:asciiTheme="minorHAnsi" w:hAnsiTheme="minorHAnsi" w:cstheme="minorHAnsi"/>
                      <w:color w:val="17365D" w:themeColor="text2" w:themeShade="BF"/>
                      <w:sz w:val="24"/>
                      <w:szCs w:val="24"/>
                      <w:lang w:val="en-US"/>
                    </w:rPr>
                    <w:t>++;</w:t>
                  </w:r>
                </w:p>
                <w:p w:rsidR="00073C12" w:rsidRPr="002A69B2" w:rsidRDefault="00073C12"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 </w:t>
                  </w:r>
                  <w:proofErr w:type="gramStart"/>
                  <w:r w:rsidRPr="002A69B2">
                    <w:rPr>
                      <w:rFonts w:asciiTheme="minorHAnsi" w:hAnsiTheme="minorHAnsi" w:cstheme="minorHAnsi"/>
                      <w:color w:val="17365D" w:themeColor="text2" w:themeShade="BF"/>
                      <w:sz w:val="24"/>
                      <w:szCs w:val="24"/>
                      <w:lang w:val="en-US"/>
                    </w:rPr>
                    <w:t>else</w:t>
                  </w:r>
                  <w:proofErr w:type="gramEnd"/>
                  <w:r w:rsidRPr="002A69B2">
                    <w:rPr>
                      <w:rFonts w:asciiTheme="minorHAnsi" w:hAnsiTheme="minorHAnsi" w:cstheme="minorHAnsi"/>
                      <w:color w:val="17365D" w:themeColor="text2" w:themeShade="BF"/>
                      <w:sz w:val="24"/>
                      <w:szCs w:val="24"/>
                      <w:lang w:val="en-US"/>
                    </w:rPr>
                    <w:t xml:space="preserve"> {lastposition++ ;}</w:t>
                  </w:r>
                </w:p>
                <w:p w:rsidR="00073C12" w:rsidRPr="002A69B2" w:rsidRDefault="00073C12"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 </w:t>
                  </w:r>
                  <w:proofErr w:type="gramStart"/>
                  <w:r w:rsidRPr="002A69B2">
                    <w:rPr>
                      <w:rFonts w:asciiTheme="minorHAnsi" w:hAnsiTheme="minorHAnsi" w:cstheme="minorHAnsi"/>
                      <w:color w:val="17365D" w:themeColor="text2" w:themeShade="BF"/>
                      <w:sz w:val="24"/>
                      <w:szCs w:val="24"/>
                      <w:lang w:val="en-US"/>
                    </w:rPr>
                    <w:t>else</w:t>
                  </w:r>
                  <w:proofErr w:type="gramEnd"/>
                  <w:r w:rsidRPr="002A69B2">
                    <w:rPr>
                      <w:rFonts w:asciiTheme="minorHAnsi" w:hAnsiTheme="minorHAnsi" w:cstheme="minorHAnsi"/>
                      <w:color w:val="17365D" w:themeColor="text2" w:themeShade="BF"/>
                      <w:sz w:val="24"/>
                      <w:szCs w:val="24"/>
                      <w:lang w:val="en-US"/>
                    </w:rPr>
                    <w:t xml:space="preserve"> {lastposition++ ;}</w:t>
                  </w:r>
                </w:p>
                <w:p w:rsidR="00073C12" w:rsidRPr="002A69B2" w:rsidRDefault="00073C12"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roofErr w:type="gramStart"/>
                  <w:r w:rsidRPr="002A69B2">
                    <w:rPr>
                      <w:rFonts w:asciiTheme="minorHAnsi" w:hAnsiTheme="minorHAnsi" w:cstheme="minorHAnsi"/>
                      <w:color w:val="17365D" w:themeColor="text2" w:themeShade="BF"/>
                      <w:sz w:val="24"/>
                      <w:szCs w:val="24"/>
                      <w:lang w:val="en-US"/>
                    </w:rPr>
                    <w:t>int</w:t>
                  </w:r>
                  <w:proofErr w:type="gramEnd"/>
                  <w:r w:rsidRPr="002A69B2">
                    <w:rPr>
                      <w:rFonts w:asciiTheme="minorHAnsi" w:hAnsiTheme="minorHAnsi" w:cstheme="minorHAnsi"/>
                      <w:color w:val="17365D" w:themeColor="text2" w:themeShade="BF"/>
                      <w:sz w:val="24"/>
                      <w:szCs w:val="24"/>
                      <w:lang w:val="en-US"/>
                    </w:rPr>
                    <w:t xml:space="preserve"> up=M.exec1 ("UPDATE variable SET value=lastposition WHERE ID=1");</w:t>
                  </w:r>
                </w:p>
                <w:p w:rsidR="00073C12" w:rsidRPr="002A69B2" w:rsidRDefault="00073C12"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2A69B2" w:rsidRDefault="00073C12" w:rsidP="00501494">
                  <w:pPr>
                    <w:pStyle w:val="ListParagraph"/>
                    <w:spacing w:after="0"/>
                    <w:ind w:left="1080"/>
                    <w:jc w:val="both"/>
                    <w:rPr>
                      <w:rFonts w:asciiTheme="minorHAnsi" w:hAnsiTheme="minorHAnsi" w:cstheme="minorHAnsi"/>
                      <w:color w:val="17365D" w:themeColor="text2" w:themeShade="BF"/>
                      <w:sz w:val="24"/>
                      <w:szCs w:val="24"/>
                      <w:lang w:val="en-US"/>
                    </w:rPr>
                  </w:pPr>
                  <w:r w:rsidRPr="002A69B2">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p>
                <w:p w:rsidR="00073C12" w:rsidRDefault="00073C12"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w:t>
                  </w:r>
                </w:p>
                <w:p w:rsidR="00073C12" w:rsidRDefault="00073C12" w:rsidP="002A69B2">
                  <w:pPr>
                    <w:pStyle w:val="ListParagraph"/>
                    <w:ind w:left="1080"/>
                    <w:jc w:val="both"/>
                    <w:rPr>
                      <w:rFonts w:asciiTheme="minorHAnsi" w:hAnsiTheme="minorHAnsi" w:cstheme="minorHAnsi"/>
                      <w:color w:val="948A54" w:themeColor="background2" w:themeShade="80"/>
                      <w:sz w:val="24"/>
                      <w:szCs w:val="24"/>
                      <w:lang w:val="en-US"/>
                    </w:rPr>
                  </w:pPr>
                </w:p>
                <w:p w:rsidR="00073C12" w:rsidRPr="002A69B2" w:rsidRDefault="00073C12"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w:t>
                  </w:r>
                </w:p>
                <w:p w:rsidR="00073C12" w:rsidRPr="002A69B2" w:rsidRDefault="00073C12"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 Check if the keyword is valid</w:t>
                  </w:r>
                </w:p>
                <w:p w:rsidR="00073C12" w:rsidRPr="002A69B2" w:rsidRDefault="00073C12"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 @</w:t>
                  </w:r>
                  <w:proofErr w:type="gramStart"/>
                  <w:r w:rsidRPr="002A69B2">
                    <w:rPr>
                      <w:rFonts w:asciiTheme="minorHAnsi" w:hAnsiTheme="minorHAnsi" w:cstheme="minorHAnsi"/>
                      <w:color w:val="948A54" w:themeColor="background2" w:themeShade="80"/>
                      <w:sz w:val="24"/>
                      <w:szCs w:val="24"/>
                      <w:lang w:val="en-US"/>
                    </w:rPr>
                    <w:t>param</w:t>
                  </w:r>
                  <w:proofErr w:type="gramEnd"/>
                  <w:r w:rsidRPr="002A69B2">
                    <w:rPr>
                      <w:rFonts w:asciiTheme="minorHAnsi" w:hAnsiTheme="minorHAnsi" w:cstheme="minorHAnsi"/>
                      <w:color w:val="948A54" w:themeColor="background2" w:themeShade="80"/>
                      <w:sz w:val="24"/>
                      <w:szCs w:val="24"/>
                      <w:lang w:val="en-US"/>
                    </w:rPr>
                    <w:t xml:space="preserve"> s</w:t>
                  </w:r>
                </w:p>
                <w:p w:rsidR="00073C12" w:rsidRPr="002A69B2" w:rsidRDefault="00073C12"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 @</w:t>
                  </w:r>
                  <w:proofErr w:type="gramStart"/>
                  <w:r w:rsidRPr="002A69B2">
                    <w:rPr>
                      <w:rFonts w:asciiTheme="minorHAnsi" w:hAnsiTheme="minorHAnsi" w:cstheme="minorHAnsi"/>
                      <w:color w:val="948A54" w:themeColor="background2" w:themeShade="80"/>
                      <w:sz w:val="24"/>
                      <w:szCs w:val="24"/>
                      <w:lang w:val="en-US"/>
                    </w:rPr>
                    <w:t>return</w:t>
                  </w:r>
                  <w:proofErr w:type="gramEnd"/>
                  <w:r w:rsidRPr="002A69B2">
                    <w:rPr>
                      <w:rFonts w:asciiTheme="minorHAnsi" w:hAnsiTheme="minorHAnsi" w:cstheme="minorHAnsi"/>
                      <w:color w:val="948A54" w:themeColor="background2" w:themeShade="80"/>
                      <w:sz w:val="24"/>
                      <w:szCs w:val="24"/>
                      <w:lang w:val="en-US"/>
                    </w:rPr>
                    <w:t xml:space="preserve"> state of the keyword</w:t>
                  </w:r>
                </w:p>
                <w:p w:rsidR="00073C12" w:rsidRPr="002A69B2" w:rsidRDefault="00073C12" w:rsidP="002A69B2">
                  <w:pPr>
                    <w:pStyle w:val="ListParagraph"/>
                    <w:ind w:left="1080"/>
                    <w:jc w:val="both"/>
                    <w:rPr>
                      <w:rFonts w:asciiTheme="minorHAnsi" w:hAnsiTheme="minorHAnsi" w:cstheme="minorHAnsi"/>
                      <w:color w:val="948A54" w:themeColor="background2" w:themeShade="80"/>
                      <w:sz w:val="24"/>
                      <w:szCs w:val="24"/>
                      <w:lang w:val="en-US"/>
                    </w:rPr>
                  </w:pPr>
                  <w:r w:rsidRPr="002A69B2">
                    <w:rPr>
                      <w:rFonts w:asciiTheme="minorHAnsi" w:hAnsiTheme="minorHAnsi" w:cstheme="minorHAnsi"/>
                      <w:color w:val="948A54" w:themeColor="background2" w:themeShade="80"/>
                      <w:sz w:val="24"/>
                      <w:szCs w:val="24"/>
                      <w:lang w:val="en-US"/>
                    </w:rPr>
                    <w:t xml:space="preserve">    */</w:t>
                  </w:r>
                </w:p>
                <w:p w:rsidR="00073C12" w:rsidRPr="00E56C8E" w:rsidRDefault="00073C12" w:rsidP="002A69B2">
                  <w:pPr>
                    <w:pStyle w:val="ListParagraph"/>
                    <w:ind w:left="1080"/>
                    <w:jc w:val="both"/>
                    <w:rPr>
                      <w:rFonts w:asciiTheme="minorHAnsi" w:hAnsiTheme="minorHAnsi" w:cstheme="minorHAnsi"/>
                      <w:sz w:val="18"/>
                      <w:szCs w:val="18"/>
                      <w:lang w:val="en-US"/>
                    </w:rPr>
                  </w:pPr>
                  <w:r w:rsidRPr="00E56C8E">
                    <w:rPr>
                      <w:rFonts w:asciiTheme="minorHAnsi" w:hAnsiTheme="minorHAnsi" w:cstheme="minorHAnsi"/>
                      <w:sz w:val="18"/>
                      <w:szCs w:val="18"/>
                      <w:lang w:val="en-US"/>
                    </w:rPr>
                    <w:t xml:space="preserve">        </w:t>
                  </w:r>
                </w:p>
                <w:p w:rsidR="00073C12" w:rsidRPr="009D02C1" w:rsidRDefault="00073C12" w:rsidP="009D02C1">
                  <w:pPr>
                    <w:pStyle w:val="ListParagraph"/>
                    <w:ind w:left="1080"/>
                    <w:jc w:val="both"/>
                    <w:rPr>
                      <w:rFonts w:asciiTheme="minorHAnsi" w:hAnsiTheme="minorHAnsi" w:cstheme="minorHAnsi"/>
                      <w:color w:val="17365D" w:themeColor="text2" w:themeShade="BF"/>
                      <w:sz w:val="24"/>
                      <w:szCs w:val="24"/>
                      <w:lang w:val="en-US"/>
                    </w:rPr>
                  </w:pPr>
                  <w:r w:rsidRPr="00E56C8E">
                    <w:rPr>
                      <w:rFonts w:asciiTheme="minorHAnsi" w:hAnsiTheme="minorHAnsi" w:cstheme="minorHAnsi"/>
                      <w:sz w:val="18"/>
                      <w:szCs w:val="18"/>
                      <w:lang w:val="en-US"/>
                    </w:rPr>
                    <w:t xml:space="preserve">    </w:t>
                  </w:r>
                  <w:proofErr w:type="gramStart"/>
                  <w:r w:rsidRPr="009D02C1">
                    <w:rPr>
                      <w:rFonts w:asciiTheme="minorHAnsi" w:hAnsiTheme="minorHAnsi" w:cstheme="minorHAnsi"/>
                      <w:color w:val="17365D" w:themeColor="text2" w:themeShade="BF"/>
                      <w:sz w:val="24"/>
                      <w:szCs w:val="24"/>
                      <w:lang w:val="en-US"/>
                    </w:rPr>
                    <w:t>public</w:t>
                  </w:r>
                  <w:proofErr w:type="gramEnd"/>
                  <w:r w:rsidRPr="009D02C1">
                    <w:rPr>
                      <w:rFonts w:asciiTheme="minorHAnsi" w:hAnsiTheme="minorHAnsi" w:cstheme="minorHAnsi"/>
                      <w:color w:val="17365D" w:themeColor="text2" w:themeShade="BF"/>
                      <w:sz w:val="24"/>
                      <w:szCs w:val="24"/>
                      <w:lang w:val="en-US"/>
                    </w:rPr>
                    <w:t xml:space="preserve"> static boolean Checkkey (String s)</w:t>
                  </w:r>
                </w:p>
                <w:p w:rsidR="00073C12" w:rsidRPr="009D02C1" w:rsidRDefault="00073C12"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if</w:t>
                  </w:r>
                  <w:proofErr w:type="gramEnd"/>
                  <w:r w:rsidRPr="009D02C1">
                    <w:rPr>
                      <w:rFonts w:asciiTheme="minorHAnsi" w:hAnsiTheme="minorHAnsi" w:cstheme="minorHAnsi"/>
                      <w:color w:val="17365D" w:themeColor="text2" w:themeShade="BF"/>
                      <w:sz w:val="24"/>
                      <w:szCs w:val="24"/>
                      <w:lang w:val="en-US"/>
                    </w:rPr>
                    <w:t xml:space="preserve"> ("fk".equals(s)||"Fk".equals(s)||"FK".equals(s)||"fK".equals(s))</w:t>
                  </w:r>
                </w:p>
                <w:p w:rsidR="00073C12" w:rsidRPr="009D02C1" w:rsidRDefault="00073C12"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return</w:t>
                  </w:r>
                  <w:proofErr w:type="gramEnd"/>
                  <w:r w:rsidRPr="009D02C1">
                    <w:rPr>
                      <w:rFonts w:asciiTheme="minorHAnsi" w:hAnsiTheme="minorHAnsi" w:cstheme="minorHAnsi"/>
                      <w:color w:val="17365D" w:themeColor="text2" w:themeShade="BF"/>
                      <w:sz w:val="24"/>
                      <w:szCs w:val="24"/>
                      <w:lang w:val="en-US"/>
                    </w:rPr>
                    <w:t xml:space="preserve"> true;</w:t>
                  </w:r>
                </w:p>
                <w:p w:rsidR="00073C12" w:rsidRPr="009D02C1" w:rsidRDefault="00073C12"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else</w:t>
                  </w:r>
                  <w:proofErr w:type="gramEnd"/>
                </w:p>
                <w:p w:rsidR="00073C12" w:rsidRPr="009D02C1" w:rsidRDefault="00073C12"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return</w:t>
                  </w:r>
                  <w:proofErr w:type="gramEnd"/>
                  <w:r w:rsidRPr="009D02C1">
                    <w:rPr>
                      <w:rFonts w:asciiTheme="minorHAnsi" w:hAnsiTheme="minorHAnsi" w:cstheme="minorHAnsi"/>
                      <w:color w:val="17365D" w:themeColor="text2" w:themeShade="BF"/>
                      <w:sz w:val="24"/>
                      <w:szCs w:val="24"/>
                      <w:lang w:val="en-US"/>
                    </w:rPr>
                    <w:t xml:space="preserve"> false;</w:t>
                  </w:r>
                </w:p>
                <w:p w:rsidR="00073C12" w:rsidRPr="009D02C1" w:rsidRDefault="00073C12"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E56C8E" w:rsidRDefault="00073C12" w:rsidP="009D02C1">
                  <w:pPr>
                    <w:pStyle w:val="ListParagraph"/>
                    <w:ind w:left="1080"/>
                    <w:jc w:val="both"/>
                    <w:rPr>
                      <w:rFonts w:asciiTheme="minorHAnsi" w:hAnsiTheme="minorHAnsi" w:cstheme="minorHAnsi"/>
                      <w:sz w:val="18"/>
                      <w:szCs w:val="18"/>
                      <w:lang w:val="en-US"/>
                    </w:rPr>
                  </w:pPr>
                  <w:r w:rsidRPr="00E56C8E">
                    <w:rPr>
                      <w:rFonts w:asciiTheme="minorHAnsi" w:hAnsiTheme="minorHAnsi" w:cstheme="minorHAnsi"/>
                      <w:sz w:val="18"/>
                      <w:szCs w:val="18"/>
                      <w:lang w:val="en-US"/>
                    </w:rPr>
                    <w:t xml:space="preserve">          </w:t>
                  </w:r>
                </w:p>
                <w:p w:rsidR="00073C12" w:rsidRPr="00E56C8E" w:rsidRDefault="00073C12" w:rsidP="009D02C1">
                  <w:pPr>
                    <w:pStyle w:val="ListParagraph"/>
                    <w:ind w:left="1080"/>
                    <w:jc w:val="both"/>
                    <w:rPr>
                      <w:rFonts w:asciiTheme="minorHAnsi" w:hAnsiTheme="minorHAnsi" w:cstheme="minorHAnsi"/>
                      <w:sz w:val="18"/>
                      <w:szCs w:val="18"/>
                      <w:lang w:val="en-US"/>
                    </w:rPr>
                  </w:pPr>
                </w:p>
                <w:p w:rsidR="00073C12" w:rsidRDefault="00073C12" w:rsidP="009D02C1">
                  <w:pPr>
                    <w:jc w:val="center"/>
                  </w:pPr>
                </w:p>
              </w:txbxContent>
            </v:textbox>
          </v:rect>
        </w:pict>
      </w: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BB7374" w:rsidRDefault="008659AD" w:rsidP="00BB7374">
      <w:pPr>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Default="008659AD" w:rsidP="00E56C8E">
      <w:pPr>
        <w:pStyle w:val="ListParagraph"/>
        <w:ind w:left="1080"/>
        <w:jc w:val="both"/>
        <w:rPr>
          <w:rFonts w:asciiTheme="minorHAnsi" w:hAnsiTheme="minorHAnsi" w:cstheme="minorHAnsi"/>
          <w:sz w:val="18"/>
          <w:szCs w:val="18"/>
        </w:rPr>
      </w:pPr>
    </w:p>
    <w:p w:rsidR="005F5444" w:rsidRPr="006A2AA4" w:rsidRDefault="005F5444"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8659AD" w:rsidRPr="006A2AA4" w:rsidRDefault="008659AD" w:rsidP="00E56C8E">
      <w:pPr>
        <w:pStyle w:val="ListParagraph"/>
        <w:ind w:left="1080"/>
        <w:jc w:val="both"/>
        <w:rPr>
          <w:rFonts w:asciiTheme="minorHAnsi" w:hAnsiTheme="minorHAnsi" w:cstheme="minorHAnsi"/>
          <w:sz w:val="18"/>
          <w:szCs w:val="18"/>
        </w:rPr>
      </w:pPr>
    </w:p>
    <w:p w:rsidR="00E56C8E" w:rsidRPr="006A2AA4" w:rsidRDefault="00E56C8E" w:rsidP="00E56C8E">
      <w:pPr>
        <w:pStyle w:val="ListParagraph"/>
        <w:ind w:left="1080"/>
        <w:jc w:val="both"/>
        <w:rPr>
          <w:rFonts w:asciiTheme="minorHAnsi" w:hAnsiTheme="minorHAnsi" w:cstheme="minorHAnsi"/>
          <w:sz w:val="18"/>
          <w:szCs w:val="18"/>
        </w:rPr>
      </w:pPr>
      <w:r w:rsidRPr="006A2AA4">
        <w:rPr>
          <w:rFonts w:asciiTheme="minorHAnsi" w:hAnsiTheme="minorHAnsi" w:cstheme="minorHAnsi"/>
          <w:sz w:val="18"/>
          <w:szCs w:val="18"/>
        </w:rPr>
        <w:t xml:space="preserve">    </w:t>
      </w:r>
    </w:p>
    <w:p w:rsidR="008659AD" w:rsidRPr="006A2AA4" w:rsidRDefault="00E56C8E" w:rsidP="008659AD">
      <w:pPr>
        <w:pStyle w:val="ListParagraph"/>
        <w:ind w:left="1080"/>
        <w:jc w:val="both"/>
        <w:rPr>
          <w:rFonts w:asciiTheme="minorHAnsi" w:hAnsiTheme="minorHAnsi" w:cstheme="minorHAnsi"/>
          <w:sz w:val="18"/>
          <w:szCs w:val="18"/>
        </w:rPr>
      </w:pPr>
      <w:r w:rsidRPr="006A2AA4">
        <w:rPr>
          <w:rFonts w:asciiTheme="minorHAnsi" w:hAnsiTheme="minorHAnsi" w:cstheme="minorHAnsi"/>
          <w:sz w:val="18"/>
          <w:szCs w:val="18"/>
        </w:rPr>
        <w:t xml:space="preserve">   </w:t>
      </w:r>
    </w:p>
    <w:p w:rsidR="00E56C8E" w:rsidRPr="006A2AA4" w:rsidRDefault="00E56C8E"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073C12" w:rsidP="00E56C8E">
      <w:pPr>
        <w:pStyle w:val="ListParagraph"/>
        <w:ind w:left="1080"/>
        <w:jc w:val="both"/>
        <w:rPr>
          <w:rFonts w:asciiTheme="minorHAnsi" w:hAnsiTheme="minorHAnsi" w:cstheme="minorHAnsi"/>
          <w:sz w:val="18"/>
          <w:szCs w:val="18"/>
        </w:rPr>
      </w:pPr>
      <w:r w:rsidRPr="0073486C">
        <w:rPr>
          <w:rFonts w:asciiTheme="minorHAnsi" w:hAnsiTheme="minorHAnsi" w:cstheme="minorHAnsi"/>
          <w:noProof/>
          <w:sz w:val="18"/>
          <w:szCs w:val="18"/>
          <w:lang w:eastAsia="fr-FR"/>
        </w:rPr>
        <w:pict>
          <v:rect id="Rectangle 9" o:spid="_x0000_s1055" style="position:absolute;left:0;text-align:left;margin-left:9pt;margin-top:-9pt;width:457.9pt;height:68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" fillcolor="white [3201]" strokecolor="#4bacc6 [3208]" strokeweight="2pt">
            <v:textbox>
              <w:txbxContent>
                <w:p w:rsidR="00073C12" w:rsidRPr="009D02C1" w:rsidRDefault="00073C12"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w:t>
                  </w:r>
                </w:p>
                <w:p w:rsidR="00073C12" w:rsidRPr="009D02C1" w:rsidRDefault="00073C12"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Check if the IDmember is correct</w:t>
                  </w:r>
                </w:p>
                <w:p w:rsidR="00073C12" w:rsidRPr="009D02C1" w:rsidRDefault="00073C12"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w:t>
                  </w:r>
                  <w:proofErr w:type="gramStart"/>
                  <w:r w:rsidRPr="009D02C1">
                    <w:rPr>
                      <w:rFonts w:asciiTheme="minorHAnsi" w:hAnsiTheme="minorHAnsi" w:cstheme="minorHAnsi"/>
                      <w:color w:val="948A54" w:themeColor="background2" w:themeShade="80"/>
                      <w:sz w:val="24"/>
                      <w:szCs w:val="24"/>
                      <w:lang w:val="en-US"/>
                    </w:rPr>
                    <w:t>param</w:t>
                  </w:r>
                  <w:proofErr w:type="gramEnd"/>
                  <w:r w:rsidRPr="009D02C1">
                    <w:rPr>
                      <w:rFonts w:asciiTheme="minorHAnsi" w:hAnsiTheme="minorHAnsi" w:cstheme="minorHAnsi"/>
                      <w:color w:val="948A54" w:themeColor="background2" w:themeShade="80"/>
                      <w:sz w:val="24"/>
                      <w:szCs w:val="24"/>
                      <w:lang w:val="en-US"/>
                    </w:rPr>
                    <w:t xml:space="preserve"> s</w:t>
                  </w:r>
                </w:p>
                <w:p w:rsidR="00073C12" w:rsidRPr="009D02C1" w:rsidRDefault="00073C12"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w:t>
                  </w:r>
                  <w:proofErr w:type="gramStart"/>
                  <w:r w:rsidRPr="009D02C1">
                    <w:rPr>
                      <w:rFonts w:asciiTheme="minorHAnsi" w:hAnsiTheme="minorHAnsi" w:cstheme="minorHAnsi"/>
                      <w:color w:val="948A54" w:themeColor="background2" w:themeShade="80"/>
                      <w:sz w:val="24"/>
                      <w:szCs w:val="24"/>
                      <w:lang w:val="en-US"/>
                    </w:rPr>
                    <w:t>return</w:t>
                  </w:r>
                  <w:proofErr w:type="gramEnd"/>
                  <w:r w:rsidRPr="009D02C1">
                    <w:rPr>
                      <w:rFonts w:asciiTheme="minorHAnsi" w:hAnsiTheme="minorHAnsi" w:cstheme="minorHAnsi"/>
                      <w:color w:val="948A54" w:themeColor="background2" w:themeShade="80"/>
                      <w:sz w:val="24"/>
                      <w:szCs w:val="24"/>
                      <w:lang w:val="en-US"/>
                    </w:rPr>
                    <w:t xml:space="preserve">  state of the IDMember</w:t>
                  </w:r>
                </w:p>
                <w:p w:rsidR="00073C12" w:rsidRPr="009D02C1" w:rsidRDefault="00073C12"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w:t>
                  </w:r>
                </w:p>
                <w:p w:rsidR="00073C12" w:rsidRPr="009D02C1" w:rsidRDefault="00073C12" w:rsidP="009D02C1">
                  <w:pPr>
                    <w:pStyle w:val="ListParagraph"/>
                    <w:ind w:left="1080"/>
                    <w:jc w:val="both"/>
                    <w:rPr>
                      <w:rFonts w:asciiTheme="minorHAnsi" w:hAnsiTheme="minorHAnsi" w:cstheme="minorHAnsi"/>
                      <w:color w:val="948A54" w:themeColor="background2" w:themeShade="80"/>
                      <w:sz w:val="24"/>
                      <w:szCs w:val="24"/>
                      <w:lang w:val="en-US"/>
                    </w:rPr>
                  </w:pPr>
                </w:p>
                <w:p w:rsidR="00073C12" w:rsidRPr="009D02C1" w:rsidRDefault="00073C12" w:rsidP="009D02C1">
                  <w:pPr>
                    <w:spacing w:after="0"/>
                    <w:jc w:val="both"/>
                    <w:rPr>
                      <w:rFonts w:asciiTheme="minorHAnsi" w:hAnsiTheme="minorHAnsi" w:cstheme="minorHAnsi"/>
                      <w:sz w:val="18"/>
                      <w:szCs w:val="18"/>
                      <w:lang w:val="en-US"/>
                    </w:rPr>
                  </w:pPr>
                  <w:r w:rsidRPr="009D02C1">
                    <w:rPr>
                      <w:rFonts w:asciiTheme="minorHAnsi" w:hAnsiTheme="minorHAnsi" w:cstheme="minorHAnsi"/>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public</w:t>
                  </w:r>
                  <w:proofErr w:type="gramEnd"/>
                  <w:r w:rsidRPr="009D02C1">
                    <w:rPr>
                      <w:rFonts w:asciiTheme="minorHAnsi" w:hAnsiTheme="minorHAnsi" w:cstheme="minorHAnsi"/>
                      <w:color w:val="17365D" w:themeColor="text2" w:themeShade="BF"/>
                      <w:sz w:val="24"/>
                      <w:szCs w:val="24"/>
                      <w:lang w:val="en-US"/>
                    </w:rPr>
                    <w:t xml:space="preserve"> static boolean CheckID (String s)</w:t>
                  </w:r>
                </w:p>
                <w:p w:rsidR="00073C12" w:rsidRDefault="00073C12" w:rsidP="009D02C1">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    String</w:t>
                  </w:r>
                  <w:proofErr w:type="gramEnd"/>
                  <w:r w:rsidRPr="009D02C1">
                    <w:rPr>
                      <w:rFonts w:asciiTheme="minorHAnsi" w:hAnsiTheme="minorHAnsi" w:cstheme="minorHAnsi"/>
                      <w:color w:val="17365D" w:themeColor="text2" w:themeShade="BF"/>
                      <w:sz w:val="24"/>
                      <w:szCs w:val="24"/>
                      <w:lang w:val="en-US"/>
                    </w:rPr>
                    <w:t xml:space="preserve"> [] tab=s.split ("");</w:t>
                  </w:r>
                </w:p>
                <w:p w:rsidR="00073C12" w:rsidRPr="009D02C1" w:rsidRDefault="00073C12" w:rsidP="009D02C1">
                  <w:pPr>
                    <w:spacing w:after="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if</w:t>
                  </w:r>
                  <w:proofErr w:type="gramEnd"/>
                  <w:r w:rsidRPr="009D02C1">
                    <w:rPr>
                      <w:rFonts w:asciiTheme="minorHAnsi" w:hAnsiTheme="minorHAnsi" w:cstheme="minorHAnsi"/>
                      <w:color w:val="17365D" w:themeColor="text2" w:themeShade="BF"/>
                      <w:sz w:val="24"/>
                      <w:szCs w:val="24"/>
                      <w:lang w:val="en-US"/>
                    </w:rPr>
                    <w:t>(tab.length==12 &amp;&amp; "7".equals(tab[1]) &amp;&amp; "0".equals(tab[2]) &amp;&amp; "5".equals(tab[3]) &amp;&amp;"0".equals(tab[10])&amp;&amp; "1".equals(tab[11]))</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   System.out.println</w:t>
                  </w:r>
                  <w:proofErr w:type="gramEnd"/>
                  <w:r w:rsidRPr="009D02C1">
                    <w:rPr>
                      <w:rFonts w:asciiTheme="minorHAnsi" w:hAnsiTheme="minorHAnsi" w:cstheme="minorHAnsi"/>
                      <w:color w:val="17365D" w:themeColor="text2" w:themeShade="BF"/>
                      <w:sz w:val="24"/>
                      <w:szCs w:val="24"/>
                      <w:lang w:val="en-US"/>
                    </w:rPr>
                    <w:t>("ID correct");</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return</w:t>
                  </w:r>
                  <w:proofErr w:type="gramEnd"/>
                  <w:r w:rsidRPr="009D02C1">
                    <w:rPr>
                      <w:rFonts w:asciiTheme="minorHAnsi" w:hAnsiTheme="minorHAnsi" w:cstheme="minorHAnsi"/>
                      <w:color w:val="17365D" w:themeColor="text2" w:themeShade="BF"/>
                      <w:sz w:val="24"/>
                      <w:szCs w:val="24"/>
                      <w:lang w:val="en-US"/>
                    </w:rPr>
                    <w:t xml:space="preserve"> true;</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else</w:t>
                  </w:r>
                  <w:proofErr w:type="gramEnd"/>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  System.out.println</w:t>
                  </w:r>
                  <w:proofErr w:type="gramEnd"/>
                  <w:r w:rsidRPr="009D02C1">
                    <w:rPr>
                      <w:rFonts w:asciiTheme="minorHAnsi" w:hAnsiTheme="minorHAnsi" w:cstheme="minorHAnsi"/>
                      <w:color w:val="17365D" w:themeColor="text2" w:themeShade="BF"/>
                      <w:sz w:val="24"/>
                      <w:szCs w:val="24"/>
                      <w:lang w:val="en-US"/>
                    </w:rPr>
                    <w:t>("ID incorrect");</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return</w:t>
                  </w:r>
                  <w:proofErr w:type="gramEnd"/>
                  <w:r w:rsidRPr="009D02C1">
                    <w:rPr>
                      <w:rFonts w:asciiTheme="minorHAnsi" w:hAnsiTheme="minorHAnsi" w:cstheme="minorHAnsi"/>
                      <w:color w:val="17365D" w:themeColor="text2" w:themeShade="BF"/>
                      <w:sz w:val="24"/>
                      <w:szCs w:val="24"/>
                      <w:lang w:val="en-US"/>
                    </w:rPr>
                    <w:t xml:space="preserve"> false;</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w:t>
                  </w:r>
                </w:p>
                <w:p w:rsidR="00073C12" w:rsidRPr="009D02C1" w:rsidRDefault="00073C12"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Check if the number's format is correct</w:t>
                  </w:r>
                </w:p>
                <w:p w:rsidR="00073C12" w:rsidRPr="009D02C1" w:rsidRDefault="00073C12"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w:t>
                  </w:r>
                  <w:proofErr w:type="gramStart"/>
                  <w:r w:rsidRPr="009D02C1">
                    <w:rPr>
                      <w:rFonts w:asciiTheme="minorHAnsi" w:hAnsiTheme="minorHAnsi" w:cstheme="minorHAnsi"/>
                      <w:color w:val="948A54" w:themeColor="background2" w:themeShade="80"/>
                      <w:sz w:val="24"/>
                      <w:szCs w:val="24"/>
                      <w:lang w:val="en-US"/>
                    </w:rPr>
                    <w:t>param</w:t>
                  </w:r>
                  <w:proofErr w:type="gramEnd"/>
                  <w:r w:rsidRPr="009D02C1">
                    <w:rPr>
                      <w:rFonts w:asciiTheme="minorHAnsi" w:hAnsiTheme="minorHAnsi" w:cstheme="minorHAnsi"/>
                      <w:color w:val="948A54" w:themeColor="background2" w:themeShade="80"/>
                      <w:sz w:val="24"/>
                      <w:szCs w:val="24"/>
                      <w:lang w:val="en-US"/>
                    </w:rPr>
                    <w:t xml:space="preserve"> s</w:t>
                  </w:r>
                </w:p>
                <w:p w:rsidR="00073C12" w:rsidRPr="009D02C1" w:rsidRDefault="00073C12"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 @</w:t>
                  </w:r>
                  <w:proofErr w:type="gramStart"/>
                  <w:r w:rsidRPr="009D02C1">
                    <w:rPr>
                      <w:rFonts w:asciiTheme="minorHAnsi" w:hAnsiTheme="minorHAnsi" w:cstheme="minorHAnsi"/>
                      <w:color w:val="948A54" w:themeColor="background2" w:themeShade="80"/>
                      <w:sz w:val="24"/>
                      <w:szCs w:val="24"/>
                      <w:lang w:val="en-US"/>
                    </w:rPr>
                    <w:t>return</w:t>
                  </w:r>
                  <w:proofErr w:type="gramEnd"/>
                  <w:r w:rsidRPr="009D02C1">
                    <w:rPr>
                      <w:rFonts w:asciiTheme="minorHAnsi" w:hAnsiTheme="minorHAnsi" w:cstheme="minorHAnsi"/>
                      <w:color w:val="948A54" w:themeColor="background2" w:themeShade="80"/>
                      <w:sz w:val="24"/>
                      <w:szCs w:val="24"/>
                      <w:lang w:val="en-US"/>
                    </w:rPr>
                    <w:t xml:space="preserve"> state of the number's format</w:t>
                  </w:r>
                </w:p>
                <w:p w:rsidR="00073C12" w:rsidRPr="009D02C1" w:rsidRDefault="00073C12" w:rsidP="009D02C1">
                  <w:pPr>
                    <w:pStyle w:val="ListParagraph"/>
                    <w:ind w:left="1080"/>
                    <w:jc w:val="both"/>
                    <w:rPr>
                      <w:rFonts w:asciiTheme="minorHAnsi" w:hAnsiTheme="minorHAnsi" w:cstheme="minorHAnsi"/>
                      <w:color w:val="948A54" w:themeColor="background2" w:themeShade="80"/>
                      <w:sz w:val="24"/>
                      <w:szCs w:val="24"/>
                      <w:lang w:val="en-US"/>
                    </w:rPr>
                  </w:pPr>
                  <w:r w:rsidRPr="009D02C1">
                    <w:rPr>
                      <w:rFonts w:asciiTheme="minorHAnsi" w:hAnsiTheme="minorHAnsi" w:cstheme="minorHAnsi"/>
                      <w:color w:val="948A54" w:themeColor="background2" w:themeShade="80"/>
                      <w:sz w:val="24"/>
                      <w:szCs w:val="24"/>
                      <w:lang w:val="en-US"/>
                    </w:rPr>
                    <w:t xml:space="preserve">     */</w:t>
                  </w:r>
                </w:p>
                <w:p w:rsidR="00073C12" w:rsidRDefault="00073C12" w:rsidP="009D02C1">
                  <w:pPr>
                    <w:jc w:val="both"/>
                    <w:rPr>
                      <w:rFonts w:asciiTheme="minorHAnsi" w:hAnsiTheme="minorHAnsi" w:cstheme="minorHAnsi"/>
                      <w:color w:val="17365D" w:themeColor="text2" w:themeShade="BF"/>
                      <w:sz w:val="24"/>
                      <w:szCs w:val="24"/>
                      <w:lang w:val="en-US"/>
                    </w:rPr>
                  </w:pPr>
                </w:p>
                <w:p w:rsidR="00073C12" w:rsidRPr="009D02C1" w:rsidRDefault="00073C12" w:rsidP="009D02C1">
                  <w:pPr>
                    <w:spacing w:after="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public</w:t>
                  </w:r>
                  <w:proofErr w:type="gramEnd"/>
                  <w:r w:rsidRPr="009D02C1">
                    <w:rPr>
                      <w:rFonts w:asciiTheme="minorHAnsi" w:hAnsiTheme="minorHAnsi" w:cstheme="minorHAnsi"/>
                      <w:color w:val="17365D" w:themeColor="text2" w:themeShade="BF"/>
                      <w:sz w:val="24"/>
                      <w:szCs w:val="24"/>
                      <w:lang w:val="en-US"/>
                    </w:rPr>
                    <w:t xml:space="preserve"> static boolean Checknum(String s)</w:t>
                  </w:r>
                </w:p>
                <w:p w:rsidR="00073C12" w:rsidRDefault="00073C12" w:rsidP="009D02C1">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p>
                <w:p w:rsidR="00073C12" w:rsidRPr="009D02C1" w:rsidRDefault="00073C12" w:rsidP="009D02C1">
                  <w:pPr>
                    <w:spacing w:after="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9D02C1">
                    <w:rPr>
                      <w:rFonts w:asciiTheme="minorHAnsi" w:hAnsiTheme="minorHAnsi" w:cstheme="minorHAnsi"/>
                      <w:color w:val="17365D" w:themeColor="text2" w:themeShade="BF"/>
                      <w:sz w:val="24"/>
                      <w:szCs w:val="24"/>
                      <w:lang w:val="en-US"/>
                    </w:rPr>
                    <w:t>String [] tab= s.split ("");</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Pr>
                      <w:rFonts w:asciiTheme="minorHAnsi" w:hAnsiTheme="minorHAnsi" w:cstheme="minorHAnsi"/>
                      <w:color w:val="17365D" w:themeColor="text2" w:themeShade="BF"/>
                      <w:sz w:val="24"/>
                      <w:szCs w:val="24"/>
                      <w:lang w:val="en-US"/>
                    </w:rPr>
                    <w:t xml:space="preserve">   </w:t>
                  </w: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if</w:t>
                  </w:r>
                  <w:proofErr w:type="gramEnd"/>
                  <w:r w:rsidRPr="009D02C1">
                    <w:rPr>
                      <w:rFonts w:asciiTheme="minorHAnsi" w:hAnsiTheme="minorHAnsi" w:cstheme="minorHAnsi"/>
                      <w:color w:val="17365D" w:themeColor="text2" w:themeShade="BF"/>
                      <w:sz w:val="24"/>
                      <w:szCs w:val="24"/>
                      <w:lang w:val="en-US"/>
                    </w:rPr>
                    <w:t xml:space="preserve"> (tab.length==9)</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System.out.println(</w:t>
                  </w:r>
                  <w:proofErr w:type="gramEnd"/>
                  <w:r w:rsidRPr="009D02C1">
                    <w:rPr>
                      <w:rFonts w:asciiTheme="minorHAnsi" w:hAnsiTheme="minorHAnsi" w:cstheme="minorHAnsi"/>
                      <w:color w:val="17365D" w:themeColor="text2" w:themeShade="BF"/>
                      <w:sz w:val="24"/>
                      <w:szCs w:val="24"/>
                      <w:lang w:val="en-US"/>
                    </w:rPr>
                    <w:t>"Numero correct");</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return</w:t>
                  </w:r>
                  <w:proofErr w:type="gramEnd"/>
                  <w:r w:rsidRPr="009D02C1">
                    <w:rPr>
                      <w:rFonts w:asciiTheme="minorHAnsi" w:hAnsiTheme="minorHAnsi" w:cstheme="minorHAnsi"/>
                      <w:color w:val="17365D" w:themeColor="text2" w:themeShade="BF"/>
                      <w:sz w:val="24"/>
                      <w:szCs w:val="24"/>
                      <w:lang w:val="en-US"/>
                    </w:rPr>
                    <w:t xml:space="preserve"> true;</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else</w:t>
                  </w:r>
                  <w:proofErr w:type="gramEnd"/>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lang w:val="en-US"/>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lang w:val="en-US"/>
                    </w:rPr>
                    <w:t>System.out.println(</w:t>
                  </w:r>
                  <w:proofErr w:type="gramEnd"/>
                  <w:r w:rsidRPr="009D02C1">
                    <w:rPr>
                      <w:rFonts w:asciiTheme="minorHAnsi" w:hAnsiTheme="minorHAnsi" w:cstheme="minorHAnsi"/>
                      <w:color w:val="17365D" w:themeColor="text2" w:themeShade="BF"/>
                      <w:sz w:val="24"/>
                      <w:szCs w:val="24"/>
                      <w:lang w:val="en-US"/>
                    </w:rPr>
                    <w:t>"Numero incorrect");</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lang w:val="en-US"/>
                    </w:rPr>
                    <w:t xml:space="preserve">              </w:t>
                  </w:r>
                  <w:proofErr w:type="gramStart"/>
                  <w:r w:rsidRPr="009D02C1">
                    <w:rPr>
                      <w:rFonts w:asciiTheme="minorHAnsi" w:hAnsiTheme="minorHAnsi" w:cstheme="minorHAnsi"/>
                      <w:color w:val="17365D" w:themeColor="text2" w:themeShade="BF"/>
                      <w:sz w:val="24"/>
                      <w:szCs w:val="24"/>
                    </w:rPr>
                    <w:t>return</w:t>
                  </w:r>
                  <w:proofErr w:type="gramEnd"/>
                  <w:r w:rsidRPr="009D02C1">
                    <w:rPr>
                      <w:rFonts w:asciiTheme="minorHAnsi" w:hAnsiTheme="minorHAnsi" w:cstheme="minorHAnsi"/>
                      <w:color w:val="17365D" w:themeColor="text2" w:themeShade="BF"/>
                      <w:sz w:val="24"/>
                      <w:szCs w:val="24"/>
                    </w:rPr>
                    <w:t xml:space="preserve"> false;</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rPr>
                    <w:t xml:space="preserve">          }</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rPr>
                    <w:t xml:space="preserve">       }</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rPr>
                    <w:t xml:space="preserve">    </w:t>
                  </w:r>
                </w:p>
                <w:p w:rsidR="00073C12" w:rsidRPr="009D02C1" w:rsidRDefault="00073C12" w:rsidP="009D02C1">
                  <w:pPr>
                    <w:pStyle w:val="ListParagraph"/>
                    <w:spacing w:after="0"/>
                    <w:ind w:left="1080"/>
                    <w:jc w:val="both"/>
                    <w:rPr>
                      <w:rFonts w:asciiTheme="minorHAnsi" w:hAnsiTheme="minorHAnsi" w:cstheme="minorHAnsi"/>
                      <w:color w:val="17365D" w:themeColor="text2" w:themeShade="BF"/>
                      <w:sz w:val="24"/>
                      <w:szCs w:val="24"/>
                    </w:rPr>
                  </w:pPr>
                  <w:r w:rsidRPr="009D02C1">
                    <w:rPr>
                      <w:rFonts w:asciiTheme="minorHAnsi" w:hAnsiTheme="minorHAnsi" w:cstheme="minorHAnsi"/>
                      <w:color w:val="17365D" w:themeColor="text2" w:themeShade="BF"/>
                      <w:sz w:val="24"/>
                      <w:szCs w:val="24"/>
                    </w:rPr>
                    <w:t>}</w:t>
                  </w:r>
                </w:p>
                <w:p w:rsidR="00073C12" w:rsidRDefault="00073C12" w:rsidP="009D02C1">
                  <w:pPr>
                    <w:jc w:val="center"/>
                  </w:pPr>
                </w:p>
              </w:txbxContent>
            </v:textbox>
          </v:rect>
        </w:pict>
      </w: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D1439" w:rsidRPr="006A2AA4" w:rsidRDefault="002D1439"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6A2AA4" w:rsidRDefault="002A69B2" w:rsidP="00E56C8E">
      <w:pPr>
        <w:pStyle w:val="ListParagraph"/>
        <w:ind w:left="1080"/>
        <w:jc w:val="both"/>
        <w:rPr>
          <w:rFonts w:asciiTheme="minorHAnsi" w:hAnsiTheme="minorHAnsi" w:cstheme="minorHAnsi"/>
          <w:sz w:val="18"/>
          <w:szCs w:val="18"/>
        </w:rPr>
      </w:pPr>
    </w:p>
    <w:p w:rsidR="002A69B2" w:rsidRPr="00073C12" w:rsidRDefault="002A69B2" w:rsidP="00E56C8E">
      <w:pPr>
        <w:pStyle w:val="ListParagraph"/>
        <w:ind w:left="1080"/>
        <w:jc w:val="both"/>
        <w:rPr>
          <w:rFonts w:asciiTheme="minorHAnsi" w:hAnsiTheme="minorHAnsi" w:cstheme="minorHAnsi"/>
          <w:sz w:val="24"/>
          <w:szCs w:val="18"/>
        </w:rPr>
      </w:pPr>
    </w:p>
    <w:p w:rsidR="00073C12" w:rsidRPr="00073C12" w:rsidRDefault="00073C12" w:rsidP="00073C12">
      <w:pPr>
        <w:widowControl w:val="0"/>
        <w:autoSpaceDE w:val="0"/>
        <w:autoSpaceDN w:val="0"/>
        <w:adjustRightInd w:val="0"/>
        <w:spacing w:after="260" w:line="320" w:lineRule="atLeast"/>
        <w:ind w:left="1440"/>
        <w:jc w:val="both"/>
        <w:rPr>
          <w:rFonts w:asciiTheme="minorHAnsi" w:hAnsiTheme="minorHAnsi" w:cs="Comic Sans MS"/>
          <w:sz w:val="24"/>
          <w:szCs w:val="30"/>
        </w:rPr>
      </w:pPr>
      <w:r w:rsidRPr="00073C12">
        <w:rPr>
          <w:rFonts w:asciiTheme="minorHAnsi" w:hAnsiTheme="minorHAnsi" w:cs="Comic Sans MS"/>
          <w:sz w:val="24"/>
          <w:szCs w:val="30"/>
        </w:rPr>
        <w:t>The role of this class is to perform the processing on received messages and make updates. It contains five (5) methods:</w:t>
      </w:r>
    </w:p>
    <w:p w:rsidR="00073C12" w:rsidRPr="00073C12" w:rsidRDefault="00073C12" w:rsidP="00073C12">
      <w:pPr>
        <w:widowControl w:val="0"/>
        <w:autoSpaceDE w:val="0"/>
        <w:autoSpaceDN w:val="0"/>
        <w:adjustRightInd w:val="0"/>
        <w:spacing w:after="260" w:line="320" w:lineRule="atLeast"/>
        <w:ind w:left="1440"/>
        <w:jc w:val="both"/>
        <w:rPr>
          <w:rFonts w:asciiTheme="minorHAnsi" w:hAnsiTheme="minorHAnsi" w:cs="Comic Sans MS"/>
          <w:sz w:val="24"/>
          <w:szCs w:val="30"/>
        </w:rPr>
      </w:pPr>
      <w:r w:rsidRPr="00073C12">
        <w:rPr>
          <w:rFonts w:asciiTheme="minorHAnsi" w:hAnsiTheme="minorHAnsi" w:cs="Comic Sans MS"/>
          <w:sz w:val="24"/>
          <w:szCs w:val="30"/>
        </w:rPr>
        <w:t>- CheckAdd () to check if there are updates that is to say, check if there is no SMS sent by FONKOZE customers who have not yet been processed. This method returns an "int" is the number of messages that have been added to the database by Frontline SMS since the last update. A table is used to store the ID of the last row in the table come message, note that the ID of the last row of the table corresponds to the line number that contains the table.</w:t>
      </w:r>
    </w:p>
    <w:p w:rsidR="00073C12" w:rsidRPr="00073C12" w:rsidRDefault="00073C12" w:rsidP="00073C12">
      <w:pPr>
        <w:widowControl w:val="0"/>
        <w:autoSpaceDE w:val="0"/>
        <w:autoSpaceDN w:val="0"/>
        <w:adjustRightInd w:val="0"/>
        <w:spacing w:after="260" w:line="320" w:lineRule="atLeast"/>
        <w:ind w:left="1440"/>
        <w:jc w:val="both"/>
        <w:rPr>
          <w:rFonts w:asciiTheme="minorHAnsi" w:hAnsiTheme="minorHAnsi" w:cs="Comic Sans MS"/>
          <w:sz w:val="24"/>
          <w:szCs w:val="30"/>
        </w:rPr>
      </w:pPr>
      <w:r w:rsidRPr="00073C12">
        <w:rPr>
          <w:rFonts w:asciiTheme="minorHAnsi" w:hAnsiTheme="minorHAnsi" w:cs="Comic Sans MS"/>
          <w:sz w:val="24"/>
          <w:szCs w:val="30"/>
        </w:rPr>
        <w:t>- Checkkey (String s) tested the validity of the keyword is correct. The keyword must be used is "fk" and all formats are allowed.</w:t>
      </w:r>
    </w:p>
    <w:p w:rsidR="00073C12" w:rsidRPr="00073C12" w:rsidRDefault="00073C12" w:rsidP="00073C12">
      <w:pPr>
        <w:widowControl w:val="0"/>
        <w:autoSpaceDE w:val="0"/>
        <w:autoSpaceDN w:val="0"/>
        <w:adjustRightInd w:val="0"/>
        <w:spacing w:after="260" w:line="320" w:lineRule="atLeast"/>
        <w:ind w:left="1440"/>
        <w:jc w:val="both"/>
        <w:rPr>
          <w:rFonts w:asciiTheme="minorHAnsi" w:hAnsiTheme="minorHAnsi" w:cs="Comic Sans MS"/>
          <w:sz w:val="24"/>
          <w:szCs w:val="30"/>
        </w:rPr>
      </w:pPr>
      <w:r w:rsidRPr="00073C12">
        <w:rPr>
          <w:rFonts w:asciiTheme="minorHAnsi" w:hAnsiTheme="minorHAnsi" w:cs="Comic Sans MS"/>
          <w:sz w:val="24"/>
          <w:szCs w:val="30"/>
        </w:rPr>
        <w:t>- CkeckID (String s) tested the validity of the membership number.</w:t>
      </w:r>
    </w:p>
    <w:p w:rsidR="00073C12" w:rsidRPr="00073C12" w:rsidRDefault="00073C12" w:rsidP="00073C12">
      <w:pPr>
        <w:widowControl w:val="0"/>
        <w:autoSpaceDE w:val="0"/>
        <w:autoSpaceDN w:val="0"/>
        <w:adjustRightInd w:val="0"/>
        <w:spacing w:after="260" w:line="320" w:lineRule="atLeast"/>
        <w:ind w:left="1440"/>
        <w:jc w:val="both"/>
        <w:rPr>
          <w:rFonts w:asciiTheme="minorHAnsi" w:hAnsiTheme="minorHAnsi" w:cs="Comic Sans MS"/>
          <w:sz w:val="24"/>
          <w:szCs w:val="30"/>
        </w:rPr>
      </w:pPr>
      <w:r w:rsidRPr="00073C12">
        <w:rPr>
          <w:rFonts w:asciiTheme="minorHAnsi" w:hAnsiTheme="minorHAnsi" w:cs="Comic Sans MS"/>
          <w:sz w:val="24"/>
          <w:szCs w:val="30"/>
        </w:rPr>
        <w:t>- Checknum (String s) tests if the number sent is valid.</w:t>
      </w:r>
    </w:p>
    <w:p w:rsidR="00073C12" w:rsidRPr="00073C12" w:rsidRDefault="00073C12" w:rsidP="00073C12">
      <w:pPr>
        <w:widowControl w:val="0"/>
        <w:autoSpaceDE w:val="0"/>
        <w:autoSpaceDN w:val="0"/>
        <w:adjustRightInd w:val="0"/>
        <w:spacing w:after="260" w:line="320" w:lineRule="atLeast"/>
        <w:ind w:left="1440"/>
        <w:jc w:val="both"/>
        <w:rPr>
          <w:rFonts w:asciiTheme="minorHAnsi" w:hAnsiTheme="minorHAnsi" w:cs="Comic Sans MS"/>
          <w:sz w:val="24"/>
          <w:szCs w:val="30"/>
        </w:rPr>
      </w:pPr>
      <w:r w:rsidRPr="00073C12">
        <w:rPr>
          <w:rFonts w:asciiTheme="minorHAnsi" w:hAnsiTheme="minorHAnsi" w:cs="Comic Sans MS"/>
          <w:sz w:val="24"/>
          <w:szCs w:val="30"/>
        </w:rPr>
        <w:t>- Treatment () performs processing on the received SMS. It divides the message into three parts: the keyword, the identifier and number. It uses other methods to ensure that they are valid. If the message is valid, we check if the member in question had not already pre-registered number in the database. Beyond that, several cases may present themselves:</w:t>
      </w:r>
    </w:p>
    <w:p w:rsidR="00073C12" w:rsidRPr="00073C12" w:rsidRDefault="00073C12" w:rsidP="00073C12">
      <w:pPr>
        <w:widowControl w:val="0"/>
        <w:autoSpaceDE w:val="0"/>
        <w:autoSpaceDN w:val="0"/>
        <w:adjustRightInd w:val="0"/>
        <w:spacing w:after="260" w:line="320" w:lineRule="atLeast"/>
        <w:ind w:left="1440"/>
        <w:jc w:val="both"/>
        <w:rPr>
          <w:rFonts w:asciiTheme="minorHAnsi" w:hAnsiTheme="minorHAnsi" w:cs="Comic Sans MS"/>
          <w:sz w:val="24"/>
          <w:szCs w:val="30"/>
        </w:rPr>
      </w:pPr>
      <w:r w:rsidRPr="00073C12">
        <w:rPr>
          <w:rFonts w:asciiTheme="minorHAnsi" w:hAnsiTheme="minorHAnsi" w:cs="Comic Sans MS"/>
          <w:sz w:val="24"/>
          <w:szCs w:val="30"/>
        </w:rPr>
        <w:t>-The new issue was already in the database: In this case we do not know the client's request.</w:t>
      </w:r>
    </w:p>
    <w:p w:rsidR="00073C12" w:rsidRPr="00073C12" w:rsidRDefault="00073C12" w:rsidP="00073C12">
      <w:pPr>
        <w:widowControl w:val="0"/>
        <w:autoSpaceDE w:val="0"/>
        <w:autoSpaceDN w:val="0"/>
        <w:adjustRightInd w:val="0"/>
        <w:spacing w:after="260" w:line="320" w:lineRule="atLeast"/>
        <w:ind w:left="1440"/>
        <w:jc w:val="both"/>
        <w:rPr>
          <w:rFonts w:asciiTheme="minorHAnsi" w:hAnsiTheme="minorHAnsi" w:cs="Comic Sans MS"/>
          <w:sz w:val="24"/>
          <w:szCs w:val="30"/>
        </w:rPr>
      </w:pPr>
      <w:r w:rsidRPr="00073C12">
        <w:rPr>
          <w:rFonts w:asciiTheme="minorHAnsi" w:hAnsiTheme="minorHAnsi" w:cs="Comic Sans MS"/>
          <w:sz w:val="24"/>
          <w:szCs w:val="30"/>
        </w:rPr>
        <w:t>-The client already had a number in the database but that is different from the one he wants to add: In this case, the old number will be added to the archive table and deleted from the table updatetab and the new number will be inserted into the updatetab table.</w:t>
      </w:r>
    </w:p>
    <w:p w:rsidR="00073C12" w:rsidRPr="00073C12" w:rsidRDefault="00073C12" w:rsidP="00073C12">
      <w:pPr>
        <w:widowControl w:val="0"/>
        <w:autoSpaceDE w:val="0"/>
        <w:autoSpaceDN w:val="0"/>
        <w:adjustRightInd w:val="0"/>
        <w:spacing w:after="260" w:line="320" w:lineRule="atLeast"/>
        <w:ind w:left="1440"/>
        <w:jc w:val="both"/>
        <w:rPr>
          <w:rFonts w:asciiTheme="minorHAnsi" w:hAnsiTheme="minorHAnsi" w:cs="Comic Sans MS"/>
          <w:sz w:val="24"/>
          <w:szCs w:val="30"/>
        </w:rPr>
      </w:pPr>
      <w:proofErr w:type="gramStart"/>
      <w:r w:rsidRPr="00073C12">
        <w:rPr>
          <w:rFonts w:asciiTheme="minorHAnsi" w:hAnsiTheme="minorHAnsi" w:cs="Comic Sans MS"/>
          <w:sz w:val="24"/>
          <w:szCs w:val="30"/>
        </w:rPr>
        <w:t>it</w:t>
      </w:r>
      <w:proofErr w:type="gramEnd"/>
      <w:r w:rsidRPr="00073C12">
        <w:rPr>
          <w:rFonts w:asciiTheme="minorHAnsi" w:hAnsiTheme="minorHAnsi" w:cs="Comic Sans MS"/>
          <w:sz w:val="24"/>
          <w:szCs w:val="30"/>
        </w:rPr>
        <w:t xml:space="preserve"> had no customer number in the database: In this case we insert the new customer number in the table updatetab.</w:t>
      </w:r>
    </w:p>
    <w:p w:rsidR="00073C12" w:rsidRPr="00073C12" w:rsidRDefault="00073C12" w:rsidP="00073C12">
      <w:pPr>
        <w:widowControl w:val="0"/>
        <w:autoSpaceDE w:val="0"/>
        <w:autoSpaceDN w:val="0"/>
        <w:adjustRightInd w:val="0"/>
        <w:spacing w:after="260" w:line="320" w:lineRule="atLeast"/>
        <w:ind w:left="1440"/>
        <w:jc w:val="both"/>
        <w:rPr>
          <w:rFonts w:asciiTheme="minorHAnsi" w:hAnsiTheme="minorHAnsi" w:cs="Cambria"/>
          <w:sz w:val="24"/>
          <w:szCs w:val="30"/>
        </w:rPr>
      </w:pPr>
      <w:r w:rsidRPr="00073C12">
        <w:rPr>
          <w:rFonts w:asciiTheme="minorHAnsi" w:hAnsiTheme="minorHAnsi" w:cs="Comic Sans MS"/>
          <w:sz w:val="24"/>
          <w:szCs w:val="30"/>
        </w:rPr>
        <w:t>      Each time a number is stored in the database when the update has been made will be recorded.</w:t>
      </w:r>
    </w:p>
    <w:p w:rsidR="00073C12" w:rsidRPr="00073C12" w:rsidRDefault="00073C12" w:rsidP="00073C12">
      <w:pPr>
        <w:widowControl w:val="0"/>
        <w:autoSpaceDE w:val="0"/>
        <w:autoSpaceDN w:val="0"/>
        <w:adjustRightInd w:val="0"/>
        <w:spacing w:after="260" w:line="320" w:lineRule="atLeast"/>
        <w:ind w:left="960"/>
        <w:rPr>
          <w:rFonts w:asciiTheme="minorHAnsi" w:hAnsiTheme="minorHAnsi" w:cs="Cambria"/>
          <w:sz w:val="24"/>
          <w:szCs w:val="30"/>
        </w:rPr>
      </w:pPr>
    </w:p>
    <w:p w:rsidR="00073C12" w:rsidRPr="00073C12" w:rsidRDefault="00073C12" w:rsidP="00073C12">
      <w:pPr>
        <w:widowControl w:val="0"/>
        <w:autoSpaceDE w:val="0"/>
        <w:autoSpaceDN w:val="0"/>
        <w:adjustRightInd w:val="0"/>
        <w:spacing w:after="260" w:line="320" w:lineRule="atLeast"/>
        <w:ind w:left="960"/>
        <w:rPr>
          <w:rFonts w:asciiTheme="minorHAnsi" w:hAnsiTheme="minorHAnsi" w:cs="Cambria"/>
          <w:sz w:val="24"/>
          <w:szCs w:val="30"/>
        </w:rPr>
      </w:pPr>
    </w:p>
    <w:p w:rsidR="002A69B2" w:rsidRPr="00073C12" w:rsidRDefault="002A69B2" w:rsidP="00E56C8E">
      <w:pPr>
        <w:pStyle w:val="ListParagraph"/>
        <w:ind w:left="1080"/>
        <w:jc w:val="both"/>
        <w:rPr>
          <w:rFonts w:asciiTheme="minorHAnsi" w:hAnsiTheme="minorHAnsi" w:cstheme="minorHAnsi"/>
          <w:sz w:val="24"/>
          <w:szCs w:val="18"/>
        </w:rPr>
      </w:pPr>
    </w:p>
    <w:p w:rsidR="002A69B2" w:rsidRPr="00073C12" w:rsidRDefault="002A69B2" w:rsidP="00E56C8E">
      <w:pPr>
        <w:pStyle w:val="ListParagraph"/>
        <w:ind w:left="1080"/>
        <w:jc w:val="both"/>
        <w:rPr>
          <w:rFonts w:asciiTheme="minorHAnsi" w:hAnsiTheme="minorHAnsi" w:cstheme="minorHAnsi"/>
          <w:sz w:val="24"/>
          <w:szCs w:val="18"/>
        </w:rPr>
      </w:pPr>
    </w:p>
    <w:p w:rsidR="004D5E04" w:rsidRPr="00073C12" w:rsidRDefault="004D5E04" w:rsidP="00E56C8E">
      <w:pPr>
        <w:pStyle w:val="ListParagraph"/>
        <w:ind w:left="1080"/>
        <w:jc w:val="both"/>
        <w:rPr>
          <w:rFonts w:asciiTheme="minorHAnsi" w:hAnsiTheme="minorHAnsi" w:cstheme="minorHAnsi"/>
          <w:sz w:val="24"/>
          <w:szCs w:val="18"/>
        </w:rPr>
      </w:pPr>
    </w:p>
    <w:p w:rsidR="004D5E04" w:rsidRDefault="004D5E04" w:rsidP="00E56C8E">
      <w:pPr>
        <w:pStyle w:val="ListParagraph"/>
        <w:ind w:left="1080"/>
        <w:jc w:val="both"/>
        <w:rPr>
          <w:rFonts w:asciiTheme="minorHAnsi" w:hAnsiTheme="minorHAnsi" w:cstheme="minorHAnsi"/>
          <w:sz w:val="18"/>
          <w:szCs w:val="18"/>
        </w:rPr>
      </w:pPr>
    </w:p>
    <w:p w:rsidR="004D5E04" w:rsidRDefault="004D5E04" w:rsidP="00E56C8E">
      <w:pPr>
        <w:pStyle w:val="ListParagraph"/>
        <w:ind w:left="1080"/>
        <w:jc w:val="both"/>
        <w:rPr>
          <w:rFonts w:asciiTheme="minorHAnsi" w:hAnsiTheme="minorHAnsi" w:cstheme="minorHAnsi"/>
          <w:sz w:val="18"/>
          <w:szCs w:val="18"/>
        </w:rPr>
      </w:pPr>
    </w:p>
    <w:p w:rsidR="00EB0574" w:rsidRDefault="00DE1888" w:rsidP="00DE1888">
      <w:pPr>
        <w:pStyle w:val="ListParagraph"/>
        <w:numPr>
          <w:ilvl w:val="0"/>
          <w:numId w:val="5"/>
        </w:numPr>
        <w:jc w:val="both"/>
        <w:rPr>
          <w:rFonts w:asciiTheme="minorHAnsi" w:hAnsiTheme="minorHAnsi" w:cstheme="minorHAnsi"/>
          <w:sz w:val="32"/>
          <w:szCs w:val="32"/>
          <w:lang w:val="en-US"/>
        </w:rPr>
      </w:pPr>
      <w:r>
        <w:rPr>
          <w:rFonts w:asciiTheme="minorHAnsi" w:hAnsiTheme="minorHAnsi" w:cstheme="minorHAnsi"/>
          <w:sz w:val="32"/>
          <w:szCs w:val="32"/>
          <w:lang w:val="en-US"/>
        </w:rPr>
        <w:t>La classe principale</w:t>
      </w:r>
    </w:p>
    <w:p w:rsidR="00DE1888" w:rsidRPr="00DE1888" w:rsidRDefault="00DE1888" w:rsidP="00DE1888">
      <w:pPr>
        <w:pStyle w:val="ListParagraph"/>
        <w:ind w:left="1080"/>
        <w:jc w:val="both"/>
        <w:rPr>
          <w:rFonts w:asciiTheme="minorHAnsi" w:hAnsiTheme="minorHAnsi" w:cstheme="minorHAnsi"/>
          <w:sz w:val="32"/>
          <w:szCs w:val="32"/>
          <w:lang w:val="en-US"/>
        </w:rPr>
      </w:pPr>
      <w:r>
        <w:rPr>
          <w:rFonts w:asciiTheme="minorHAnsi" w:hAnsiTheme="minorHAnsi" w:cstheme="minorHAnsi"/>
          <w:sz w:val="32"/>
          <w:szCs w:val="32"/>
          <w:lang w:val="en-US"/>
        </w:rPr>
        <w:t xml:space="preserve">                 </w:t>
      </w:r>
    </w:p>
    <w:p w:rsidR="00EB0574" w:rsidRDefault="0073486C" w:rsidP="00E56C8E">
      <w:pPr>
        <w:pStyle w:val="ListParagraph"/>
        <w:ind w:left="1080"/>
        <w:jc w:val="both"/>
        <w:rPr>
          <w:rFonts w:asciiTheme="minorHAnsi" w:hAnsiTheme="minorHAnsi" w:cstheme="minorHAnsi"/>
          <w:sz w:val="18"/>
          <w:szCs w:val="18"/>
          <w:lang w:val="en-US"/>
        </w:rPr>
      </w:pPr>
      <w:r w:rsidRPr="0073486C">
        <w:rPr>
          <w:rFonts w:asciiTheme="minorHAnsi" w:hAnsiTheme="minorHAnsi" w:cstheme="minorHAnsi"/>
          <w:noProof/>
          <w:sz w:val="18"/>
          <w:szCs w:val="18"/>
          <w:lang w:eastAsia="fr-FR"/>
        </w:rPr>
        <w:pict>
          <v:rect id="Rectangle 10" o:spid="_x0000_s1056" style="position:absolute;left:0;text-align:left;margin-left:22.05pt;margin-top:9.25pt;width:477.2pt;height:49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" fillcolor="white [3201]" strokecolor="#4bacc6 [3208]" strokeweight="2pt">
            <v:textbox>
              <w:txbxContent>
                <w:p w:rsidR="00073C12" w:rsidRPr="00320235" w:rsidRDefault="00073C12" w:rsidP="00320235">
                  <w:pPr>
                    <w:spacing w:after="0"/>
                    <w:rPr>
                      <w:color w:val="17365D" w:themeColor="text2" w:themeShade="BF"/>
                      <w:sz w:val="24"/>
                      <w:szCs w:val="24"/>
                    </w:rPr>
                  </w:pPr>
                  <w:proofErr w:type="gramStart"/>
                  <w:r w:rsidRPr="00320235">
                    <w:rPr>
                      <w:color w:val="17365D" w:themeColor="text2" w:themeShade="BF"/>
                      <w:sz w:val="24"/>
                      <w:szCs w:val="24"/>
                    </w:rPr>
                    <w:t>package</w:t>
                  </w:r>
                  <w:proofErr w:type="gramEnd"/>
                  <w:r w:rsidRPr="00320235">
                    <w:rPr>
                      <w:color w:val="17365D" w:themeColor="text2" w:themeShade="BF"/>
                      <w:sz w:val="24"/>
                      <w:szCs w:val="24"/>
                    </w:rPr>
                    <w:t xml:space="preserve"> repertoire_telephonique;</w:t>
                  </w:r>
                </w:p>
                <w:p w:rsidR="00073C12" w:rsidRPr="00320235" w:rsidRDefault="00073C12" w:rsidP="00320235">
                  <w:pPr>
                    <w:spacing w:after="0"/>
                    <w:rPr>
                      <w:color w:val="17365D" w:themeColor="text2" w:themeShade="BF"/>
                      <w:sz w:val="24"/>
                      <w:szCs w:val="24"/>
                    </w:rPr>
                  </w:pPr>
                  <w:proofErr w:type="gramStart"/>
                  <w:r w:rsidRPr="00320235">
                    <w:rPr>
                      <w:color w:val="17365D" w:themeColor="text2" w:themeShade="BF"/>
                      <w:sz w:val="24"/>
                      <w:szCs w:val="24"/>
                    </w:rPr>
                    <w:t>import</w:t>
                  </w:r>
                  <w:proofErr w:type="gramEnd"/>
                  <w:r w:rsidRPr="00320235">
                    <w:rPr>
                      <w:color w:val="17365D" w:themeColor="text2" w:themeShade="BF"/>
                      <w:sz w:val="24"/>
                      <w:szCs w:val="24"/>
                    </w:rPr>
                    <w:t xml:space="preserve"> java.sql.SQLException;</w:t>
                  </w:r>
                </w:p>
                <w:p w:rsidR="00073C12" w:rsidRPr="00320235" w:rsidRDefault="00073C12" w:rsidP="00320235">
                  <w:pPr>
                    <w:spacing w:after="0"/>
                    <w:rPr>
                      <w:color w:val="17365D" w:themeColor="text2" w:themeShade="BF"/>
                      <w:sz w:val="24"/>
                      <w:szCs w:val="24"/>
                    </w:rPr>
                  </w:pPr>
                  <w:proofErr w:type="gramStart"/>
                  <w:r w:rsidRPr="00320235">
                    <w:rPr>
                      <w:color w:val="17365D" w:themeColor="text2" w:themeShade="BF"/>
                      <w:sz w:val="24"/>
                      <w:szCs w:val="24"/>
                    </w:rPr>
                    <w:t>import</w:t>
                  </w:r>
                  <w:proofErr w:type="gramEnd"/>
                  <w:r w:rsidRPr="00320235">
                    <w:rPr>
                      <w:color w:val="17365D" w:themeColor="text2" w:themeShade="BF"/>
                      <w:sz w:val="24"/>
                      <w:szCs w:val="24"/>
                    </w:rPr>
                    <w:t xml:space="preserve"> java.util.logging.Level;</w:t>
                  </w:r>
                </w:p>
                <w:p w:rsidR="00073C12" w:rsidRPr="00320235" w:rsidRDefault="00073C12" w:rsidP="00320235">
                  <w:pPr>
                    <w:spacing w:after="0"/>
                    <w:rPr>
                      <w:color w:val="17365D" w:themeColor="text2" w:themeShade="BF"/>
                      <w:sz w:val="24"/>
                      <w:szCs w:val="24"/>
                    </w:rPr>
                  </w:pPr>
                  <w:proofErr w:type="gramStart"/>
                  <w:r w:rsidRPr="00320235">
                    <w:rPr>
                      <w:color w:val="17365D" w:themeColor="text2" w:themeShade="BF"/>
                      <w:sz w:val="24"/>
                      <w:szCs w:val="24"/>
                    </w:rPr>
                    <w:t>import</w:t>
                  </w:r>
                  <w:proofErr w:type="gramEnd"/>
                  <w:r w:rsidRPr="00320235">
                    <w:rPr>
                      <w:color w:val="17365D" w:themeColor="text2" w:themeShade="BF"/>
                      <w:sz w:val="24"/>
                      <w:szCs w:val="24"/>
                    </w:rPr>
                    <w:t xml:space="preserve"> java.util.logging.Logger;</w:t>
                  </w:r>
                </w:p>
                <w:p w:rsidR="00073C12" w:rsidRPr="00320235" w:rsidRDefault="00073C12" w:rsidP="00320235">
                  <w:pPr>
                    <w:spacing w:after="0"/>
                    <w:rPr>
                      <w:color w:val="17365D" w:themeColor="text2" w:themeShade="BF"/>
                      <w:sz w:val="24"/>
                      <w:szCs w:val="24"/>
                    </w:rPr>
                  </w:pPr>
                </w:p>
                <w:p w:rsidR="00073C12" w:rsidRPr="00320235" w:rsidRDefault="00073C12" w:rsidP="00320235">
                  <w:pPr>
                    <w:spacing w:after="0"/>
                    <w:rPr>
                      <w:color w:val="17365D" w:themeColor="text2" w:themeShade="BF"/>
                      <w:sz w:val="24"/>
                      <w:szCs w:val="24"/>
                      <w:lang w:val="en-US"/>
                    </w:rPr>
                  </w:pPr>
                  <w:proofErr w:type="gramStart"/>
                  <w:r w:rsidRPr="00320235">
                    <w:rPr>
                      <w:color w:val="17365D" w:themeColor="text2" w:themeShade="BF"/>
                      <w:sz w:val="24"/>
                      <w:szCs w:val="24"/>
                      <w:lang w:val="en-US"/>
                    </w:rPr>
                    <w:t>public</w:t>
                  </w:r>
                  <w:proofErr w:type="gramEnd"/>
                  <w:r w:rsidRPr="00320235">
                    <w:rPr>
                      <w:color w:val="17365D" w:themeColor="text2" w:themeShade="BF"/>
                      <w:sz w:val="24"/>
                      <w:szCs w:val="24"/>
                      <w:lang w:val="en-US"/>
                    </w:rPr>
                    <w:t xml:space="preserve"> class Repertoire_telephonique {</w:t>
                  </w:r>
                </w:p>
                <w:p w:rsidR="00073C12" w:rsidRPr="00DE4E0A" w:rsidRDefault="00073C12" w:rsidP="00320235">
                  <w:pPr>
                    <w:spacing w:after="0"/>
                    <w:jc w:val="center"/>
                    <w:rPr>
                      <w:color w:val="948A54" w:themeColor="background2" w:themeShade="80"/>
                      <w:sz w:val="24"/>
                      <w:szCs w:val="24"/>
                      <w:lang w:val="en-US"/>
                    </w:rPr>
                  </w:pPr>
                  <w:r w:rsidRPr="00DE4E0A">
                    <w:rPr>
                      <w:color w:val="948A54" w:themeColor="background2" w:themeShade="80"/>
                      <w:sz w:val="24"/>
                      <w:szCs w:val="24"/>
                      <w:lang w:val="en-US"/>
                    </w:rPr>
                    <w:t xml:space="preserve">   /**</w:t>
                  </w:r>
                </w:p>
                <w:p w:rsidR="00073C12" w:rsidRPr="00DE4E0A" w:rsidRDefault="00073C12" w:rsidP="00320235">
                  <w:pPr>
                    <w:spacing w:after="0"/>
                    <w:jc w:val="center"/>
                    <w:rPr>
                      <w:color w:val="948A54" w:themeColor="background2" w:themeShade="80"/>
                      <w:sz w:val="24"/>
                      <w:szCs w:val="24"/>
                      <w:lang w:val="en-US"/>
                    </w:rPr>
                  </w:pPr>
                  <w:r w:rsidRPr="00DE4E0A">
                    <w:rPr>
                      <w:color w:val="948A54" w:themeColor="background2" w:themeShade="80"/>
                      <w:sz w:val="24"/>
                      <w:szCs w:val="24"/>
                      <w:lang w:val="en-US"/>
                    </w:rPr>
                    <w:t xml:space="preserve">     * @</w:t>
                  </w:r>
                  <w:proofErr w:type="gramStart"/>
                  <w:r w:rsidRPr="00DE4E0A">
                    <w:rPr>
                      <w:color w:val="948A54" w:themeColor="background2" w:themeShade="80"/>
                      <w:sz w:val="24"/>
                      <w:szCs w:val="24"/>
                      <w:lang w:val="en-US"/>
                    </w:rPr>
                    <w:t>param</w:t>
                  </w:r>
                  <w:proofErr w:type="gramEnd"/>
                  <w:r w:rsidRPr="00DE4E0A">
                    <w:rPr>
                      <w:color w:val="948A54" w:themeColor="background2" w:themeShade="80"/>
                      <w:sz w:val="24"/>
                      <w:szCs w:val="24"/>
                      <w:lang w:val="en-US"/>
                    </w:rPr>
                    <w:t xml:space="preserve"> args the command line arguments</w:t>
                  </w:r>
                </w:p>
                <w:p w:rsidR="00073C12" w:rsidRPr="00DE4E0A" w:rsidRDefault="00073C12" w:rsidP="00320235">
                  <w:pPr>
                    <w:spacing w:after="0"/>
                    <w:jc w:val="center"/>
                    <w:rPr>
                      <w:color w:val="948A54" w:themeColor="background2" w:themeShade="80"/>
                      <w:sz w:val="24"/>
                      <w:szCs w:val="24"/>
                      <w:lang w:val="en-US"/>
                    </w:rPr>
                  </w:pPr>
                  <w:r w:rsidRPr="00DE4E0A">
                    <w:rPr>
                      <w:color w:val="948A54" w:themeColor="background2" w:themeShade="80"/>
                      <w:sz w:val="24"/>
                      <w:szCs w:val="24"/>
                      <w:lang w:val="en-US"/>
                    </w:rPr>
                    <w:t xml:space="preserve">     */</w:t>
                  </w:r>
                </w:p>
                <w:p w:rsidR="00073C12" w:rsidRPr="00320235" w:rsidRDefault="00073C12" w:rsidP="00320235">
                  <w:pPr>
                    <w:spacing w:after="0"/>
                    <w:rPr>
                      <w:color w:val="17365D" w:themeColor="text2" w:themeShade="BF"/>
                      <w:sz w:val="24"/>
                      <w:szCs w:val="24"/>
                      <w:lang w:val="en-US"/>
                    </w:rPr>
                  </w:pPr>
                  <w:proofErr w:type="gramStart"/>
                  <w:r w:rsidRPr="00320235">
                    <w:rPr>
                      <w:color w:val="17365D" w:themeColor="text2" w:themeShade="BF"/>
                      <w:sz w:val="24"/>
                      <w:szCs w:val="24"/>
                      <w:lang w:val="en-US"/>
                    </w:rPr>
                    <w:t>public</w:t>
                  </w:r>
                  <w:proofErr w:type="gramEnd"/>
                  <w:r w:rsidRPr="00320235">
                    <w:rPr>
                      <w:color w:val="17365D" w:themeColor="text2" w:themeShade="BF"/>
                      <w:sz w:val="24"/>
                      <w:szCs w:val="24"/>
                      <w:lang w:val="en-US"/>
                    </w:rPr>
                    <w:t xml:space="preserve"> static void main(String[] args) {</w:t>
                  </w:r>
                </w:p>
                <w:p w:rsidR="00073C12" w:rsidRPr="00DE4E0A" w:rsidRDefault="00073C12" w:rsidP="00320235">
                  <w:pPr>
                    <w:spacing w:after="0"/>
                    <w:jc w:val="center"/>
                    <w:rPr>
                      <w:color w:val="948A54" w:themeColor="background2" w:themeShade="80"/>
                      <w:sz w:val="24"/>
                      <w:szCs w:val="24"/>
                      <w:lang w:val="en-US"/>
                    </w:rPr>
                  </w:pPr>
                  <w:r w:rsidRPr="00320235">
                    <w:rPr>
                      <w:color w:val="17365D" w:themeColor="text2" w:themeShade="BF"/>
                      <w:sz w:val="24"/>
                      <w:szCs w:val="24"/>
                      <w:lang w:val="en-US"/>
                    </w:rPr>
                    <w:t xml:space="preserve">        </w:t>
                  </w:r>
                  <w:r w:rsidRPr="00DE4E0A">
                    <w:rPr>
                      <w:color w:val="948A54" w:themeColor="background2" w:themeShade="80"/>
                      <w:sz w:val="24"/>
                      <w:szCs w:val="24"/>
                      <w:lang w:val="en-US"/>
                    </w:rPr>
                    <w:t>// TODO code application logic here</w:t>
                  </w:r>
                </w:p>
                <w:p w:rsidR="00073C12" w:rsidRPr="00DE4E0A" w:rsidRDefault="00073C12" w:rsidP="00320235">
                  <w:pPr>
                    <w:spacing w:after="0"/>
                    <w:jc w:val="center"/>
                    <w:rPr>
                      <w:color w:val="948A54" w:themeColor="background2" w:themeShade="80"/>
                      <w:sz w:val="24"/>
                      <w:szCs w:val="24"/>
                      <w:lang w:val="en-US"/>
                    </w:rPr>
                  </w:pPr>
                  <w:r w:rsidRPr="00DE4E0A">
                    <w:rPr>
                      <w:color w:val="948A54" w:themeColor="background2" w:themeShade="80"/>
                      <w:sz w:val="24"/>
                      <w:szCs w:val="24"/>
                      <w:lang w:val="en-US"/>
                    </w:rPr>
                    <w:t xml:space="preserve">       </w:t>
                  </w:r>
                </w:p>
                <w:p w:rsidR="00073C12" w:rsidRPr="00320235" w:rsidRDefault="00073C12" w:rsidP="00320235">
                  <w:pPr>
                    <w:spacing w:after="0"/>
                    <w:jc w:val="center"/>
                    <w:rPr>
                      <w:color w:val="17365D" w:themeColor="text2" w:themeShade="BF"/>
                      <w:sz w:val="24"/>
                      <w:szCs w:val="24"/>
                      <w:lang w:val="en-US"/>
                    </w:rPr>
                  </w:pPr>
                  <w:r w:rsidRPr="00320235">
                    <w:rPr>
                      <w:color w:val="17365D" w:themeColor="text2" w:themeShade="BF"/>
                      <w:sz w:val="24"/>
                      <w:szCs w:val="24"/>
                      <w:lang w:val="en-US"/>
                    </w:rPr>
                    <w:t xml:space="preserve">        MySQLCli mysqlCli = new </w:t>
                  </w:r>
                  <w:proofErr w:type="gramStart"/>
                  <w:r w:rsidRPr="00320235">
                    <w:rPr>
                      <w:color w:val="17365D" w:themeColor="text2" w:themeShade="BF"/>
                      <w:sz w:val="24"/>
                      <w:szCs w:val="24"/>
                      <w:lang w:val="en-US"/>
                    </w:rPr>
                    <w:t>MySQLCli(</w:t>
                  </w:r>
                  <w:proofErr w:type="gramEnd"/>
                  <w:r w:rsidRPr="00320235">
                    <w:rPr>
                      <w:color w:val="17365D" w:themeColor="text2" w:themeShade="BF"/>
                      <w:sz w:val="24"/>
                      <w:szCs w:val="24"/>
                      <w:lang w:val="en-US"/>
                    </w:rPr>
                    <w:t>"//localhost/smsapp", "root", "");</w:t>
                  </w:r>
                </w:p>
                <w:p w:rsidR="00073C12" w:rsidRPr="00320235" w:rsidRDefault="00073C12"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roofErr w:type="gramStart"/>
                  <w:r w:rsidRPr="00320235">
                    <w:rPr>
                      <w:color w:val="17365D" w:themeColor="text2" w:themeShade="BF"/>
                      <w:sz w:val="24"/>
                      <w:szCs w:val="24"/>
                      <w:lang w:val="en-US"/>
                    </w:rPr>
                    <w:t>if</w:t>
                  </w:r>
                  <w:proofErr w:type="gramEnd"/>
                  <w:r w:rsidRPr="00320235">
                    <w:rPr>
                      <w:color w:val="17365D" w:themeColor="text2" w:themeShade="BF"/>
                      <w:sz w:val="24"/>
                      <w:szCs w:val="24"/>
                      <w:lang w:val="en-US"/>
                    </w:rPr>
                    <w:t xml:space="preserve"> (mysqlCli.connect()) </w:t>
                  </w:r>
                </w:p>
                <w:p w:rsidR="00073C12" w:rsidRPr="00320235" w:rsidRDefault="00073C12"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roofErr w:type="gramStart"/>
                  <w:r w:rsidRPr="00320235">
                    <w:rPr>
                      <w:color w:val="17365D" w:themeColor="text2" w:themeShade="BF"/>
                      <w:sz w:val="24"/>
                      <w:szCs w:val="24"/>
                      <w:lang w:val="en-US"/>
                    </w:rPr>
                    <w:t xml:space="preserve">{  </w:t>
                  </w:r>
                  <w:proofErr w:type="gramEnd"/>
                </w:p>
                <w:p w:rsidR="00073C12" w:rsidRPr="00320235" w:rsidRDefault="00073C12"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roofErr w:type="gramStart"/>
                  <w:r w:rsidRPr="00320235">
                    <w:rPr>
                      <w:color w:val="17365D" w:themeColor="text2" w:themeShade="BF"/>
                      <w:sz w:val="24"/>
                      <w:szCs w:val="24"/>
                      <w:lang w:val="en-US"/>
                    </w:rPr>
                    <w:t>System.out.println(</w:t>
                  </w:r>
                  <w:proofErr w:type="gramEnd"/>
                  <w:r w:rsidRPr="00320235">
                    <w:rPr>
                      <w:color w:val="17365D" w:themeColor="text2" w:themeShade="BF"/>
                      <w:sz w:val="24"/>
                      <w:szCs w:val="24"/>
                      <w:lang w:val="en-US"/>
                    </w:rPr>
                    <w:t>"Connected to database smsapp");</w:t>
                  </w:r>
                </w:p>
                <w:p w:rsidR="00073C12" w:rsidRPr="00320235" w:rsidRDefault="00073C12" w:rsidP="00320235">
                  <w:pPr>
                    <w:spacing w:after="0"/>
                    <w:rPr>
                      <w:color w:val="17365D" w:themeColor="text2" w:themeShade="BF"/>
                      <w:sz w:val="24"/>
                      <w:szCs w:val="24"/>
                      <w:lang w:val="en-US"/>
                    </w:rPr>
                  </w:pPr>
                  <w:r w:rsidRPr="00320235">
                    <w:rPr>
                      <w:color w:val="17365D" w:themeColor="text2" w:themeShade="BF"/>
                      <w:sz w:val="24"/>
                      <w:szCs w:val="24"/>
                      <w:lang w:val="en-US"/>
                    </w:rPr>
                    <w:t xml:space="preserve">      Refresh R=new </w:t>
                  </w:r>
                  <w:proofErr w:type="gramStart"/>
                  <w:r w:rsidRPr="00320235">
                    <w:rPr>
                      <w:color w:val="17365D" w:themeColor="text2" w:themeShade="BF"/>
                      <w:sz w:val="24"/>
                      <w:szCs w:val="24"/>
                      <w:lang w:val="en-US"/>
                    </w:rPr>
                    <w:t>Refresh(</w:t>
                  </w:r>
                  <w:proofErr w:type="gramEnd"/>
                  <w:r w:rsidRPr="00320235">
                    <w:rPr>
                      <w:color w:val="17365D" w:themeColor="text2" w:themeShade="BF"/>
                      <w:sz w:val="24"/>
                      <w:szCs w:val="24"/>
                      <w:lang w:val="en-US"/>
                    </w:rPr>
                    <w:t>mysqlCli);</w:t>
                  </w:r>
                </w:p>
                <w:p w:rsidR="00073C12" w:rsidRPr="00320235" w:rsidRDefault="00073C12"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roofErr w:type="gramStart"/>
                  <w:r w:rsidRPr="00320235">
                    <w:rPr>
                      <w:color w:val="17365D" w:themeColor="text2" w:themeShade="BF"/>
                      <w:sz w:val="24"/>
                      <w:szCs w:val="24"/>
                      <w:lang w:val="en-US"/>
                    </w:rPr>
                    <w:t>try</w:t>
                  </w:r>
                  <w:proofErr w:type="gramEnd"/>
                  <w:r w:rsidRPr="00320235">
                    <w:rPr>
                      <w:color w:val="17365D" w:themeColor="text2" w:themeShade="BF"/>
                      <w:sz w:val="24"/>
                      <w:szCs w:val="24"/>
                      <w:lang w:val="en-US"/>
                    </w:rPr>
                    <w:t xml:space="preserve"> {</w:t>
                  </w:r>
                </w:p>
                <w:p w:rsidR="00073C12" w:rsidRPr="00320235" w:rsidRDefault="00073C12"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roofErr w:type="gramStart"/>
                  <w:r w:rsidRPr="00320235">
                    <w:rPr>
                      <w:color w:val="17365D" w:themeColor="text2" w:themeShade="BF"/>
                      <w:sz w:val="24"/>
                      <w:szCs w:val="24"/>
                      <w:lang w:val="en-US"/>
                    </w:rPr>
                    <w:t>int</w:t>
                  </w:r>
                  <w:proofErr w:type="gramEnd"/>
                  <w:r w:rsidRPr="00320235">
                    <w:rPr>
                      <w:color w:val="17365D" w:themeColor="text2" w:themeShade="BF"/>
                      <w:sz w:val="24"/>
                      <w:szCs w:val="24"/>
                      <w:lang w:val="en-US"/>
                    </w:rPr>
                    <w:t xml:space="preserve"> NumberAdd=R.CheckAdd();</w:t>
                  </w:r>
                </w:p>
                <w:p w:rsidR="00073C12" w:rsidRPr="00320235" w:rsidRDefault="00073C12"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roofErr w:type="gramStart"/>
                  <w:r w:rsidRPr="00320235">
                    <w:rPr>
                      <w:color w:val="17365D" w:themeColor="text2" w:themeShade="BF"/>
                      <w:sz w:val="24"/>
                      <w:szCs w:val="24"/>
                      <w:lang w:val="en-US"/>
                    </w:rPr>
                    <w:t>if</w:t>
                  </w:r>
                  <w:proofErr w:type="gramEnd"/>
                  <w:r w:rsidRPr="00320235">
                    <w:rPr>
                      <w:color w:val="17365D" w:themeColor="text2" w:themeShade="BF"/>
                      <w:sz w:val="24"/>
                      <w:szCs w:val="24"/>
                      <w:lang w:val="en-US"/>
                    </w:rPr>
                    <w:t>(NumberAdd!=0)</w:t>
                  </w:r>
                </w:p>
                <w:p w:rsidR="00073C12" w:rsidRPr="00320235" w:rsidRDefault="00073C12"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
                <w:p w:rsidR="00073C12" w:rsidRPr="00320235" w:rsidRDefault="00073C12"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roofErr w:type="gramStart"/>
                  <w:r w:rsidRPr="00320235">
                    <w:rPr>
                      <w:color w:val="17365D" w:themeColor="text2" w:themeShade="BF"/>
                      <w:sz w:val="24"/>
                      <w:szCs w:val="24"/>
                      <w:lang w:val="en-US"/>
                    </w:rPr>
                    <w:t>R.treatment(</w:t>
                  </w:r>
                  <w:proofErr w:type="gramEnd"/>
                  <w:r w:rsidRPr="00320235">
                    <w:rPr>
                      <w:color w:val="17365D" w:themeColor="text2" w:themeShade="BF"/>
                      <w:sz w:val="24"/>
                      <w:szCs w:val="24"/>
                      <w:lang w:val="en-US"/>
                    </w:rPr>
                    <w:t>);</w:t>
                  </w:r>
                </w:p>
                <w:p w:rsidR="00073C12" w:rsidRPr="00320235" w:rsidRDefault="00073C12" w:rsidP="00320235">
                  <w:pPr>
                    <w:spacing w:after="0"/>
                    <w:rPr>
                      <w:color w:val="17365D" w:themeColor="text2" w:themeShade="BF"/>
                      <w:sz w:val="24"/>
                      <w:szCs w:val="24"/>
                      <w:lang w:val="en-US"/>
                    </w:rPr>
                  </w:pPr>
                  <w:r w:rsidRPr="00320235">
                    <w:rPr>
                      <w:color w:val="17365D" w:themeColor="text2" w:themeShade="BF"/>
                      <w:sz w:val="24"/>
                      <w:szCs w:val="24"/>
                      <w:lang w:val="en-US"/>
                    </w:rPr>
                    <w:t xml:space="preserve">                          }</w:t>
                  </w:r>
                </w:p>
                <w:p w:rsidR="00073C12" w:rsidRPr="00320235" w:rsidRDefault="00073C12" w:rsidP="00320235">
                  <w:pPr>
                    <w:rPr>
                      <w:color w:val="17365D" w:themeColor="text2" w:themeShade="BF"/>
                      <w:sz w:val="24"/>
                      <w:szCs w:val="24"/>
                      <w:lang w:val="en-US"/>
                    </w:rPr>
                  </w:pPr>
                  <w:r w:rsidRPr="00320235">
                    <w:rPr>
                      <w:color w:val="17365D" w:themeColor="text2" w:themeShade="BF"/>
                      <w:sz w:val="24"/>
                      <w:szCs w:val="24"/>
                      <w:lang w:val="en-US"/>
                    </w:rPr>
                    <w:t xml:space="preserve">               } </w:t>
                  </w:r>
                  <w:proofErr w:type="gramStart"/>
                  <w:r w:rsidRPr="00320235">
                    <w:rPr>
                      <w:color w:val="17365D" w:themeColor="text2" w:themeShade="BF"/>
                      <w:sz w:val="24"/>
                      <w:szCs w:val="24"/>
                      <w:lang w:val="en-US"/>
                    </w:rPr>
                    <w:t>catch</w:t>
                  </w:r>
                  <w:proofErr w:type="gramEnd"/>
                  <w:r w:rsidRPr="00320235">
                    <w:rPr>
                      <w:color w:val="17365D" w:themeColor="text2" w:themeShade="BF"/>
                      <w:sz w:val="24"/>
                      <w:szCs w:val="24"/>
                      <w:lang w:val="en-US"/>
                    </w:rPr>
                    <w:t xml:space="preserve"> (SQLException ex) { Logger.getLogger(Repertoire_telephonique.class.getName()).log(Level.SEVERE, null, ex);</w:t>
                  </w:r>
                </w:p>
                <w:p w:rsidR="00073C12" w:rsidRDefault="00073C12" w:rsidP="00320235">
                  <w:pPr>
                    <w:rPr>
                      <w:color w:val="17365D" w:themeColor="text2" w:themeShade="BF"/>
                      <w:sz w:val="24"/>
                      <w:szCs w:val="24"/>
                    </w:rPr>
                  </w:pPr>
                  <w:r w:rsidRPr="00320235">
                    <w:rPr>
                      <w:color w:val="17365D" w:themeColor="text2" w:themeShade="BF"/>
                      <w:sz w:val="24"/>
                      <w:szCs w:val="24"/>
                      <w:lang w:val="en-US"/>
                    </w:rPr>
                    <w:t xml:space="preserve"> </w:t>
                  </w:r>
                  <w:r w:rsidRPr="00320235">
                    <w:rPr>
                      <w:color w:val="17365D" w:themeColor="text2" w:themeShade="BF"/>
                      <w:sz w:val="24"/>
                      <w:szCs w:val="24"/>
                    </w:rPr>
                    <w:t>}</w:t>
                  </w:r>
                </w:p>
                <w:p w:rsidR="00073C12" w:rsidRPr="00320235" w:rsidRDefault="00073C12" w:rsidP="00320235">
                  <w:pPr>
                    <w:rPr>
                      <w:color w:val="17365D" w:themeColor="text2" w:themeShade="BF"/>
                      <w:sz w:val="24"/>
                      <w:szCs w:val="24"/>
                    </w:rPr>
                  </w:pPr>
                  <w:r>
                    <w:rPr>
                      <w:color w:val="17365D" w:themeColor="text2" w:themeShade="BF"/>
                      <w:sz w:val="24"/>
                      <w:szCs w:val="24"/>
                    </w:rPr>
                    <w:t>}</w:t>
                  </w:r>
                </w:p>
                <w:p w:rsidR="00073C12" w:rsidRPr="00320235" w:rsidRDefault="00073C12" w:rsidP="00320235">
                  <w:pPr>
                    <w:jc w:val="center"/>
                    <w:rPr>
                      <w:color w:val="17365D" w:themeColor="text2" w:themeShade="BF"/>
                      <w:sz w:val="24"/>
                      <w:szCs w:val="24"/>
                      <w:lang w:val="en-US"/>
                    </w:rPr>
                  </w:pPr>
                  <w:r w:rsidRPr="00320235">
                    <w:rPr>
                      <w:color w:val="17365D" w:themeColor="text2" w:themeShade="BF"/>
                      <w:sz w:val="24"/>
                      <w:szCs w:val="24"/>
                      <w:lang w:val="en-US"/>
                    </w:rPr>
                    <w:t xml:space="preserve">           </w:t>
                  </w:r>
                </w:p>
                <w:p w:rsidR="00073C12" w:rsidRPr="00320235" w:rsidRDefault="00073C12" w:rsidP="00320235">
                  <w:pPr>
                    <w:jc w:val="center"/>
                    <w:rPr>
                      <w:color w:val="17365D" w:themeColor="text2" w:themeShade="BF"/>
                      <w:sz w:val="24"/>
                      <w:szCs w:val="24"/>
                      <w:lang w:val="en-US"/>
                    </w:rPr>
                  </w:pPr>
                  <w:r w:rsidRPr="00320235">
                    <w:rPr>
                      <w:color w:val="17365D" w:themeColor="text2" w:themeShade="BF"/>
                      <w:sz w:val="24"/>
                      <w:szCs w:val="24"/>
                      <w:lang w:val="en-US"/>
                    </w:rPr>
                    <w:t xml:space="preserve">                   </w:t>
                  </w:r>
                </w:p>
              </w:txbxContent>
            </v:textbox>
          </v:rect>
        </w:pict>
      </w: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73486C" w:rsidP="00E56C8E">
      <w:pPr>
        <w:pStyle w:val="ListParagraph"/>
        <w:ind w:left="1080"/>
        <w:jc w:val="both"/>
        <w:rPr>
          <w:rFonts w:asciiTheme="minorHAnsi" w:hAnsiTheme="minorHAnsi" w:cstheme="minorHAnsi"/>
          <w:sz w:val="18"/>
          <w:szCs w:val="18"/>
          <w:lang w:val="en-US"/>
        </w:rPr>
      </w:pPr>
      <w:r w:rsidRPr="0073486C">
        <w:rPr>
          <w:rFonts w:asciiTheme="minorHAnsi" w:hAnsiTheme="minorHAnsi" w:cstheme="minorHAnsi"/>
          <w:noProof/>
          <w:sz w:val="18"/>
          <w:szCs w:val="18"/>
          <w:lang w:eastAsia="fr-FR"/>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7" type="#_x0000_t136" style="position:absolute;left:0;text-align:left;margin-left:94.1pt;margin-top:5.45pt;width:277.5pt;height:26pt;z-index:251668480;mso-position-horizontal-relative:text;mso-position-vertical-relative:text" fillcolor="#95b3d7 [1940]">
            <v:shadow color="#868686"/>
            <v:textpath style="font-family:&quot;Arial Black&quot;;v-text-kern:t" trim="t" fitpath="t" string="CONCLUSION"/>
            <w10:wrap type="square" side="right"/>
          </v:shape>
        </w:pict>
      </w: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Default="00EB0574" w:rsidP="00E56C8E">
      <w:pPr>
        <w:pStyle w:val="ListParagraph"/>
        <w:ind w:left="1080"/>
        <w:jc w:val="both"/>
        <w:rPr>
          <w:rFonts w:asciiTheme="minorHAnsi" w:hAnsiTheme="minorHAnsi" w:cstheme="minorHAnsi"/>
          <w:sz w:val="18"/>
          <w:szCs w:val="18"/>
          <w:lang w:val="en-US"/>
        </w:rPr>
      </w:pPr>
    </w:p>
    <w:p w:rsidR="00EB0574" w:rsidRPr="00EB0574" w:rsidRDefault="00EB0574" w:rsidP="00E56C8E">
      <w:pPr>
        <w:pStyle w:val="ListParagraph"/>
        <w:ind w:left="1080"/>
        <w:jc w:val="both"/>
        <w:rPr>
          <w:rFonts w:asciiTheme="minorHAnsi" w:hAnsiTheme="minorHAnsi" w:cstheme="minorHAnsi"/>
          <w:vanish/>
          <w:sz w:val="18"/>
          <w:szCs w:val="18"/>
          <w:lang w:val="en-US"/>
          <w:specVanish/>
        </w:rPr>
      </w:pPr>
    </w:p>
    <w:p w:rsidR="002A69B2" w:rsidRDefault="00EB0574" w:rsidP="00EB0574">
      <w:pPr>
        <w:rPr>
          <w:rFonts w:asciiTheme="minorHAnsi" w:hAnsiTheme="minorHAnsi" w:cstheme="minorHAnsi"/>
          <w:sz w:val="18"/>
          <w:szCs w:val="18"/>
          <w:lang w:val="en-US"/>
        </w:rPr>
      </w:pPr>
      <w:r>
        <w:rPr>
          <w:rFonts w:asciiTheme="minorHAnsi" w:hAnsiTheme="minorHAnsi" w:cstheme="minorHAnsi"/>
          <w:sz w:val="18"/>
          <w:szCs w:val="18"/>
          <w:lang w:val="en-US"/>
        </w:rPr>
        <w:t xml:space="preserve"> </w:t>
      </w:r>
    </w:p>
    <w:p w:rsidR="0012129F" w:rsidRPr="00BB4B30" w:rsidRDefault="0012129F" w:rsidP="00EB0574">
      <w:pPr>
        <w:rPr>
          <w:rFonts w:asciiTheme="minorHAnsi" w:hAnsiTheme="minorHAnsi" w:cstheme="minorHAnsi"/>
          <w:sz w:val="24"/>
          <w:szCs w:val="24"/>
        </w:rPr>
      </w:pPr>
      <w:r w:rsidRPr="00BB4B30">
        <w:rPr>
          <w:rFonts w:asciiTheme="minorHAnsi" w:hAnsiTheme="minorHAnsi" w:cstheme="minorHAnsi"/>
          <w:sz w:val="24"/>
          <w:szCs w:val="24"/>
        </w:rPr>
        <w:t xml:space="preserve">              Ce stage fut pour nous une expérience très positives tant au niveau professionnel que relationnel.</w:t>
      </w:r>
    </w:p>
    <w:p w:rsidR="0012129F" w:rsidRPr="00BB4B30" w:rsidRDefault="0012129F" w:rsidP="00EB0574">
      <w:pPr>
        <w:rPr>
          <w:rFonts w:asciiTheme="minorHAnsi" w:hAnsiTheme="minorHAnsi" w:cstheme="minorHAnsi"/>
          <w:sz w:val="24"/>
          <w:szCs w:val="24"/>
        </w:rPr>
      </w:pPr>
      <w:r w:rsidRPr="00BB4B30">
        <w:rPr>
          <w:rFonts w:asciiTheme="minorHAnsi" w:hAnsiTheme="minorHAnsi" w:cstheme="minorHAnsi"/>
          <w:sz w:val="24"/>
          <w:szCs w:val="24"/>
        </w:rPr>
        <w:t xml:space="preserve">              Durant ces quatre semaines on a pu observer le fonctionnement de service d’une entreprise. </w:t>
      </w:r>
    </w:p>
    <w:p w:rsidR="0012129F" w:rsidRPr="00BB4B30" w:rsidRDefault="0012129F" w:rsidP="00EB0574">
      <w:pPr>
        <w:rPr>
          <w:rFonts w:asciiTheme="minorHAnsi" w:hAnsiTheme="minorHAnsi" w:cstheme="minorHAnsi"/>
          <w:sz w:val="24"/>
          <w:szCs w:val="24"/>
        </w:rPr>
      </w:pPr>
      <w:r w:rsidRPr="00BB4B30">
        <w:rPr>
          <w:rFonts w:asciiTheme="minorHAnsi" w:hAnsiTheme="minorHAnsi" w:cstheme="minorHAnsi"/>
          <w:sz w:val="24"/>
          <w:szCs w:val="24"/>
        </w:rPr>
        <w:t xml:space="preserve">       Le stage nous a donné gout à la programmation et nous a permis de nous évaluer. </w:t>
      </w:r>
    </w:p>
    <w:sectPr w:rsidR="0012129F" w:rsidRPr="00BB4B30" w:rsidSect="00791A75">
      <w:footerReference w:type="default" r:id="rId10"/>
      <w:pgSz w:w="11906" w:h="16838"/>
      <w:pgMar w:top="1350" w:right="1376" w:bottom="1440" w:left="126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C12" w:rsidRDefault="00073C12" w:rsidP="006F481B">
      <w:pPr>
        <w:spacing w:after="0" w:line="240" w:lineRule="auto"/>
      </w:pPr>
      <w:r>
        <w:separator/>
      </w:r>
    </w:p>
  </w:endnote>
  <w:endnote w:type="continuationSeparator" w:id="0">
    <w:p w:rsidR="00073C12" w:rsidRDefault="00073C12" w:rsidP="006F48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0924177"/>
      <w:docPartObj>
        <w:docPartGallery w:val="Page Numbers (Bottom of Page)"/>
        <w:docPartUnique/>
      </w:docPartObj>
    </w:sdtPr>
    <w:sdtContent>
      <w:p w:rsidR="00073C12" w:rsidRDefault="00073C12">
        <w:pPr>
          <w:pStyle w:val="Footer"/>
          <w:jc w:val="right"/>
        </w:pPr>
        <w:r>
          <w:t xml:space="preserve">Page | </w:t>
        </w:r>
        <w:fldSimple w:instr=" PAGE   \* MERGEFORMAT ">
          <w:r w:rsidR="00BB4B30">
            <w:rPr>
              <w:noProof/>
            </w:rPr>
            <w:t>1</w:t>
          </w:r>
        </w:fldSimple>
        <w:r>
          <w:t xml:space="preserve"> </w:t>
        </w:r>
      </w:p>
    </w:sdtContent>
  </w:sdt>
  <w:p w:rsidR="00073C12" w:rsidRDefault="00073C1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C12" w:rsidRDefault="00073C12" w:rsidP="006F481B">
      <w:pPr>
        <w:spacing w:after="0" w:line="240" w:lineRule="auto"/>
      </w:pPr>
      <w:r>
        <w:separator/>
      </w:r>
    </w:p>
  </w:footnote>
  <w:footnote w:type="continuationSeparator" w:id="0">
    <w:p w:rsidR="00073C12" w:rsidRDefault="00073C12" w:rsidP="006F481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2"/>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3"/>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4"/>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decimal"/>
      <w:lvlText w:val="%2."/>
      <w:lvlJc w:val="left"/>
      <w:pPr>
        <w:ind w:left="1440" w:hanging="360"/>
      </w:pPr>
    </w:lvl>
    <w:lvl w:ilvl="2" w:tplc="0000025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decimal"/>
      <w:lvlText w:val="%2."/>
      <w:lvlJc w:val="left"/>
      <w:pPr>
        <w:ind w:left="1440" w:hanging="360"/>
      </w:pPr>
    </w:lvl>
    <w:lvl w:ilvl="2" w:tplc="000002BF">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7190A52"/>
    <w:multiLevelType w:val="hybridMultilevel"/>
    <w:tmpl w:val="59EC45E8"/>
    <w:lvl w:ilvl="0" w:tplc="9C50328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25FD1706"/>
    <w:multiLevelType w:val="hybridMultilevel"/>
    <w:tmpl w:val="10E21A1A"/>
    <w:lvl w:ilvl="0" w:tplc="5810C068">
      <w:start w:val="18"/>
      <w:numFmt w:val="bullet"/>
      <w:lvlText w:val="-"/>
      <w:lvlJc w:val="left"/>
      <w:pPr>
        <w:ind w:left="720" w:hanging="360"/>
      </w:pPr>
      <w:rPr>
        <w:rFonts w:ascii="Comic Sans MS" w:eastAsiaTheme="majorEastAsia" w:hAnsi="Comic Sans MS" w:cstheme="majorBidi" w:hint="default"/>
        <w:b w:val="0"/>
        <w:sz w:val="22"/>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6B10C37"/>
    <w:multiLevelType w:val="hybridMultilevel"/>
    <w:tmpl w:val="4CEC63CC"/>
    <w:lvl w:ilvl="0" w:tplc="B2A01A2C">
      <w:start w:val="18"/>
      <w:numFmt w:val="bullet"/>
      <w:lvlText w:val=""/>
      <w:lvlJc w:val="left"/>
      <w:pPr>
        <w:ind w:left="1215" w:hanging="360"/>
      </w:pPr>
      <w:rPr>
        <w:rFonts w:ascii="Symbol" w:eastAsiaTheme="majorEastAsia" w:hAnsi="Symbol" w:cstheme="majorBidi" w:hint="default"/>
      </w:rPr>
    </w:lvl>
    <w:lvl w:ilvl="1" w:tplc="040C0003" w:tentative="1">
      <w:start w:val="1"/>
      <w:numFmt w:val="bullet"/>
      <w:lvlText w:val="o"/>
      <w:lvlJc w:val="left"/>
      <w:pPr>
        <w:ind w:left="1935" w:hanging="360"/>
      </w:pPr>
      <w:rPr>
        <w:rFonts w:ascii="Courier New" w:hAnsi="Courier New" w:cs="Arial" w:hint="default"/>
      </w:rPr>
    </w:lvl>
    <w:lvl w:ilvl="2" w:tplc="040C0005" w:tentative="1">
      <w:start w:val="1"/>
      <w:numFmt w:val="bullet"/>
      <w:lvlText w:val=""/>
      <w:lvlJc w:val="left"/>
      <w:pPr>
        <w:ind w:left="2655" w:hanging="360"/>
      </w:pPr>
      <w:rPr>
        <w:rFonts w:ascii="Wingdings" w:hAnsi="Wingdings" w:hint="default"/>
      </w:rPr>
    </w:lvl>
    <w:lvl w:ilvl="3" w:tplc="040C0001" w:tentative="1">
      <w:start w:val="1"/>
      <w:numFmt w:val="bullet"/>
      <w:lvlText w:val=""/>
      <w:lvlJc w:val="left"/>
      <w:pPr>
        <w:ind w:left="3375" w:hanging="360"/>
      </w:pPr>
      <w:rPr>
        <w:rFonts w:ascii="Symbol" w:hAnsi="Symbol" w:hint="default"/>
      </w:rPr>
    </w:lvl>
    <w:lvl w:ilvl="4" w:tplc="040C0003" w:tentative="1">
      <w:start w:val="1"/>
      <w:numFmt w:val="bullet"/>
      <w:lvlText w:val="o"/>
      <w:lvlJc w:val="left"/>
      <w:pPr>
        <w:ind w:left="4095" w:hanging="360"/>
      </w:pPr>
      <w:rPr>
        <w:rFonts w:ascii="Courier New" w:hAnsi="Courier New" w:cs="Arial" w:hint="default"/>
      </w:rPr>
    </w:lvl>
    <w:lvl w:ilvl="5" w:tplc="040C0005" w:tentative="1">
      <w:start w:val="1"/>
      <w:numFmt w:val="bullet"/>
      <w:lvlText w:val=""/>
      <w:lvlJc w:val="left"/>
      <w:pPr>
        <w:ind w:left="4815" w:hanging="360"/>
      </w:pPr>
      <w:rPr>
        <w:rFonts w:ascii="Wingdings" w:hAnsi="Wingdings" w:hint="default"/>
      </w:rPr>
    </w:lvl>
    <w:lvl w:ilvl="6" w:tplc="040C0001" w:tentative="1">
      <w:start w:val="1"/>
      <w:numFmt w:val="bullet"/>
      <w:lvlText w:val=""/>
      <w:lvlJc w:val="left"/>
      <w:pPr>
        <w:ind w:left="5535" w:hanging="360"/>
      </w:pPr>
      <w:rPr>
        <w:rFonts w:ascii="Symbol" w:hAnsi="Symbol" w:hint="default"/>
      </w:rPr>
    </w:lvl>
    <w:lvl w:ilvl="7" w:tplc="040C0003" w:tentative="1">
      <w:start w:val="1"/>
      <w:numFmt w:val="bullet"/>
      <w:lvlText w:val="o"/>
      <w:lvlJc w:val="left"/>
      <w:pPr>
        <w:ind w:left="6255" w:hanging="360"/>
      </w:pPr>
      <w:rPr>
        <w:rFonts w:ascii="Courier New" w:hAnsi="Courier New" w:cs="Arial" w:hint="default"/>
      </w:rPr>
    </w:lvl>
    <w:lvl w:ilvl="8" w:tplc="040C0005" w:tentative="1">
      <w:start w:val="1"/>
      <w:numFmt w:val="bullet"/>
      <w:lvlText w:val=""/>
      <w:lvlJc w:val="left"/>
      <w:pPr>
        <w:ind w:left="6975" w:hanging="360"/>
      </w:pPr>
      <w:rPr>
        <w:rFonts w:ascii="Wingdings" w:hAnsi="Wingdings" w:hint="default"/>
      </w:rPr>
    </w:lvl>
  </w:abstractNum>
  <w:abstractNum w:abstractNumId="14">
    <w:nsid w:val="3357439C"/>
    <w:multiLevelType w:val="hybridMultilevel"/>
    <w:tmpl w:val="C8422062"/>
    <w:lvl w:ilvl="0" w:tplc="42343580">
      <w:start w:val="1"/>
      <w:numFmt w:val="bullet"/>
      <w:lvlText w:val="-"/>
      <w:lvlJc w:val="left"/>
      <w:pPr>
        <w:ind w:left="1080" w:hanging="360"/>
      </w:pPr>
      <w:rPr>
        <w:rFonts w:ascii="Comic Sans MS" w:eastAsiaTheme="majorEastAsia" w:hAnsi="Comic Sans MS" w:cstheme="majorBidi" w:hint="default"/>
      </w:rPr>
    </w:lvl>
    <w:lvl w:ilvl="1" w:tplc="040C0003" w:tentative="1">
      <w:start w:val="1"/>
      <w:numFmt w:val="bullet"/>
      <w:lvlText w:val="o"/>
      <w:lvlJc w:val="left"/>
      <w:pPr>
        <w:ind w:left="1800" w:hanging="360"/>
      </w:pPr>
      <w:rPr>
        <w:rFonts w:ascii="Courier New" w:hAnsi="Courier New" w:cs="Aria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Arial"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Arial"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36C90DA6"/>
    <w:multiLevelType w:val="hybridMultilevel"/>
    <w:tmpl w:val="5C78D228"/>
    <w:lvl w:ilvl="0" w:tplc="70B2BE7E">
      <w:start w:val="1"/>
      <w:numFmt w:val="bullet"/>
      <w:lvlText w:val="-"/>
      <w:lvlJc w:val="left"/>
      <w:pPr>
        <w:ind w:left="1080" w:hanging="360"/>
      </w:pPr>
      <w:rPr>
        <w:rFonts w:ascii="Comic Sans MS" w:eastAsiaTheme="majorEastAsia" w:hAnsi="Comic Sans MS" w:cstheme="majorBidi" w:hint="default"/>
      </w:rPr>
    </w:lvl>
    <w:lvl w:ilvl="1" w:tplc="040C0003" w:tentative="1">
      <w:start w:val="1"/>
      <w:numFmt w:val="bullet"/>
      <w:lvlText w:val="o"/>
      <w:lvlJc w:val="left"/>
      <w:pPr>
        <w:ind w:left="1800" w:hanging="360"/>
      </w:pPr>
      <w:rPr>
        <w:rFonts w:ascii="Courier New" w:hAnsi="Courier New" w:cs="Aria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Arial"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Arial"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42700DDD"/>
    <w:multiLevelType w:val="hybridMultilevel"/>
    <w:tmpl w:val="41360BA4"/>
    <w:lvl w:ilvl="0" w:tplc="443625BE">
      <w:start w:val="18"/>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2A90C5E"/>
    <w:multiLevelType w:val="multilevel"/>
    <w:tmpl w:val="62AE1206"/>
    <w:lvl w:ilvl="0">
      <w:start w:val="1"/>
      <w:numFmt w:val="decimal"/>
      <w:lvlText w:val="%1"/>
      <w:lvlJc w:val="left"/>
      <w:pPr>
        <w:ind w:left="360" w:hanging="360"/>
      </w:pPr>
      <w:rPr>
        <w:rFonts w:hint="default"/>
      </w:rPr>
    </w:lvl>
    <w:lvl w:ilvl="1">
      <w:start w:val="1"/>
      <w:numFmt w:val="decimal"/>
      <w:lvlText w:val="%1-%2"/>
      <w:lvlJc w:val="left"/>
      <w:pPr>
        <w:ind w:left="1845" w:hanging="7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940" w:hanging="144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550" w:hanging="1800"/>
      </w:pPr>
      <w:rPr>
        <w:rFonts w:hint="default"/>
      </w:rPr>
    </w:lvl>
    <w:lvl w:ilvl="7">
      <w:start w:val="1"/>
      <w:numFmt w:val="decimal"/>
      <w:lvlText w:val="%1-%2.%3.%4.%5.%6.%7.%8"/>
      <w:lvlJc w:val="left"/>
      <w:pPr>
        <w:ind w:left="10035" w:hanging="2160"/>
      </w:pPr>
      <w:rPr>
        <w:rFonts w:hint="default"/>
      </w:rPr>
    </w:lvl>
    <w:lvl w:ilvl="8">
      <w:start w:val="1"/>
      <w:numFmt w:val="decimal"/>
      <w:lvlText w:val="%1-%2.%3.%4.%5.%6.%7.%8.%9"/>
      <w:lvlJc w:val="left"/>
      <w:pPr>
        <w:ind w:left="11160" w:hanging="2160"/>
      </w:pPr>
      <w:rPr>
        <w:rFonts w:hint="default"/>
      </w:rPr>
    </w:lvl>
  </w:abstractNum>
  <w:abstractNum w:abstractNumId="18">
    <w:nsid w:val="53511422"/>
    <w:multiLevelType w:val="hybridMultilevel"/>
    <w:tmpl w:val="669E5206"/>
    <w:lvl w:ilvl="0" w:tplc="769E14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D815F97"/>
    <w:multiLevelType w:val="hybridMultilevel"/>
    <w:tmpl w:val="652E3388"/>
    <w:lvl w:ilvl="0" w:tplc="DD4C4E7C">
      <w:start w:val="1"/>
      <w:numFmt w:val="decimal"/>
      <w:lvlText w:val="%1)"/>
      <w:lvlJc w:val="left"/>
      <w:pPr>
        <w:ind w:left="1215" w:hanging="360"/>
      </w:pPr>
      <w:rPr>
        <w:rFonts w:hint="default"/>
      </w:rPr>
    </w:lvl>
    <w:lvl w:ilvl="1" w:tplc="040C0019" w:tentative="1">
      <w:start w:val="1"/>
      <w:numFmt w:val="lowerLetter"/>
      <w:lvlText w:val="%2."/>
      <w:lvlJc w:val="left"/>
      <w:pPr>
        <w:ind w:left="1935" w:hanging="360"/>
      </w:pPr>
    </w:lvl>
    <w:lvl w:ilvl="2" w:tplc="040C001B" w:tentative="1">
      <w:start w:val="1"/>
      <w:numFmt w:val="lowerRoman"/>
      <w:lvlText w:val="%3."/>
      <w:lvlJc w:val="right"/>
      <w:pPr>
        <w:ind w:left="2655" w:hanging="180"/>
      </w:pPr>
    </w:lvl>
    <w:lvl w:ilvl="3" w:tplc="040C000F" w:tentative="1">
      <w:start w:val="1"/>
      <w:numFmt w:val="decimal"/>
      <w:lvlText w:val="%4."/>
      <w:lvlJc w:val="left"/>
      <w:pPr>
        <w:ind w:left="3375" w:hanging="360"/>
      </w:pPr>
    </w:lvl>
    <w:lvl w:ilvl="4" w:tplc="040C0019" w:tentative="1">
      <w:start w:val="1"/>
      <w:numFmt w:val="lowerLetter"/>
      <w:lvlText w:val="%5."/>
      <w:lvlJc w:val="left"/>
      <w:pPr>
        <w:ind w:left="4095" w:hanging="360"/>
      </w:pPr>
    </w:lvl>
    <w:lvl w:ilvl="5" w:tplc="040C001B" w:tentative="1">
      <w:start w:val="1"/>
      <w:numFmt w:val="lowerRoman"/>
      <w:lvlText w:val="%6."/>
      <w:lvlJc w:val="right"/>
      <w:pPr>
        <w:ind w:left="4815" w:hanging="180"/>
      </w:pPr>
    </w:lvl>
    <w:lvl w:ilvl="6" w:tplc="040C000F" w:tentative="1">
      <w:start w:val="1"/>
      <w:numFmt w:val="decimal"/>
      <w:lvlText w:val="%7."/>
      <w:lvlJc w:val="left"/>
      <w:pPr>
        <w:ind w:left="5535" w:hanging="360"/>
      </w:pPr>
    </w:lvl>
    <w:lvl w:ilvl="7" w:tplc="040C0019" w:tentative="1">
      <w:start w:val="1"/>
      <w:numFmt w:val="lowerLetter"/>
      <w:lvlText w:val="%8."/>
      <w:lvlJc w:val="left"/>
      <w:pPr>
        <w:ind w:left="6255" w:hanging="360"/>
      </w:pPr>
    </w:lvl>
    <w:lvl w:ilvl="8" w:tplc="040C001B" w:tentative="1">
      <w:start w:val="1"/>
      <w:numFmt w:val="lowerRoman"/>
      <w:lvlText w:val="%9."/>
      <w:lvlJc w:val="right"/>
      <w:pPr>
        <w:ind w:left="6975" w:hanging="180"/>
      </w:pPr>
    </w:lvl>
  </w:abstractNum>
  <w:abstractNum w:abstractNumId="20">
    <w:nsid w:val="734563D1"/>
    <w:multiLevelType w:val="hybridMultilevel"/>
    <w:tmpl w:val="1D2EF36E"/>
    <w:lvl w:ilvl="0" w:tplc="A4F841D0">
      <w:start w:val="1"/>
      <w:numFmt w:val="bullet"/>
      <w:lvlText w:val=""/>
      <w:lvlJc w:val="left"/>
      <w:pPr>
        <w:ind w:left="1080" w:hanging="360"/>
      </w:pPr>
      <w:rPr>
        <w:rFonts w:ascii="Symbol" w:eastAsiaTheme="majorEastAsia" w:hAnsi="Symbol" w:cstheme="majorBidi" w:hint="default"/>
      </w:rPr>
    </w:lvl>
    <w:lvl w:ilvl="1" w:tplc="040C0003" w:tentative="1">
      <w:start w:val="1"/>
      <w:numFmt w:val="bullet"/>
      <w:lvlText w:val="o"/>
      <w:lvlJc w:val="left"/>
      <w:pPr>
        <w:ind w:left="1800" w:hanging="360"/>
      </w:pPr>
      <w:rPr>
        <w:rFonts w:ascii="Courier New" w:hAnsi="Courier New" w:cs="Aria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Arial"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Arial"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7DF75094"/>
    <w:multiLevelType w:val="hybridMultilevel"/>
    <w:tmpl w:val="1438F438"/>
    <w:lvl w:ilvl="0" w:tplc="86108ED6">
      <w:start w:val="18"/>
      <w:numFmt w:val="bullet"/>
      <w:lvlText w:val=""/>
      <w:lvlJc w:val="left"/>
      <w:pPr>
        <w:ind w:left="1080" w:hanging="360"/>
      </w:pPr>
      <w:rPr>
        <w:rFonts w:ascii="Symbol" w:eastAsiaTheme="majorEastAsia" w:hAnsi="Symbol" w:cstheme="majorBidi" w:hint="default"/>
      </w:rPr>
    </w:lvl>
    <w:lvl w:ilvl="1" w:tplc="040C0003" w:tentative="1">
      <w:start w:val="1"/>
      <w:numFmt w:val="bullet"/>
      <w:lvlText w:val="o"/>
      <w:lvlJc w:val="left"/>
      <w:pPr>
        <w:ind w:left="1800" w:hanging="360"/>
      </w:pPr>
      <w:rPr>
        <w:rFonts w:ascii="Courier New" w:hAnsi="Courier New" w:cs="Aria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Arial"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Arial" w:hint="default"/>
      </w:rPr>
    </w:lvl>
    <w:lvl w:ilvl="8" w:tplc="040C0005" w:tentative="1">
      <w:start w:val="1"/>
      <w:numFmt w:val="bullet"/>
      <w:lvlText w:val=""/>
      <w:lvlJc w:val="left"/>
      <w:pPr>
        <w:ind w:left="6840" w:hanging="360"/>
      </w:pPr>
      <w:rPr>
        <w:rFonts w:ascii="Wingdings" w:hAnsi="Wingdings" w:hint="default"/>
      </w:rPr>
    </w:lvl>
  </w:abstractNum>
  <w:num w:numId="1">
    <w:abstractNumId w:val="18"/>
  </w:num>
  <w:num w:numId="2">
    <w:abstractNumId w:val="17"/>
  </w:num>
  <w:num w:numId="3">
    <w:abstractNumId w:val="15"/>
  </w:num>
  <w:num w:numId="4">
    <w:abstractNumId w:val="14"/>
  </w:num>
  <w:num w:numId="5">
    <w:abstractNumId w:val="20"/>
  </w:num>
  <w:num w:numId="6">
    <w:abstractNumId w:val="19"/>
  </w:num>
  <w:num w:numId="7">
    <w:abstractNumId w:val="21"/>
  </w:num>
  <w:num w:numId="8">
    <w:abstractNumId w:val="13"/>
  </w:num>
  <w:num w:numId="9">
    <w:abstractNumId w:val="12"/>
  </w:num>
  <w:num w:numId="10">
    <w:abstractNumId w:val="16"/>
  </w:num>
  <w:num w:numId="11">
    <w:abstractNumId w:val="11"/>
  </w:num>
  <w:num w:numId="12">
    <w:abstractNumId w:val="0"/>
  </w:num>
  <w:num w:numId="13">
    <w:abstractNumId w:val="1"/>
  </w:num>
  <w:num w:numId="14">
    <w:abstractNumId w:val="2"/>
  </w:num>
  <w:num w:numId="15">
    <w:abstractNumId w:val="3"/>
  </w:num>
  <w:num w:numId="16">
    <w:abstractNumId w:val="4"/>
  </w:num>
  <w:num w:numId="17">
    <w:abstractNumId w:val="5"/>
  </w:num>
  <w:num w:numId="18">
    <w:abstractNumId w:val="6"/>
  </w:num>
  <w:num w:numId="19">
    <w:abstractNumId w:val="7"/>
  </w:num>
  <w:num w:numId="20">
    <w:abstractNumId w:val="8"/>
  </w:num>
  <w:num w:numId="21">
    <w:abstractNumId w:val="9"/>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
  <w:rsids>
    <w:rsidRoot w:val="00E61A34"/>
    <w:rsid w:val="00034C2F"/>
    <w:rsid w:val="00064FA0"/>
    <w:rsid w:val="00073C12"/>
    <w:rsid w:val="000B27BB"/>
    <w:rsid w:val="000F43C3"/>
    <w:rsid w:val="001005FE"/>
    <w:rsid w:val="00115F51"/>
    <w:rsid w:val="00116BD6"/>
    <w:rsid w:val="0012129F"/>
    <w:rsid w:val="001664E0"/>
    <w:rsid w:val="0018414F"/>
    <w:rsid w:val="001A276F"/>
    <w:rsid w:val="001C072B"/>
    <w:rsid w:val="001C2681"/>
    <w:rsid w:val="001C2EF9"/>
    <w:rsid w:val="002414FC"/>
    <w:rsid w:val="0027596B"/>
    <w:rsid w:val="00291AB5"/>
    <w:rsid w:val="002A69B2"/>
    <w:rsid w:val="002D1439"/>
    <w:rsid w:val="002F4B0D"/>
    <w:rsid w:val="00306C96"/>
    <w:rsid w:val="00320235"/>
    <w:rsid w:val="0032028F"/>
    <w:rsid w:val="00335125"/>
    <w:rsid w:val="00344D69"/>
    <w:rsid w:val="0034636E"/>
    <w:rsid w:val="00362851"/>
    <w:rsid w:val="003752CA"/>
    <w:rsid w:val="003E3126"/>
    <w:rsid w:val="004004AA"/>
    <w:rsid w:val="004065C2"/>
    <w:rsid w:val="00416FE3"/>
    <w:rsid w:val="00455C81"/>
    <w:rsid w:val="004B03B9"/>
    <w:rsid w:val="004D5E04"/>
    <w:rsid w:val="004F372B"/>
    <w:rsid w:val="00501494"/>
    <w:rsid w:val="005250AD"/>
    <w:rsid w:val="00525CEA"/>
    <w:rsid w:val="00567DBF"/>
    <w:rsid w:val="005703D6"/>
    <w:rsid w:val="005D7200"/>
    <w:rsid w:val="005F5444"/>
    <w:rsid w:val="0061677F"/>
    <w:rsid w:val="00623CD0"/>
    <w:rsid w:val="00673C30"/>
    <w:rsid w:val="006742CD"/>
    <w:rsid w:val="006A2AA4"/>
    <w:rsid w:val="006B2C6B"/>
    <w:rsid w:val="006B4D2A"/>
    <w:rsid w:val="006C0ACB"/>
    <w:rsid w:val="006E3F25"/>
    <w:rsid w:val="006F481B"/>
    <w:rsid w:val="00700F3E"/>
    <w:rsid w:val="00722B70"/>
    <w:rsid w:val="0073486C"/>
    <w:rsid w:val="00754FC1"/>
    <w:rsid w:val="00791A75"/>
    <w:rsid w:val="0079665F"/>
    <w:rsid w:val="007A19DF"/>
    <w:rsid w:val="00806780"/>
    <w:rsid w:val="00817A40"/>
    <w:rsid w:val="00863E8A"/>
    <w:rsid w:val="008659AD"/>
    <w:rsid w:val="00872D58"/>
    <w:rsid w:val="008B0F9B"/>
    <w:rsid w:val="008D6183"/>
    <w:rsid w:val="008F73C1"/>
    <w:rsid w:val="00940F59"/>
    <w:rsid w:val="009532D0"/>
    <w:rsid w:val="00974592"/>
    <w:rsid w:val="00982088"/>
    <w:rsid w:val="00984F7E"/>
    <w:rsid w:val="0098708B"/>
    <w:rsid w:val="00993F03"/>
    <w:rsid w:val="009A0734"/>
    <w:rsid w:val="009A2CEA"/>
    <w:rsid w:val="009C314B"/>
    <w:rsid w:val="009D02C1"/>
    <w:rsid w:val="009D6F42"/>
    <w:rsid w:val="009D6F69"/>
    <w:rsid w:val="009E2DCB"/>
    <w:rsid w:val="009E5B34"/>
    <w:rsid w:val="00A50F4F"/>
    <w:rsid w:val="00A527B9"/>
    <w:rsid w:val="00A90FF8"/>
    <w:rsid w:val="00AC394C"/>
    <w:rsid w:val="00AC3BF9"/>
    <w:rsid w:val="00AD1224"/>
    <w:rsid w:val="00AD6495"/>
    <w:rsid w:val="00B032E9"/>
    <w:rsid w:val="00B13E3B"/>
    <w:rsid w:val="00BB4B30"/>
    <w:rsid w:val="00BB7374"/>
    <w:rsid w:val="00BD017D"/>
    <w:rsid w:val="00BF4D95"/>
    <w:rsid w:val="00C00103"/>
    <w:rsid w:val="00C11567"/>
    <w:rsid w:val="00C16162"/>
    <w:rsid w:val="00C23E83"/>
    <w:rsid w:val="00C321C9"/>
    <w:rsid w:val="00C33A8B"/>
    <w:rsid w:val="00C57D76"/>
    <w:rsid w:val="00C84DBF"/>
    <w:rsid w:val="00CC70FA"/>
    <w:rsid w:val="00CD0735"/>
    <w:rsid w:val="00D14952"/>
    <w:rsid w:val="00D35CD5"/>
    <w:rsid w:val="00D574AB"/>
    <w:rsid w:val="00DC4EDF"/>
    <w:rsid w:val="00DC5169"/>
    <w:rsid w:val="00DD2088"/>
    <w:rsid w:val="00DD4C2B"/>
    <w:rsid w:val="00DD5E30"/>
    <w:rsid w:val="00DE1888"/>
    <w:rsid w:val="00DE4E0A"/>
    <w:rsid w:val="00E01F56"/>
    <w:rsid w:val="00E07338"/>
    <w:rsid w:val="00E23E3C"/>
    <w:rsid w:val="00E56C8E"/>
    <w:rsid w:val="00E61A34"/>
    <w:rsid w:val="00E704FF"/>
    <w:rsid w:val="00E83ADC"/>
    <w:rsid w:val="00EB0574"/>
    <w:rsid w:val="00EE7AD0"/>
    <w:rsid w:val="00EF3F4F"/>
    <w:rsid w:val="00F06456"/>
    <w:rsid w:val="00F25628"/>
    <w:rsid w:val="00F353B7"/>
    <w:rsid w:val="00F40204"/>
    <w:rsid w:val="00F522D8"/>
    <w:rsid w:val="00F677E7"/>
    <w:rsid w:val="00F90EFE"/>
    <w:rsid w:val="00F92FDD"/>
    <w:rsid w:val="00F95393"/>
    <w:rsid w:val="00FD46EF"/>
    <w:rsid w:val="00FE1D56"/>
  </w:rsids>
  <m:mathPr>
    <m:mathFont m:val="Californian FB"/>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0" w:defSemiHidden="0" w:defUnhideWhenUsed="0" w:defQFormat="0" w:count="276"/>
  <w:style w:type="paragraph" w:default="1" w:styleId="Normal">
    <w:name w:val="Normal"/>
    <w:qFormat/>
    <w:rsid w:val="006B2C6B"/>
  </w:style>
  <w:style w:type="paragraph" w:styleId="Heading1">
    <w:name w:val="heading 1"/>
    <w:basedOn w:val="Normal"/>
    <w:next w:val="Normal"/>
    <w:link w:val="Heading1Char"/>
    <w:uiPriority w:val="9"/>
    <w:qFormat/>
    <w:rsid w:val="006B2C6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B2C6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B2C6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B2C6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B2C6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B2C6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B2C6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B2C6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B2C6B"/>
    <w:pPr>
      <w:spacing w:after="120"/>
      <w:jc w:val="center"/>
      <w:outlineLvl w:val="8"/>
    </w:pPr>
    <w:rPr>
      <w:i/>
      <w:iCs/>
      <w:caps/>
      <w:spacing w:val="10"/>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basedOn w:val="Normal"/>
    <w:link w:val="NoSpacingChar"/>
    <w:uiPriority w:val="1"/>
    <w:qFormat/>
    <w:rsid w:val="006B2C6B"/>
    <w:pPr>
      <w:spacing w:after="0" w:line="240" w:lineRule="auto"/>
    </w:pPr>
  </w:style>
  <w:style w:type="character" w:customStyle="1" w:styleId="NoSpacingChar">
    <w:name w:val="No Spacing Char"/>
    <w:basedOn w:val="DefaultParagraphFont"/>
    <w:link w:val="NoSpacing"/>
    <w:uiPriority w:val="1"/>
    <w:rsid w:val="006B2C6B"/>
  </w:style>
  <w:style w:type="paragraph" w:styleId="BalloonText">
    <w:name w:val="Balloon Text"/>
    <w:basedOn w:val="Normal"/>
    <w:link w:val="BalloonTextChar"/>
    <w:uiPriority w:val="99"/>
    <w:semiHidden/>
    <w:unhideWhenUsed/>
    <w:rsid w:val="00E61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A34"/>
    <w:rPr>
      <w:rFonts w:ascii="Tahoma" w:hAnsi="Tahoma" w:cs="Tahoma"/>
      <w:sz w:val="16"/>
      <w:szCs w:val="16"/>
    </w:rPr>
  </w:style>
  <w:style w:type="paragraph" w:styleId="Header">
    <w:name w:val="header"/>
    <w:basedOn w:val="Normal"/>
    <w:link w:val="HeaderChar"/>
    <w:uiPriority w:val="99"/>
    <w:unhideWhenUsed/>
    <w:rsid w:val="006F4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81B"/>
  </w:style>
  <w:style w:type="paragraph" w:styleId="Footer">
    <w:name w:val="footer"/>
    <w:basedOn w:val="Normal"/>
    <w:link w:val="FooterChar"/>
    <w:uiPriority w:val="99"/>
    <w:unhideWhenUsed/>
    <w:rsid w:val="006F4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81B"/>
  </w:style>
  <w:style w:type="character" w:customStyle="1" w:styleId="Heading2Char">
    <w:name w:val="Heading 2 Char"/>
    <w:basedOn w:val="DefaultParagraphFont"/>
    <w:link w:val="Heading2"/>
    <w:uiPriority w:val="9"/>
    <w:rsid w:val="006B2C6B"/>
    <w:rPr>
      <w:caps/>
      <w:color w:val="632423" w:themeColor="accent2" w:themeShade="80"/>
      <w:spacing w:val="15"/>
      <w:sz w:val="24"/>
      <w:szCs w:val="24"/>
    </w:rPr>
  </w:style>
  <w:style w:type="character" w:customStyle="1" w:styleId="Heading1Char">
    <w:name w:val="Heading 1 Char"/>
    <w:basedOn w:val="DefaultParagraphFont"/>
    <w:link w:val="Heading1"/>
    <w:uiPriority w:val="9"/>
    <w:rsid w:val="006B2C6B"/>
    <w:rPr>
      <w:caps/>
      <w:color w:val="632423" w:themeColor="accent2" w:themeShade="80"/>
      <w:spacing w:val="20"/>
      <w:sz w:val="28"/>
      <w:szCs w:val="28"/>
    </w:rPr>
  </w:style>
  <w:style w:type="character" w:customStyle="1" w:styleId="Heading3Char">
    <w:name w:val="Heading 3 Char"/>
    <w:basedOn w:val="DefaultParagraphFont"/>
    <w:link w:val="Heading3"/>
    <w:uiPriority w:val="9"/>
    <w:semiHidden/>
    <w:rsid w:val="006B2C6B"/>
    <w:rPr>
      <w:caps/>
      <w:color w:val="622423" w:themeColor="accent2" w:themeShade="7F"/>
      <w:sz w:val="24"/>
      <w:szCs w:val="24"/>
    </w:rPr>
  </w:style>
  <w:style w:type="character" w:customStyle="1" w:styleId="Heading4Char">
    <w:name w:val="Heading 4 Char"/>
    <w:basedOn w:val="DefaultParagraphFont"/>
    <w:link w:val="Heading4"/>
    <w:uiPriority w:val="9"/>
    <w:semiHidden/>
    <w:rsid w:val="006B2C6B"/>
    <w:rPr>
      <w:caps/>
      <w:color w:val="622423" w:themeColor="accent2" w:themeShade="7F"/>
      <w:spacing w:val="10"/>
    </w:rPr>
  </w:style>
  <w:style w:type="character" w:customStyle="1" w:styleId="Heading5Char">
    <w:name w:val="Heading 5 Char"/>
    <w:basedOn w:val="DefaultParagraphFont"/>
    <w:link w:val="Heading5"/>
    <w:uiPriority w:val="9"/>
    <w:semiHidden/>
    <w:rsid w:val="006B2C6B"/>
    <w:rPr>
      <w:caps/>
      <w:color w:val="622423" w:themeColor="accent2" w:themeShade="7F"/>
      <w:spacing w:val="10"/>
    </w:rPr>
  </w:style>
  <w:style w:type="character" w:customStyle="1" w:styleId="Heading6Char">
    <w:name w:val="Heading 6 Char"/>
    <w:basedOn w:val="DefaultParagraphFont"/>
    <w:link w:val="Heading6"/>
    <w:uiPriority w:val="9"/>
    <w:semiHidden/>
    <w:rsid w:val="006B2C6B"/>
    <w:rPr>
      <w:caps/>
      <w:color w:val="943634" w:themeColor="accent2" w:themeShade="BF"/>
      <w:spacing w:val="10"/>
    </w:rPr>
  </w:style>
  <w:style w:type="character" w:customStyle="1" w:styleId="Heading7Char">
    <w:name w:val="Heading 7 Char"/>
    <w:basedOn w:val="DefaultParagraphFont"/>
    <w:link w:val="Heading7"/>
    <w:uiPriority w:val="9"/>
    <w:semiHidden/>
    <w:rsid w:val="006B2C6B"/>
    <w:rPr>
      <w:i/>
      <w:iCs/>
      <w:caps/>
      <w:color w:val="943634" w:themeColor="accent2" w:themeShade="BF"/>
      <w:spacing w:val="10"/>
    </w:rPr>
  </w:style>
  <w:style w:type="character" w:customStyle="1" w:styleId="Heading8Char">
    <w:name w:val="Heading 8 Char"/>
    <w:basedOn w:val="DefaultParagraphFont"/>
    <w:link w:val="Heading8"/>
    <w:uiPriority w:val="9"/>
    <w:semiHidden/>
    <w:rsid w:val="006B2C6B"/>
    <w:rPr>
      <w:caps/>
      <w:spacing w:val="10"/>
      <w:sz w:val="20"/>
      <w:szCs w:val="20"/>
    </w:rPr>
  </w:style>
  <w:style w:type="character" w:customStyle="1" w:styleId="Heading9Char">
    <w:name w:val="Heading 9 Char"/>
    <w:basedOn w:val="DefaultParagraphFont"/>
    <w:link w:val="Heading9"/>
    <w:uiPriority w:val="9"/>
    <w:semiHidden/>
    <w:rsid w:val="006B2C6B"/>
    <w:rPr>
      <w:i/>
      <w:iCs/>
      <w:caps/>
      <w:spacing w:val="10"/>
      <w:sz w:val="20"/>
      <w:szCs w:val="20"/>
    </w:rPr>
  </w:style>
  <w:style w:type="paragraph" w:styleId="Caption">
    <w:name w:val="caption"/>
    <w:basedOn w:val="Normal"/>
    <w:next w:val="Normal"/>
    <w:uiPriority w:val="35"/>
    <w:semiHidden/>
    <w:unhideWhenUsed/>
    <w:qFormat/>
    <w:rsid w:val="006B2C6B"/>
    <w:rPr>
      <w:caps/>
      <w:spacing w:val="10"/>
      <w:sz w:val="18"/>
      <w:szCs w:val="18"/>
    </w:rPr>
  </w:style>
  <w:style w:type="paragraph" w:styleId="Title">
    <w:name w:val="Title"/>
    <w:basedOn w:val="Normal"/>
    <w:next w:val="Normal"/>
    <w:link w:val="TitleChar"/>
    <w:uiPriority w:val="10"/>
    <w:qFormat/>
    <w:rsid w:val="006B2C6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B2C6B"/>
    <w:rPr>
      <w:caps/>
      <w:color w:val="632423" w:themeColor="accent2" w:themeShade="80"/>
      <w:spacing w:val="50"/>
      <w:sz w:val="44"/>
      <w:szCs w:val="44"/>
    </w:rPr>
  </w:style>
  <w:style w:type="paragraph" w:styleId="Subtitle">
    <w:name w:val="Subtitle"/>
    <w:basedOn w:val="Normal"/>
    <w:next w:val="Normal"/>
    <w:link w:val="SubtitleChar"/>
    <w:uiPriority w:val="11"/>
    <w:qFormat/>
    <w:rsid w:val="006B2C6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B2C6B"/>
    <w:rPr>
      <w:caps/>
      <w:spacing w:val="20"/>
      <w:sz w:val="18"/>
      <w:szCs w:val="18"/>
    </w:rPr>
  </w:style>
  <w:style w:type="character" w:styleId="Strong">
    <w:name w:val="Strong"/>
    <w:uiPriority w:val="22"/>
    <w:qFormat/>
    <w:rsid w:val="006B2C6B"/>
    <w:rPr>
      <w:b/>
      <w:bCs/>
      <w:color w:val="943634" w:themeColor="accent2" w:themeShade="BF"/>
      <w:spacing w:val="5"/>
    </w:rPr>
  </w:style>
  <w:style w:type="character" w:styleId="Emphasis">
    <w:name w:val="Emphasis"/>
    <w:uiPriority w:val="20"/>
    <w:qFormat/>
    <w:rsid w:val="006B2C6B"/>
    <w:rPr>
      <w:caps/>
      <w:spacing w:val="5"/>
      <w:sz w:val="20"/>
      <w:szCs w:val="20"/>
    </w:rPr>
  </w:style>
  <w:style w:type="paragraph" w:styleId="ListParagraph">
    <w:name w:val="List Paragraph"/>
    <w:basedOn w:val="Normal"/>
    <w:uiPriority w:val="34"/>
    <w:qFormat/>
    <w:rsid w:val="006B2C6B"/>
    <w:pPr>
      <w:ind w:left="720"/>
      <w:contextualSpacing/>
    </w:pPr>
  </w:style>
  <w:style w:type="paragraph" w:styleId="Quote">
    <w:name w:val="Quote"/>
    <w:basedOn w:val="Normal"/>
    <w:next w:val="Normal"/>
    <w:link w:val="QuoteChar"/>
    <w:uiPriority w:val="29"/>
    <w:qFormat/>
    <w:rsid w:val="006B2C6B"/>
    <w:rPr>
      <w:i/>
      <w:iCs/>
    </w:rPr>
  </w:style>
  <w:style w:type="character" w:customStyle="1" w:styleId="QuoteChar">
    <w:name w:val="Quote Char"/>
    <w:basedOn w:val="DefaultParagraphFont"/>
    <w:link w:val="Quote"/>
    <w:uiPriority w:val="29"/>
    <w:rsid w:val="006B2C6B"/>
    <w:rPr>
      <w:i/>
      <w:iCs/>
    </w:rPr>
  </w:style>
  <w:style w:type="paragraph" w:styleId="IntenseQuote">
    <w:name w:val="Intense Quote"/>
    <w:basedOn w:val="Normal"/>
    <w:next w:val="Normal"/>
    <w:link w:val="IntenseQuoteChar"/>
    <w:uiPriority w:val="30"/>
    <w:qFormat/>
    <w:rsid w:val="006B2C6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B2C6B"/>
    <w:rPr>
      <w:caps/>
      <w:color w:val="622423" w:themeColor="accent2" w:themeShade="7F"/>
      <w:spacing w:val="5"/>
      <w:sz w:val="20"/>
      <w:szCs w:val="20"/>
    </w:rPr>
  </w:style>
  <w:style w:type="character" w:styleId="SubtleEmphasis">
    <w:name w:val="Subtle Emphasis"/>
    <w:uiPriority w:val="19"/>
    <w:qFormat/>
    <w:rsid w:val="006B2C6B"/>
    <w:rPr>
      <w:i/>
      <w:iCs/>
    </w:rPr>
  </w:style>
  <w:style w:type="character" w:styleId="IntenseEmphasis">
    <w:name w:val="Intense Emphasis"/>
    <w:uiPriority w:val="21"/>
    <w:qFormat/>
    <w:rsid w:val="006B2C6B"/>
    <w:rPr>
      <w:i/>
      <w:iCs/>
      <w:caps/>
      <w:spacing w:val="10"/>
      <w:sz w:val="20"/>
      <w:szCs w:val="20"/>
    </w:rPr>
  </w:style>
  <w:style w:type="character" w:styleId="SubtleReference">
    <w:name w:val="Subtle Reference"/>
    <w:basedOn w:val="DefaultParagraphFont"/>
    <w:uiPriority w:val="31"/>
    <w:qFormat/>
    <w:rsid w:val="006B2C6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B2C6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B2C6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B2C6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C6B"/>
  </w:style>
  <w:style w:type="paragraph" w:styleId="Heading1">
    <w:name w:val="heading 1"/>
    <w:basedOn w:val="Normal"/>
    <w:next w:val="Normal"/>
    <w:link w:val="Heading1Char"/>
    <w:uiPriority w:val="9"/>
    <w:qFormat/>
    <w:rsid w:val="006B2C6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B2C6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B2C6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B2C6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B2C6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B2C6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B2C6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B2C6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B2C6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B2C6B"/>
    <w:pPr>
      <w:spacing w:after="0" w:line="240" w:lineRule="auto"/>
    </w:pPr>
  </w:style>
  <w:style w:type="character" w:customStyle="1" w:styleId="NoSpacingChar">
    <w:name w:val="No Spacing Char"/>
    <w:basedOn w:val="DefaultParagraphFont"/>
    <w:link w:val="NoSpacing"/>
    <w:uiPriority w:val="1"/>
    <w:rsid w:val="006B2C6B"/>
  </w:style>
  <w:style w:type="paragraph" w:styleId="BalloonText">
    <w:name w:val="Balloon Text"/>
    <w:basedOn w:val="Normal"/>
    <w:link w:val="BalloonTextChar"/>
    <w:uiPriority w:val="99"/>
    <w:semiHidden/>
    <w:unhideWhenUsed/>
    <w:rsid w:val="00E61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A34"/>
    <w:rPr>
      <w:rFonts w:ascii="Tahoma" w:hAnsi="Tahoma" w:cs="Tahoma"/>
      <w:sz w:val="16"/>
      <w:szCs w:val="16"/>
    </w:rPr>
  </w:style>
  <w:style w:type="paragraph" w:styleId="Header">
    <w:name w:val="header"/>
    <w:basedOn w:val="Normal"/>
    <w:link w:val="HeaderChar"/>
    <w:uiPriority w:val="99"/>
    <w:unhideWhenUsed/>
    <w:rsid w:val="006F4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81B"/>
  </w:style>
  <w:style w:type="paragraph" w:styleId="Footer">
    <w:name w:val="footer"/>
    <w:basedOn w:val="Normal"/>
    <w:link w:val="FooterChar"/>
    <w:uiPriority w:val="99"/>
    <w:unhideWhenUsed/>
    <w:rsid w:val="006F4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81B"/>
  </w:style>
  <w:style w:type="character" w:customStyle="1" w:styleId="Heading2Char">
    <w:name w:val="Heading 2 Char"/>
    <w:basedOn w:val="DefaultParagraphFont"/>
    <w:link w:val="Heading2"/>
    <w:uiPriority w:val="9"/>
    <w:rsid w:val="006B2C6B"/>
    <w:rPr>
      <w:caps/>
      <w:color w:val="632423" w:themeColor="accent2" w:themeShade="80"/>
      <w:spacing w:val="15"/>
      <w:sz w:val="24"/>
      <w:szCs w:val="24"/>
    </w:rPr>
  </w:style>
  <w:style w:type="character" w:customStyle="1" w:styleId="Heading1Char">
    <w:name w:val="Heading 1 Char"/>
    <w:basedOn w:val="DefaultParagraphFont"/>
    <w:link w:val="Heading1"/>
    <w:uiPriority w:val="9"/>
    <w:rsid w:val="006B2C6B"/>
    <w:rPr>
      <w:caps/>
      <w:color w:val="632423" w:themeColor="accent2" w:themeShade="80"/>
      <w:spacing w:val="20"/>
      <w:sz w:val="28"/>
      <w:szCs w:val="28"/>
    </w:rPr>
  </w:style>
  <w:style w:type="character" w:customStyle="1" w:styleId="Heading3Char">
    <w:name w:val="Heading 3 Char"/>
    <w:basedOn w:val="DefaultParagraphFont"/>
    <w:link w:val="Heading3"/>
    <w:uiPriority w:val="9"/>
    <w:semiHidden/>
    <w:rsid w:val="006B2C6B"/>
    <w:rPr>
      <w:caps/>
      <w:color w:val="622423" w:themeColor="accent2" w:themeShade="7F"/>
      <w:sz w:val="24"/>
      <w:szCs w:val="24"/>
    </w:rPr>
  </w:style>
  <w:style w:type="character" w:customStyle="1" w:styleId="Heading4Char">
    <w:name w:val="Heading 4 Char"/>
    <w:basedOn w:val="DefaultParagraphFont"/>
    <w:link w:val="Heading4"/>
    <w:uiPriority w:val="9"/>
    <w:semiHidden/>
    <w:rsid w:val="006B2C6B"/>
    <w:rPr>
      <w:caps/>
      <w:color w:val="622423" w:themeColor="accent2" w:themeShade="7F"/>
      <w:spacing w:val="10"/>
    </w:rPr>
  </w:style>
  <w:style w:type="character" w:customStyle="1" w:styleId="Heading5Char">
    <w:name w:val="Heading 5 Char"/>
    <w:basedOn w:val="DefaultParagraphFont"/>
    <w:link w:val="Heading5"/>
    <w:uiPriority w:val="9"/>
    <w:semiHidden/>
    <w:rsid w:val="006B2C6B"/>
    <w:rPr>
      <w:caps/>
      <w:color w:val="622423" w:themeColor="accent2" w:themeShade="7F"/>
      <w:spacing w:val="10"/>
    </w:rPr>
  </w:style>
  <w:style w:type="character" w:customStyle="1" w:styleId="Heading6Char">
    <w:name w:val="Heading 6 Char"/>
    <w:basedOn w:val="DefaultParagraphFont"/>
    <w:link w:val="Heading6"/>
    <w:uiPriority w:val="9"/>
    <w:semiHidden/>
    <w:rsid w:val="006B2C6B"/>
    <w:rPr>
      <w:caps/>
      <w:color w:val="943634" w:themeColor="accent2" w:themeShade="BF"/>
      <w:spacing w:val="10"/>
    </w:rPr>
  </w:style>
  <w:style w:type="character" w:customStyle="1" w:styleId="Heading7Char">
    <w:name w:val="Heading 7 Char"/>
    <w:basedOn w:val="DefaultParagraphFont"/>
    <w:link w:val="Heading7"/>
    <w:uiPriority w:val="9"/>
    <w:semiHidden/>
    <w:rsid w:val="006B2C6B"/>
    <w:rPr>
      <w:i/>
      <w:iCs/>
      <w:caps/>
      <w:color w:val="943634" w:themeColor="accent2" w:themeShade="BF"/>
      <w:spacing w:val="10"/>
    </w:rPr>
  </w:style>
  <w:style w:type="character" w:customStyle="1" w:styleId="Heading8Char">
    <w:name w:val="Heading 8 Char"/>
    <w:basedOn w:val="DefaultParagraphFont"/>
    <w:link w:val="Heading8"/>
    <w:uiPriority w:val="9"/>
    <w:semiHidden/>
    <w:rsid w:val="006B2C6B"/>
    <w:rPr>
      <w:caps/>
      <w:spacing w:val="10"/>
      <w:sz w:val="20"/>
      <w:szCs w:val="20"/>
    </w:rPr>
  </w:style>
  <w:style w:type="character" w:customStyle="1" w:styleId="Heading9Char">
    <w:name w:val="Heading 9 Char"/>
    <w:basedOn w:val="DefaultParagraphFont"/>
    <w:link w:val="Heading9"/>
    <w:uiPriority w:val="9"/>
    <w:semiHidden/>
    <w:rsid w:val="006B2C6B"/>
    <w:rPr>
      <w:i/>
      <w:iCs/>
      <w:caps/>
      <w:spacing w:val="10"/>
      <w:sz w:val="20"/>
      <w:szCs w:val="20"/>
    </w:rPr>
  </w:style>
  <w:style w:type="paragraph" w:styleId="Caption">
    <w:name w:val="caption"/>
    <w:basedOn w:val="Normal"/>
    <w:next w:val="Normal"/>
    <w:uiPriority w:val="35"/>
    <w:semiHidden/>
    <w:unhideWhenUsed/>
    <w:qFormat/>
    <w:rsid w:val="006B2C6B"/>
    <w:rPr>
      <w:caps/>
      <w:spacing w:val="10"/>
      <w:sz w:val="18"/>
      <w:szCs w:val="18"/>
    </w:rPr>
  </w:style>
  <w:style w:type="paragraph" w:styleId="Title">
    <w:name w:val="Title"/>
    <w:basedOn w:val="Normal"/>
    <w:next w:val="Normal"/>
    <w:link w:val="TitleChar"/>
    <w:uiPriority w:val="10"/>
    <w:qFormat/>
    <w:rsid w:val="006B2C6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B2C6B"/>
    <w:rPr>
      <w:caps/>
      <w:color w:val="632423" w:themeColor="accent2" w:themeShade="80"/>
      <w:spacing w:val="50"/>
      <w:sz w:val="44"/>
      <w:szCs w:val="44"/>
    </w:rPr>
  </w:style>
  <w:style w:type="paragraph" w:styleId="Subtitle">
    <w:name w:val="Subtitle"/>
    <w:basedOn w:val="Normal"/>
    <w:next w:val="Normal"/>
    <w:link w:val="SubtitleChar"/>
    <w:uiPriority w:val="11"/>
    <w:qFormat/>
    <w:rsid w:val="006B2C6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B2C6B"/>
    <w:rPr>
      <w:caps/>
      <w:spacing w:val="20"/>
      <w:sz w:val="18"/>
      <w:szCs w:val="18"/>
    </w:rPr>
  </w:style>
  <w:style w:type="character" w:styleId="Strong">
    <w:name w:val="Strong"/>
    <w:uiPriority w:val="22"/>
    <w:qFormat/>
    <w:rsid w:val="006B2C6B"/>
    <w:rPr>
      <w:b/>
      <w:bCs/>
      <w:color w:val="943634" w:themeColor="accent2" w:themeShade="BF"/>
      <w:spacing w:val="5"/>
    </w:rPr>
  </w:style>
  <w:style w:type="character" w:styleId="Emphasis">
    <w:name w:val="Emphasis"/>
    <w:uiPriority w:val="20"/>
    <w:qFormat/>
    <w:rsid w:val="006B2C6B"/>
    <w:rPr>
      <w:caps/>
      <w:spacing w:val="5"/>
      <w:sz w:val="20"/>
      <w:szCs w:val="20"/>
    </w:rPr>
  </w:style>
  <w:style w:type="paragraph" w:styleId="ListParagraph">
    <w:name w:val="List Paragraph"/>
    <w:basedOn w:val="Normal"/>
    <w:uiPriority w:val="34"/>
    <w:qFormat/>
    <w:rsid w:val="006B2C6B"/>
    <w:pPr>
      <w:ind w:left="720"/>
      <w:contextualSpacing/>
    </w:pPr>
  </w:style>
  <w:style w:type="paragraph" w:styleId="Quote">
    <w:name w:val="Quote"/>
    <w:basedOn w:val="Normal"/>
    <w:next w:val="Normal"/>
    <w:link w:val="QuoteChar"/>
    <w:uiPriority w:val="29"/>
    <w:qFormat/>
    <w:rsid w:val="006B2C6B"/>
    <w:rPr>
      <w:i/>
      <w:iCs/>
    </w:rPr>
  </w:style>
  <w:style w:type="character" w:customStyle="1" w:styleId="QuoteChar">
    <w:name w:val="Quote Char"/>
    <w:basedOn w:val="DefaultParagraphFont"/>
    <w:link w:val="Quote"/>
    <w:uiPriority w:val="29"/>
    <w:rsid w:val="006B2C6B"/>
    <w:rPr>
      <w:i/>
      <w:iCs/>
    </w:rPr>
  </w:style>
  <w:style w:type="paragraph" w:styleId="IntenseQuote">
    <w:name w:val="Intense Quote"/>
    <w:basedOn w:val="Normal"/>
    <w:next w:val="Normal"/>
    <w:link w:val="IntenseQuoteChar"/>
    <w:uiPriority w:val="30"/>
    <w:qFormat/>
    <w:rsid w:val="006B2C6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B2C6B"/>
    <w:rPr>
      <w:caps/>
      <w:color w:val="622423" w:themeColor="accent2" w:themeShade="7F"/>
      <w:spacing w:val="5"/>
      <w:sz w:val="20"/>
      <w:szCs w:val="20"/>
    </w:rPr>
  </w:style>
  <w:style w:type="character" w:styleId="SubtleEmphasis">
    <w:name w:val="Subtle Emphasis"/>
    <w:uiPriority w:val="19"/>
    <w:qFormat/>
    <w:rsid w:val="006B2C6B"/>
    <w:rPr>
      <w:i/>
      <w:iCs/>
    </w:rPr>
  </w:style>
  <w:style w:type="character" w:styleId="IntenseEmphasis">
    <w:name w:val="Intense Emphasis"/>
    <w:uiPriority w:val="21"/>
    <w:qFormat/>
    <w:rsid w:val="006B2C6B"/>
    <w:rPr>
      <w:i/>
      <w:iCs/>
      <w:caps/>
      <w:spacing w:val="10"/>
      <w:sz w:val="20"/>
      <w:szCs w:val="20"/>
    </w:rPr>
  </w:style>
  <w:style w:type="character" w:styleId="SubtleReference">
    <w:name w:val="Subtle Reference"/>
    <w:basedOn w:val="DefaultParagraphFont"/>
    <w:uiPriority w:val="31"/>
    <w:qFormat/>
    <w:rsid w:val="006B2C6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B2C6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B2C6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B2C6B"/>
    <w:pPr>
      <w:outlineLvl w:val="9"/>
    </w:pPr>
    <w:rPr>
      <w:lang w:bidi="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2012-09-17T00:00:00</PublishDate>
  <Abstract>Stage effectué du 7 Aout au 7 Septembre par :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1834</Words>
  <Characters>10457</Characters>
  <Application>Microsoft Macintosh Word</Application>
  <DocSecurity>0</DocSecurity>
  <Lines>87</Lines>
  <Paragraphs>20</Paragraphs>
  <ScaleCrop>false</ScaleCrop>
  <HeadingPairs>
    <vt:vector size="2" baseType="variant">
      <vt:variant>
        <vt:lpstr>Title</vt:lpstr>
      </vt:variant>
      <vt:variant>
        <vt:i4>1</vt:i4>
      </vt:variant>
    </vt:vector>
  </HeadingPairs>
  <TitlesOfParts>
    <vt:vector size="1" baseType="lpstr">
      <vt:lpstr>Rapport de stage</vt:lpstr>
    </vt:vector>
  </TitlesOfParts>
  <Company>Hewlett-Packard</Company>
  <LinksUpToDate>false</LinksUpToDate>
  <CharactersWithSpaces>12841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-Michel-Ange DAGRAIN</dc:subject>
  <dc:creator>Carla</dc:creator>
  <cp:lastModifiedBy>Rachel Leventhal</cp:lastModifiedBy>
  <cp:revision>2</cp:revision>
  <cp:lastPrinted>2012-10-03T02:45:00Z</cp:lastPrinted>
  <dcterms:created xsi:type="dcterms:W3CDTF">2012-10-06T07:36:00Z</dcterms:created>
  <dcterms:modified xsi:type="dcterms:W3CDTF">2012-10-06T07:36:00Z</dcterms:modified>
</cp:coreProperties>
</file>